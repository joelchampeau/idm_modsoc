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Ind w:w="-25" w:type="dxa"/>
        <w:tblLayout w:type="fixed"/>
        <w:tblLook w:val="0000" w:firstRow="0" w:lastRow="0" w:firstColumn="0" w:lastColumn="0" w:noHBand="0" w:noVBand="0"/>
      </w:tblPr>
      <w:tblGrid>
        <w:gridCol w:w="9828"/>
      </w:tblGrid>
      <w:tr w:rsidR="00736C18">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736C18" w:rsidRDefault="00736C18">
            <w:pPr>
              <w:snapToGrid w:val="0"/>
              <w:jc w:val="center"/>
              <w:rPr>
                <w:b/>
                <w:color w:val="000000"/>
              </w:rPr>
            </w:pPr>
          </w:p>
          <w:p w:rsidR="00736C18" w:rsidRDefault="00736C18">
            <w:pPr>
              <w:jc w:val="center"/>
            </w:pPr>
            <w:r>
              <w:rPr>
                <w:b/>
                <w:color w:val="000000"/>
                <w:sz w:val="32"/>
                <w:szCs w:val="32"/>
              </w:rPr>
              <w:t>FORMULAIRE de PROPOSITION : Projet École</w:t>
            </w:r>
          </w:p>
          <w:p w:rsidR="00736C18" w:rsidRDefault="00736C18">
            <w:pPr>
              <w:jc w:val="center"/>
            </w:pPr>
          </w:p>
        </w:tc>
      </w:tr>
    </w:tbl>
    <w:p w:rsidR="00736C18" w:rsidRDefault="00736C18"/>
    <w:tbl>
      <w:tblPr>
        <w:tblW w:w="0" w:type="auto"/>
        <w:tblInd w:w="-25" w:type="dxa"/>
        <w:tblLayout w:type="fixed"/>
        <w:tblLook w:val="0000" w:firstRow="0" w:lastRow="0" w:firstColumn="0" w:lastColumn="0" w:noHBand="0" w:noVBand="0"/>
      </w:tblPr>
      <w:tblGrid>
        <w:gridCol w:w="2628"/>
        <w:gridCol w:w="7200"/>
      </w:tblGrid>
      <w:tr w:rsidR="00736C18">
        <w:tc>
          <w:tcPr>
            <w:tcW w:w="2628" w:type="dxa"/>
            <w:tcBorders>
              <w:top w:val="single" w:sz="4" w:space="0" w:color="000000"/>
              <w:left w:val="single" w:sz="4" w:space="0" w:color="000000"/>
              <w:bottom w:val="single" w:sz="4" w:space="0" w:color="000000"/>
            </w:tcBorders>
            <w:shd w:val="clear" w:color="auto" w:fill="auto"/>
          </w:tcPr>
          <w:p w:rsidR="00736C18" w:rsidRDefault="00736C18">
            <w:pPr>
              <w:snapToGrid w:val="0"/>
              <w:spacing w:before="60" w:after="60"/>
            </w:pPr>
            <w:r>
              <w:rPr>
                <w:b/>
              </w:rPr>
              <w:t>Date de la proposition :</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rsidR="00736C18" w:rsidRDefault="00A1797F">
            <w:pPr>
              <w:snapToGrid w:val="0"/>
            </w:pPr>
            <w:r>
              <w:t>20</w:t>
            </w:r>
            <w:r w:rsidR="00084745">
              <w:t xml:space="preserve"> mai 2016</w:t>
            </w:r>
          </w:p>
        </w:tc>
      </w:tr>
    </w:tbl>
    <w:p w:rsidR="00736C18" w:rsidRDefault="00736C18"/>
    <w:tbl>
      <w:tblPr>
        <w:tblW w:w="0" w:type="auto"/>
        <w:tblInd w:w="-25" w:type="dxa"/>
        <w:tblLayout w:type="fixed"/>
        <w:tblLook w:val="0000" w:firstRow="0" w:lastRow="0" w:firstColumn="0" w:lastColumn="0" w:noHBand="0" w:noVBand="0"/>
      </w:tblPr>
      <w:tblGrid>
        <w:gridCol w:w="9828"/>
      </w:tblGrid>
      <w:tr w:rsidR="00736C18">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736C18" w:rsidRDefault="00736C18">
            <w:pPr>
              <w:snapToGrid w:val="0"/>
              <w:spacing w:before="60" w:after="60"/>
              <w:jc w:val="center"/>
            </w:pPr>
            <w:r>
              <w:rPr>
                <w:b/>
                <w:color w:val="000000"/>
              </w:rPr>
              <w:t xml:space="preserve">1 – Titre </w:t>
            </w:r>
          </w:p>
        </w:tc>
      </w:tr>
      <w:tr w:rsidR="00736C18">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736C18" w:rsidRDefault="003D7146">
            <w:pPr>
              <w:snapToGrid w:val="0"/>
              <w:jc w:val="both"/>
            </w:pPr>
            <w:r>
              <w:t xml:space="preserve">Modélisation et découverte de systèmes embarqués pour la </w:t>
            </w:r>
            <w:proofErr w:type="spellStart"/>
            <w:r>
              <w:t>c</w:t>
            </w:r>
            <w:r w:rsidR="00736C18">
              <w:t>ybersécurité</w:t>
            </w:r>
            <w:proofErr w:type="spellEnd"/>
            <w:r>
              <w:t xml:space="preserve">. </w:t>
            </w:r>
          </w:p>
          <w:p w:rsidR="003D7146" w:rsidRDefault="003D7146">
            <w:pPr>
              <w:snapToGrid w:val="0"/>
              <w:jc w:val="both"/>
            </w:pPr>
            <w:r>
              <w:t>Acronyme : MODSOC-Cyber.</w:t>
            </w:r>
          </w:p>
          <w:p w:rsidR="00736C18" w:rsidRDefault="00736C18">
            <w:pPr>
              <w:jc w:val="both"/>
            </w:pPr>
          </w:p>
        </w:tc>
      </w:tr>
    </w:tbl>
    <w:p w:rsidR="00736C18" w:rsidRDefault="00736C18"/>
    <w:tbl>
      <w:tblPr>
        <w:tblW w:w="0" w:type="auto"/>
        <w:tblInd w:w="-25" w:type="dxa"/>
        <w:tblLayout w:type="fixed"/>
        <w:tblLook w:val="0000" w:firstRow="0" w:lastRow="0" w:firstColumn="0" w:lastColumn="0" w:noHBand="0" w:noVBand="0"/>
      </w:tblPr>
      <w:tblGrid>
        <w:gridCol w:w="9828"/>
      </w:tblGrid>
      <w:tr w:rsidR="00736C18">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736C18" w:rsidRDefault="00736C18">
            <w:pPr>
              <w:snapToGrid w:val="0"/>
              <w:spacing w:before="60" w:after="60"/>
              <w:jc w:val="center"/>
            </w:pPr>
            <w:r>
              <w:rPr>
                <w:b/>
                <w:color w:val="000000"/>
              </w:rPr>
              <w:t xml:space="preserve">2 – Objet </w:t>
            </w:r>
          </w:p>
        </w:tc>
      </w:tr>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736C18" w:rsidRDefault="00736C18" w:rsidP="006F4AC2">
            <w:pPr>
              <w:snapToGrid w:val="0"/>
            </w:pPr>
            <w:r>
              <w:t>L’étude aborde l’interface entre matériel et logiciel dans un cadre de cyberdéfense</w:t>
            </w:r>
            <w:r w:rsidR="003431B5">
              <w:t>, en se focalisant sur</w:t>
            </w:r>
            <w:r>
              <w:t xml:space="preserve"> la </w:t>
            </w:r>
            <w:r w:rsidR="003431B5">
              <w:t>c</w:t>
            </w:r>
            <w:r w:rsidR="006F4AC2">
              <w:t>apitalisation dans des modèles l</w:t>
            </w:r>
            <w:r w:rsidR="003431B5">
              <w:t xml:space="preserve">es </w:t>
            </w:r>
            <w:r>
              <w:t>information</w:t>
            </w:r>
            <w:r w:rsidR="003431B5">
              <w:t>s découvertes</w:t>
            </w:r>
            <w:r>
              <w:t xml:space="preserve"> </w:t>
            </w:r>
            <w:r w:rsidR="003431B5">
              <w:t xml:space="preserve">sur les systèmes embarqués. </w:t>
            </w:r>
            <w:r w:rsidR="003D7146">
              <w:t xml:space="preserve">L’objectif général du projet est de constituer une carte d’identité d’un système numérique afin de l’évaluer et ou </w:t>
            </w:r>
            <w:r w:rsidR="006F4AC2">
              <w:t>de le découvrir</w:t>
            </w:r>
            <w:r w:rsidR="003D7146">
              <w:t xml:space="preserve">. Pour se faire, nous nous proposons de découvrir une architecture numérique, à partir de documentation et d’expérimentations,  et de constituer </w:t>
            </w:r>
            <w:r w:rsidR="006F4AC2">
              <w:t xml:space="preserve">et fédérer </w:t>
            </w:r>
            <w:r w:rsidR="003D7146">
              <w:t xml:space="preserve">plusieurs modèles de références de cette architecture. </w:t>
            </w:r>
          </w:p>
        </w:tc>
      </w:tr>
    </w:tbl>
    <w:p w:rsidR="004E03F3" w:rsidRDefault="004E03F3"/>
    <w:tbl>
      <w:tblPr>
        <w:tblW w:w="0" w:type="auto"/>
        <w:tblInd w:w="-25" w:type="dxa"/>
        <w:tblLayout w:type="fixed"/>
        <w:tblLook w:val="0000" w:firstRow="0" w:lastRow="0" w:firstColumn="0" w:lastColumn="0" w:noHBand="0" w:noVBand="0"/>
      </w:tblPr>
      <w:tblGrid>
        <w:gridCol w:w="4809"/>
        <w:gridCol w:w="5069"/>
      </w:tblGrid>
      <w:tr w:rsidR="004E03F3">
        <w:tc>
          <w:tcPr>
            <w:tcW w:w="9878" w:type="dxa"/>
            <w:gridSpan w:val="2"/>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jc w:val="center"/>
              <w:rPr>
                <w:b/>
                <w:bCs/>
                <w:sz w:val="22"/>
                <w:szCs w:val="22"/>
              </w:rPr>
            </w:pPr>
            <w:r>
              <w:rPr>
                <w:b/>
                <w:color w:val="000000"/>
                <w:szCs w:val="24"/>
              </w:rPr>
              <w:t xml:space="preserve">3 – Titulaire </w:t>
            </w:r>
          </w:p>
        </w:tc>
      </w:tr>
      <w:tr w:rsidR="004E03F3">
        <w:tc>
          <w:tcPr>
            <w:tcW w:w="9878" w:type="dxa"/>
            <w:gridSpan w:val="2"/>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b/>
                <w:bCs/>
                <w:sz w:val="22"/>
                <w:szCs w:val="22"/>
              </w:rPr>
            </w:pPr>
            <w:r>
              <w:rPr>
                <w:b/>
                <w:bCs/>
                <w:sz w:val="22"/>
                <w:szCs w:val="22"/>
              </w:rPr>
              <w:t xml:space="preserve">Laboratoire - Ecole : </w:t>
            </w:r>
            <w:proofErr w:type="spellStart"/>
            <w:r>
              <w:rPr>
                <w:b/>
                <w:bCs/>
                <w:color w:val="000000"/>
                <w:sz w:val="22"/>
                <w:szCs w:val="22"/>
              </w:rPr>
              <w:t>Lab</w:t>
            </w:r>
            <w:proofErr w:type="spellEnd"/>
            <w:r>
              <w:rPr>
                <w:b/>
                <w:bCs/>
                <w:color w:val="000000"/>
                <w:sz w:val="22"/>
                <w:szCs w:val="22"/>
              </w:rPr>
              <w:t>-STICC, ENSTA Bretagne</w:t>
            </w:r>
          </w:p>
        </w:tc>
      </w:tr>
      <w:tr w:rsidR="004E03F3">
        <w:tc>
          <w:tcPr>
            <w:tcW w:w="9878" w:type="dxa"/>
            <w:gridSpan w:val="2"/>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b/>
                <w:bCs/>
                <w:sz w:val="22"/>
                <w:szCs w:val="22"/>
              </w:rPr>
            </w:pPr>
            <w:r>
              <w:rPr>
                <w:b/>
                <w:bCs/>
                <w:sz w:val="22"/>
                <w:szCs w:val="22"/>
              </w:rPr>
              <w:t xml:space="preserve">Adresse : </w:t>
            </w:r>
            <w:r>
              <w:t>2, rue F. Verny  29806 BREST  Cedex 9</w:t>
            </w:r>
          </w:p>
        </w:tc>
      </w:tr>
      <w:tr w:rsidR="004E03F3">
        <w:tc>
          <w:tcPr>
            <w:tcW w:w="9878" w:type="dxa"/>
            <w:gridSpan w:val="2"/>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sz w:val="22"/>
                <w:szCs w:val="22"/>
              </w:rPr>
            </w:pPr>
            <w:r>
              <w:rPr>
                <w:b/>
                <w:bCs/>
                <w:sz w:val="22"/>
                <w:szCs w:val="22"/>
              </w:rPr>
              <w:t>Coordonnées  du responsable du projet</w:t>
            </w:r>
          </w:p>
        </w:tc>
      </w:tr>
      <w:tr w:rsidR="004E03F3">
        <w:tc>
          <w:tcPr>
            <w:tcW w:w="4809" w:type="dxa"/>
            <w:tcBorders>
              <w:top w:val="single" w:sz="4" w:space="0" w:color="000000"/>
              <w:left w:val="single" w:sz="4" w:space="0" w:color="000000"/>
              <w:bottom w:val="single" w:sz="4" w:space="0" w:color="000000"/>
            </w:tcBorders>
            <w:shd w:val="clear" w:color="auto" w:fill="auto"/>
          </w:tcPr>
          <w:p w:rsidR="004E03F3" w:rsidRDefault="004E03F3" w:rsidP="00736C18">
            <w:pPr>
              <w:snapToGrid w:val="0"/>
              <w:spacing w:before="60" w:after="60"/>
              <w:rPr>
                <w:sz w:val="22"/>
                <w:szCs w:val="22"/>
              </w:rPr>
            </w:pPr>
            <w:r>
              <w:rPr>
                <w:sz w:val="22"/>
                <w:szCs w:val="22"/>
              </w:rPr>
              <w:t xml:space="preserve">Nom: </w:t>
            </w:r>
            <w:r w:rsidR="00736C18">
              <w:t>Champeau</w:t>
            </w:r>
          </w:p>
        </w:tc>
        <w:tc>
          <w:tcPr>
            <w:tcW w:w="5069"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sz w:val="22"/>
                <w:szCs w:val="22"/>
              </w:rPr>
            </w:pPr>
            <w:r>
              <w:rPr>
                <w:sz w:val="22"/>
                <w:szCs w:val="22"/>
              </w:rPr>
              <w:t xml:space="preserve">Qualité : </w:t>
            </w:r>
            <w:r>
              <w:rPr>
                <w:sz w:val="22"/>
              </w:rPr>
              <w:t>Enseignant chercheur</w:t>
            </w:r>
          </w:p>
        </w:tc>
      </w:tr>
      <w:tr w:rsidR="004E03F3">
        <w:tc>
          <w:tcPr>
            <w:tcW w:w="4809" w:type="dxa"/>
            <w:tcBorders>
              <w:top w:val="single" w:sz="4" w:space="0" w:color="000000"/>
              <w:left w:val="single" w:sz="4" w:space="0" w:color="000000"/>
              <w:bottom w:val="single" w:sz="4" w:space="0" w:color="000000"/>
            </w:tcBorders>
            <w:shd w:val="clear" w:color="auto" w:fill="auto"/>
          </w:tcPr>
          <w:p w:rsidR="004E03F3" w:rsidRDefault="004E03F3" w:rsidP="00736C18">
            <w:pPr>
              <w:snapToGrid w:val="0"/>
              <w:spacing w:before="60" w:after="60"/>
              <w:rPr>
                <w:sz w:val="22"/>
                <w:szCs w:val="22"/>
                <w:lang w:val="it-IT"/>
              </w:rPr>
            </w:pPr>
            <w:r>
              <w:rPr>
                <w:sz w:val="22"/>
                <w:szCs w:val="22"/>
              </w:rPr>
              <w:t xml:space="preserve">Prénom : </w:t>
            </w:r>
            <w:r w:rsidR="00736C18">
              <w:t>Joël</w:t>
            </w:r>
          </w:p>
        </w:tc>
        <w:tc>
          <w:tcPr>
            <w:tcW w:w="5069"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rsidP="00736C18">
            <w:pPr>
              <w:snapToGrid w:val="0"/>
              <w:spacing w:before="60" w:after="60"/>
              <w:rPr>
                <w:sz w:val="22"/>
                <w:szCs w:val="22"/>
              </w:rPr>
            </w:pPr>
            <w:r>
              <w:rPr>
                <w:sz w:val="22"/>
                <w:szCs w:val="22"/>
                <w:lang w:val="it-IT"/>
              </w:rPr>
              <w:t>e-mail :</w:t>
            </w:r>
            <w:r>
              <w:rPr>
                <w:sz w:val="22"/>
                <w:lang w:val="it-IT"/>
              </w:rPr>
              <w:t xml:space="preserve"> </w:t>
            </w:r>
            <w:r w:rsidR="00736C18">
              <w:rPr>
                <w:sz w:val="22"/>
                <w:lang w:val="it-IT"/>
              </w:rPr>
              <w:t>joel.champeau</w:t>
            </w:r>
            <w:r>
              <w:rPr>
                <w:sz w:val="22"/>
                <w:lang w:val="it-IT"/>
              </w:rPr>
              <w:t>@ensta-bretagne.fr</w:t>
            </w:r>
          </w:p>
        </w:tc>
      </w:tr>
      <w:tr w:rsidR="004E03F3">
        <w:tc>
          <w:tcPr>
            <w:tcW w:w="4809" w:type="dxa"/>
            <w:tcBorders>
              <w:top w:val="single" w:sz="4" w:space="0" w:color="000000"/>
              <w:left w:val="single" w:sz="4" w:space="0" w:color="000000"/>
              <w:bottom w:val="single" w:sz="4" w:space="0" w:color="000000"/>
            </w:tcBorders>
            <w:shd w:val="clear" w:color="auto" w:fill="auto"/>
          </w:tcPr>
          <w:p w:rsidR="004E03F3" w:rsidRDefault="004E03F3" w:rsidP="004E03F3">
            <w:pPr>
              <w:snapToGrid w:val="0"/>
              <w:spacing w:before="60" w:after="60"/>
              <w:rPr>
                <w:sz w:val="22"/>
                <w:szCs w:val="22"/>
              </w:rPr>
            </w:pPr>
            <w:r>
              <w:rPr>
                <w:sz w:val="22"/>
                <w:szCs w:val="22"/>
              </w:rPr>
              <w:t xml:space="preserve">Tél : </w:t>
            </w:r>
            <w:r>
              <w:rPr>
                <w:sz w:val="22"/>
              </w:rPr>
              <w:t>02 98 34 8</w:t>
            </w:r>
            <w:r w:rsidR="006D1910">
              <w:rPr>
                <w:sz w:val="22"/>
              </w:rPr>
              <w:t>8 42</w:t>
            </w:r>
          </w:p>
        </w:tc>
        <w:tc>
          <w:tcPr>
            <w:tcW w:w="5069"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pPr>
            <w:r>
              <w:rPr>
                <w:sz w:val="22"/>
                <w:szCs w:val="22"/>
              </w:rPr>
              <w:t xml:space="preserve">fax : </w:t>
            </w:r>
            <w:r>
              <w:rPr>
                <w:sz w:val="22"/>
              </w:rPr>
              <w:t>02 98 34 89 35</w:t>
            </w:r>
          </w:p>
        </w:tc>
      </w:tr>
    </w:tbl>
    <w:p w:rsidR="004E03F3" w:rsidRDefault="004E03F3"/>
    <w:tbl>
      <w:tblPr>
        <w:tblW w:w="0" w:type="auto"/>
        <w:tblInd w:w="-25" w:type="dxa"/>
        <w:tblLayout w:type="fixed"/>
        <w:tblLook w:val="0000" w:firstRow="0" w:lastRow="0" w:firstColumn="0" w:lastColumn="0" w:noHBand="0" w:noVBand="0"/>
      </w:tblPr>
      <w:tblGrid>
        <w:gridCol w:w="9878"/>
      </w:tblGrid>
      <w:tr w:rsidR="004E03F3">
        <w:tc>
          <w:tcPr>
            <w:tcW w:w="987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jc w:val="center"/>
              <w:rPr>
                <w:b/>
                <w:color w:val="000000"/>
                <w:szCs w:val="24"/>
              </w:rPr>
            </w:pPr>
            <w:r>
              <w:rPr>
                <w:b/>
                <w:color w:val="000000"/>
                <w:szCs w:val="24"/>
              </w:rPr>
              <w:t xml:space="preserve">4 – Contact DGA </w:t>
            </w:r>
          </w:p>
          <w:p w:rsidR="004E03F3" w:rsidRDefault="004E03F3">
            <w:pPr>
              <w:snapToGrid w:val="0"/>
              <w:spacing w:before="60" w:after="60"/>
              <w:jc w:val="center"/>
              <w:rPr>
                <w:b/>
                <w:color w:val="000000"/>
                <w:szCs w:val="24"/>
              </w:rPr>
            </w:pPr>
          </w:p>
        </w:tc>
      </w:tr>
      <w:tr w:rsidR="004E03F3">
        <w:tc>
          <w:tcPr>
            <w:tcW w:w="987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rsidP="004E03F3">
            <w:pPr>
              <w:snapToGrid w:val="0"/>
              <w:spacing w:before="60" w:after="60"/>
            </w:pPr>
            <w:r>
              <w:rPr>
                <w:b/>
                <w:bCs/>
                <w:sz w:val="22"/>
                <w:szCs w:val="22"/>
              </w:rPr>
              <w:t xml:space="preserve">NOM - Prénom : </w:t>
            </w:r>
            <w:r w:rsidR="006F4AC2">
              <w:t>Frédéric Valette</w:t>
            </w:r>
          </w:p>
        </w:tc>
      </w:tr>
    </w:tbl>
    <w:p w:rsidR="004E03F3" w:rsidRDefault="004E03F3"/>
    <w:tbl>
      <w:tblPr>
        <w:tblW w:w="0" w:type="auto"/>
        <w:tblInd w:w="-25" w:type="dxa"/>
        <w:tblLayout w:type="fixed"/>
        <w:tblLook w:val="0000" w:firstRow="0" w:lastRow="0" w:firstColumn="0" w:lastColumn="0" w:noHBand="0" w:noVBand="0"/>
      </w:tblPr>
      <w:tblGrid>
        <w:gridCol w:w="2457"/>
        <w:gridCol w:w="2457"/>
        <w:gridCol w:w="2457"/>
        <w:gridCol w:w="2507"/>
      </w:tblGrid>
      <w:tr w:rsidR="004E03F3">
        <w:tc>
          <w:tcPr>
            <w:tcW w:w="9878" w:type="dxa"/>
            <w:gridSpan w:val="4"/>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jc w:val="center"/>
              <w:rPr>
                <w:b/>
                <w:color w:val="000000"/>
                <w:szCs w:val="24"/>
              </w:rPr>
            </w:pPr>
            <w:r>
              <w:rPr>
                <w:b/>
                <w:color w:val="000000"/>
                <w:szCs w:val="24"/>
              </w:rPr>
              <w:t>5 – Vision pluriannuelle : durée &amp; éléments financiers globaux</w:t>
            </w:r>
          </w:p>
          <w:p w:rsidR="004E03F3" w:rsidRDefault="004E03F3">
            <w:pPr>
              <w:snapToGrid w:val="0"/>
              <w:spacing w:before="60" w:after="60"/>
              <w:jc w:val="center"/>
              <w:rPr>
                <w:b/>
                <w:color w:val="000000"/>
                <w:szCs w:val="24"/>
              </w:rPr>
            </w:pPr>
          </w:p>
        </w:tc>
      </w:tr>
      <w:tr w:rsidR="004E03F3">
        <w:tc>
          <w:tcPr>
            <w:tcW w:w="9878" w:type="dxa"/>
            <w:gridSpan w:val="4"/>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rsidP="004E03F3">
            <w:pPr>
              <w:snapToGrid w:val="0"/>
              <w:spacing w:before="60" w:after="60"/>
              <w:rPr>
                <w:b/>
                <w:bCs/>
                <w:color w:val="000000"/>
                <w:sz w:val="22"/>
                <w:szCs w:val="22"/>
              </w:rPr>
            </w:pPr>
            <w:r>
              <w:rPr>
                <w:b/>
                <w:bCs/>
                <w:sz w:val="22"/>
                <w:szCs w:val="22"/>
              </w:rPr>
              <w:t>Durée (en mois) : 36  (</w:t>
            </w:r>
            <w:r>
              <w:t xml:space="preserve">3 ans)  </w:t>
            </w:r>
          </w:p>
        </w:tc>
      </w:tr>
      <w:tr w:rsidR="004E03F3">
        <w:trPr>
          <w:trHeight w:val="65"/>
        </w:trPr>
        <w:tc>
          <w:tcPr>
            <w:tcW w:w="2457" w:type="dxa"/>
            <w:tcBorders>
              <w:top w:val="single" w:sz="4" w:space="0" w:color="000000"/>
              <w:left w:val="single" w:sz="4" w:space="0" w:color="000000"/>
              <w:bottom w:val="single" w:sz="4" w:space="0" w:color="000000"/>
            </w:tcBorders>
            <w:shd w:val="clear" w:color="auto" w:fill="auto"/>
          </w:tcPr>
          <w:p w:rsidR="004E03F3" w:rsidRDefault="004E03F3">
            <w:pPr>
              <w:snapToGrid w:val="0"/>
              <w:spacing w:before="60" w:after="60"/>
              <w:rPr>
                <w:b/>
                <w:bCs/>
                <w:color w:val="000000"/>
                <w:sz w:val="22"/>
                <w:szCs w:val="22"/>
              </w:rPr>
            </w:pPr>
          </w:p>
        </w:tc>
        <w:tc>
          <w:tcPr>
            <w:tcW w:w="2457" w:type="dxa"/>
            <w:tcBorders>
              <w:top w:val="single" w:sz="4" w:space="0" w:color="000000"/>
              <w:left w:val="single" w:sz="4" w:space="0" w:color="000000"/>
              <w:bottom w:val="single" w:sz="4" w:space="0" w:color="000000"/>
            </w:tcBorders>
            <w:shd w:val="clear" w:color="auto" w:fill="auto"/>
          </w:tcPr>
          <w:p w:rsidR="004E03F3" w:rsidRDefault="00AF1743" w:rsidP="004E03F3">
            <w:pPr>
              <w:snapToGrid w:val="0"/>
              <w:spacing w:before="60" w:after="60"/>
              <w:rPr>
                <w:b/>
                <w:bCs/>
                <w:sz w:val="22"/>
                <w:szCs w:val="22"/>
              </w:rPr>
            </w:pPr>
            <w:r>
              <w:rPr>
                <w:bCs/>
                <w:sz w:val="22"/>
                <w:szCs w:val="22"/>
              </w:rPr>
              <w:t>Année 2015</w:t>
            </w:r>
            <w:r w:rsidR="004E03F3">
              <w:rPr>
                <w:bCs/>
                <w:sz w:val="22"/>
                <w:szCs w:val="22"/>
              </w:rPr>
              <w:t>-201</w:t>
            </w:r>
            <w:r>
              <w:rPr>
                <w:bCs/>
                <w:sz w:val="22"/>
                <w:szCs w:val="22"/>
              </w:rPr>
              <w:t>6</w:t>
            </w:r>
          </w:p>
        </w:tc>
        <w:tc>
          <w:tcPr>
            <w:tcW w:w="2457" w:type="dxa"/>
            <w:tcBorders>
              <w:top w:val="single" w:sz="4" w:space="0" w:color="000000"/>
              <w:left w:val="single" w:sz="4" w:space="0" w:color="000000"/>
              <w:bottom w:val="single" w:sz="4" w:space="0" w:color="000000"/>
            </w:tcBorders>
            <w:shd w:val="clear" w:color="auto" w:fill="auto"/>
          </w:tcPr>
          <w:p w:rsidR="004E03F3" w:rsidRPr="00AF1743" w:rsidRDefault="00AF1743">
            <w:pPr>
              <w:snapToGrid w:val="0"/>
              <w:spacing w:before="60" w:after="60"/>
              <w:rPr>
                <w:bCs/>
                <w:sz w:val="22"/>
                <w:szCs w:val="22"/>
              </w:rPr>
            </w:pPr>
            <w:r w:rsidRPr="00AF1743">
              <w:rPr>
                <w:bCs/>
                <w:sz w:val="22"/>
                <w:szCs w:val="22"/>
              </w:rPr>
              <w:t>Année 2016</w:t>
            </w:r>
            <w:r w:rsidR="004E03F3" w:rsidRPr="00AF1743">
              <w:rPr>
                <w:bCs/>
                <w:sz w:val="22"/>
                <w:szCs w:val="22"/>
              </w:rPr>
              <w:t>-201</w:t>
            </w:r>
            <w:r w:rsidRPr="00AF1743">
              <w:rPr>
                <w:bCs/>
                <w:sz w:val="22"/>
                <w:szCs w:val="22"/>
              </w:rPr>
              <w:t>7</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b/>
                <w:bCs/>
                <w:sz w:val="22"/>
                <w:szCs w:val="22"/>
              </w:rPr>
            </w:pPr>
            <w:r>
              <w:rPr>
                <w:bCs/>
                <w:sz w:val="22"/>
                <w:szCs w:val="22"/>
              </w:rPr>
              <w:t xml:space="preserve">Année </w:t>
            </w:r>
            <w:r w:rsidR="00AF1743">
              <w:rPr>
                <w:bCs/>
                <w:sz w:val="22"/>
                <w:szCs w:val="22"/>
              </w:rPr>
              <w:t>2017</w:t>
            </w:r>
            <w:r>
              <w:rPr>
                <w:bCs/>
                <w:sz w:val="22"/>
                <w:szCs w:val="22"/>
              </w:rPr>
              <w:t>-201</w:t>
            </w:r>
            <w:r w:rsidR="00AF1743">
              <w:rPr>
                <w:bCs/>
                <w:sz w:val="22"/>
                <w:szCs w:val="22"/>
              </w:rPr>
              <w:t>8</w:t>
            </w:r>
          </w:p>
        </w:tc>
      </w:tr>
      <w:tr w:rsidR="004E03F3">
        <w:trPr>
          <w:trHeight w:val="62"/>
        </w:trPr>
        <w:tc>
          <w:tcPr>
            <w:tcW w:w="2457" w:type="dxa"/>
            <w:tcBorders>
              <w:top w:val="single" w:sz="4" w:space="0" w:color="000000"/>
              <w:left w:val="single" w:sz="4" w:space="0" w:color="000000"/>
              <w:bottom w:val="single" w:sz="4" w:space="0" w:color="000000"/>
            </w:tcBorders>
            <w:shd w:val="clear" w:color="auto" w:fill="auto"/>
          </w:tcPr>
          <w:p w:rsidR="004E03F3" w:rsidRDefault="004E03F3">
            <w:pPr>
              <w:snapToGrid w:val="0"/>
              <w:spacing w:before="60" w:after="60"/>
              <w:rPr>
                <w:bCs/>
                <w:color w:val="FF0000"/>
                <w:sz w:val="22"/>
                <w:szCs w:val="22"/>
              </w:rPr>
            </w:pPr>
            <w:r>
              <w:rPr>
                <w:b/>
                <w:bCs/>
                <w:sz w:val="22"/>
                <w:szCs w:val="22"/>
              </w:rPr>
              <w:t>Coût marginal</w:t>
            </w:r>
          </w:p>
        </w:tc>
        <w:tc>
          <w:tcPr>
            <w:tcW w:w="2457" w:type="dxa"/>
            <w:tcBorders>
              <w:top w:val="single" w:sz="4" w:space="0" w:color="000000"/>
              <w:left w:val="single" w:sz="4" w:space="0" w:color="000000"/>
              <w:bottom w:val="single" w:sz="4" w:space="0" w:color="000000"/>
            </w:tcBorders>
            <w:shd w:val="clear" w:color="auto" w:fill="auto"/>
          </w:tcPr>
          <w:p w:rsidR="004E03F3" w:rsidRDefault="008A3D0C">
            <w:pPr>
              <w:snapToGrid w:val="0"/>
              <w:spacing w:before="60" w:after="60"/>
              <w:rPr>
                <w:b/>
                <w:bCs/>
                <w:color w:val="FF0000"/>
                <w:sz w:val="22"/>
                <w:szCs w:val="22"/>
              </w:rPr>
            </w:pPr>
            <w:r>
              <w:rPr>
                <w:bCs/>
                <w:sz w:val="22"/>
                <w:szCs w:val="22"/>
              </w:rPr>
              <w:t>65.2</w:t>
            </w:r>
            <w:r w:rsidR="00911273" w:rsidRPr="00AF1743">
              <w:rPr>
                <w:bCs/>
                <w:sz w:val="22"/>
                <w:szCs w:val="22"/>
              </w:rPr>
              <w:t xml:space="preserve"> KE</w:t>
            </w:r>
            <w:r w:rsidR="004E03F3" w:rsidRPr="00AF1743">
              <w:rPr>
                <w:bCs/>
                <w:sz w:val="22"/>
                <w:szCs w:val="22"/>
              </w:rPr>
              <w:t xml:space="preserve"> </w:t>
            </w:r>
            <w:r w:rsidR="004E03F3">
              <w:rPr>
                <w:bCs/>
                <w:sz w:val="22"/>
                <w:szCs w:val="22"/>
              </w:rPr>
              <w:t>euros HT</w:t>
            </w:r>
          </w:p>
        </w:tc>
        <w:tc>
          <w:tcPr>
            <w:tcW w:w="2457" w:type="dxa"/>
            <w:tcBorders>
              <w:top w:val="single" w:sz="4" w:space="0" w:color="000000"/>
              <w:left w:val="single" w:sz="4" w:space="0" w:color="000000"/>
              <w:bottom w:val="single" w:sz="4" w:space="0" w:color="000000"/>
            </w:tcBorders>
            <w:shd w:val="clear" w:color="auto" w:fill="auto"/>
          </w:tcPr>
          <w:p w:rsidR="004E03F3" w:rsidRDefault="008A3D0C">
            <w:pPr>
              <w:tabs>
                <w:tab w:val="right" w:pos="2317"/>
              </w:tabs>
              <w:snapToGrid w:val="0"/>
              <w:spacing w:before="60" w:after="60"/>
              <w:rPr>
                <w:bCs/>
                <w:color w:val="FF0000"/>
                <w:sz w:val="22"/>
                <w:szCs w:val="22"/>
              </w:rPr>
            </w:pPr>
            <w:r>
              <w:rPr>
                <w:bCs/>
                <w:sz w:val="22"/>
                <w:szCs w:val="22"/>
              </w:rPr>
              <w:t>65.2</w:t>
            </w:r>
            <w:r w:rsidR="00AF1743" w:rsidRPr="00AF1743">
              <w:rPr>
                <w:bCs/>
                <w:sz w:val="22"/>
                <w:szCs w:val="22"/>
              </w:rPr>
              <w:t xml:space="preserve"> </w:t>
            </w:r>
            <w:r w:rsidR="00911273" w:rsidRPr="00AF1743">
              <w:rPr>
                <w:bCs/>
                <w:sz w:val="22"/>
                <w:szCs w:val="22"/>
              </w:rPr>
              <w:t xml:space="preserve">KE </w:t>
            </w:r>
            <w:r w:rsidR="004E03F3" w:rsidRPr="00AF1743">
              <w:rPr>
                <w:bCs/>
                <w:sz w:val="22"/>
                <w:szCs w:val="22"/>
              </w:rPr>
              <w:t>euros HT</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8A3D0C">
            <w:pPr>
              <w:snapToGrid w:val="0"/>
              <w:spacing w:before="60" w:after="60"/>
            </w:pPr>
            <w:r>
              <w:rPr>
                <w:bCs/>
                <w:sz w:val="22"/>
                <w:szCs w:val="22"/>
              </w:rPr>
              <w:t>65.2</w:t>
            </w:r>
            <w:r w:rsidR="00AF1743" w:rsidRPr="00AF1743">
              <w:rPr>
                <w:bCs/>
                <w:sz w:val="22"/>
                <w:szCs w:val="22"/>
              </w:rPr>
              <w:t xml:space="preserve"> </w:t>
            </w:r>
            <w:r w:rsidR="00911273">
              <w:rPr>
                <w:bCs/>
                <w:sz w:val="22"/>
                <w:szCs w:val="22"/>
              </w:rPr>
              <w:t xml:space="preserve">KE </w:t>
            </w:r>
            <w:r w:rsidR="004E03F3">
              <w:rPr>
                <w:bCs/>
                <w:sz w:val="22"/>
                <w:szCs w:val="22"/>
              </w:rPr>
              <w:t>euros HT</w:t>
            </w:r>
          </w:p>
        </w:tc>
      </w:tr>
    </w:tbl>
    <w:p w:rsidR="004E03F3" w:rsidRDefault="004E03F3"/>
    <w:tbl>
      <w:tblPr>
        <w:tblW w:w="0" w:type="auto"/>
        <w:tblInd w:w="-25" w:type="dxa"/>
        <w:tblLayout w:type="fixed"/>
        <w:tblLook w:val="0000" w:firstRow="0" w:lastRow="0" w:firstColumn="0" w:lastColumn="0" w:noHBand="0" w:noVBand="0"/>
      </w:tblPr>
      <w:tblGrid>
        <w:gridCol w:w="9878"/>
      </w:tblGrid>
      <w:tr w:rsidR="004E03F3">
        <w:tc>
          <w:tcPr>
            <w:tcW w:w="987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jc w:val="center"/>
            </w:pPr>
            <w:r>
              <w:rPr>
                <w:b/>
                <w:color w:val="000000"/>
                <w:szCs w:val="24"/>
              </w:rPr>
              <w:t xml:space="preserve">6 – Liens avec d’autres études </w:t>
            </w:r>
          </w:p>
          <w:p w:rsidR="004E03F3" w:rsidRDefault="004E03F3">
            <w:pPr>
              <w:spacing w:before="60" w:after="60"/>
              <w:jc w:val="both"/>
            </w:pPr>
          </w:p>
        </w:tc>
      </w:tr>
      <w:tr w:rsidR="004E03F3">
        <w:tc>
          <w:tcPr>
            <w:tcW w:w="987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rsidP="004E03F3">
            <w:pPr>
              <w:snapToGrid w:val="0"/>
              <w:spacing w:before="60" w:after="60"/>
              <w:jc w:val="both"/>
              <w:rPr>
                <w:szCs w:val="24"/>
              </w:rPr>
            </w:pPr>
            <w:r>
              <w:rPr>
                <w:szCs w:val="24"/>
              </w:rPr>
              <w:t>Cette étude est en continuité avec les é</w:t>
            </w:r>
            <w:r w:rsidR="00736C18">
              <w:rPr>
                <w:szCs w:val="24"/>
              </w:rPr>
              <w:t>tudes et activités de l’équipe</w:t>
            </w:r>
            <w:r>
              <w:rPr>
                <w:szCs w:val="24"/>
              </w:rPr>
              <w:t xml:space="preserve"> du laboratoire </w:t>
            </w:r>
            <w:proofErr w:type="spellStart"/>
            <w:r w:rsidR="00736C18">
              <w:rPr>
                <w:szCs w:val="24"/>
              </w:rPr>
              <w:t>Lab</w:t>
            </w:r>
            <w:proofErr w:type="spellEnd"/>
            <w:r w:rsidR="00736C18">
              <w:rPr>
                <w:szCs w:val="24"/>
              </w:rPr>
              <w:t>-STICC de l’</w:t>
            </w:r>
            <w:r>
              <w:rPr>
                <w:szCs w:val="24"/>
              </w:rPr>
              <w:t xml:space="preserve">ENSTA Bretagne/ Pôle STIC soutenues par la DGA. </w:t>
            </w:r>
          </w:p>
          <w:p w:rsidR="004E03F3" w:rsidRDefault="004E03F3">
            <w:pPr>
              <w:spacing w:before="60" w:after="60"/>
              <w:rPr>
                <w:szCs w:val="24"/>
              </w:rPr>
            </w:pPr>
            <w:r>
              <w:rPr>
                <w:szCs w:val="24"/>
              </w:rPr>
              <w:t xml:space="preserve">L’étude MRIS </w:t>
            </w:r>
            <w:r>
              <w:rPr>
                <w:color w:val="000000"/>
                <w:szCs w:val="24"/>
              </w:rPr>
              <w:t>démarrée durant la période 201</w:t>
            </w:r>
            <w:r w:rsidR="00736C18">
              <w:rPr>
                <w:color w:val="000000"/>
                <w:szCs w:val="24"/>
              </w:rPr>
              <w:t>4</w:t>
            </w:r>
            <w:r w:rsidR="00911273">
              <w:rPr>
                <w:color w:val="000000"/>
                <w:szCs w:val="24"/>
              </w:rPr>
              <w:t>/</w:t>
            </w:r>
            <w:r>
              <w:rPr>
                <w:color w:val="000000"/>
                <w:szCs w:val="24"/>
              </w:rPr>
              <w:t>201</w:t>
            </w:r>
            <w:r w:rsidR="00736C18">
              <w:rPr>
                <w:color w:val="000000"/>
                <w:szCs w:val="24"/>
              </w:rPr>
              <w:t>5</w:t>
            </w:r>
            <w:r>
              <w:rPr>
                <w:color w:val="000000"/>
                <w:szCs w:val="24"/>
              </w:rPr>
              <w:t xml:space="preserve">, </w:t>
            </w:r>
            <w:r>
              <w:rPr>
                <w:szCs w:val="24"/>
              </w:rPr>
              <w:t xml:space="preserve">adresse la problématique de </w:t>
            </w:r>
            <w:r w:rsidR="00736C18">
              <w:rPr>
                <w:szCs w:val="24"/>
              </w:rPr>
              <w:t>gestion de l’obsolescence logicielle/matérielle</w:t>
            </w:r>
            <w:r>
              <w:rPr>
                <w:szCs w:val="24"/>
              </w:rPr>
              <w:t xml:space="preserve"> </w:t>
            </w:r>
            <w:r w:rsidR="00736C18">
              <w:rPr>
                <w:szCs w:val="24"/>
              </w:rPr>
              <w:t>par virtualisation</w:t>
            </w:r>
            <w:r>
              <w:rPr>
                <w:szCs w:val="24"/>
              </w:rPr>
              <w:t xml:space="preserve">: il s'agit </w:t>
            </w:r>
            <w:r w:rsidR="00736C18">
              <w:rPr>
                <w:szCs w:val="24"/>
              </w:rPr>
              <w:t xml:space="preserve">d’insérer une couche d’abstraction </w:t>
            </w:r>
            <w:r w:rsidR="00736C18">
              <w:rPr>
                <w:szCs w:val="24"/>
              </w:rPr>
              <w:lastRenderedPageBreak/>
              <w:t xml:space="preserve">entre le système réel et la cible vue par l’utilisateur. Ce mécanisme rejoint partiellement la préoccupation de la présente étude ; en revanche, il s’agit ici de produire des modèles </w:t>
            </w:r>
            <w:r w:rsidR="005318E6">
              <w:rPr>
                <w:szCs w:val="24"/>
              </w:rPr>
              <w:t>du système numérique afin de capitaliser la</w:t>
            </w:r>
            <w:r w:rsidR="00736C18">
              <w:rPr>
                <w:szCs w:val="24"/>
              </w:rPr>
              <w:t xml:space="preserve"> </w:t>
            </w:r>
            <w:r w:rsidR="005318E6">
              <w:rPr>
                <w:szCs w:val="24"/>
              </w:rPr>
              <w:t xml:space="preserve">connaissance sur </w:t>
            </w:r>
            <w:r w:rsidR="00736C18">
              <w:rPr>
                <w:szCs w:val="24"/>
              </w:rPr>
              <w:t xml:space="preserve">l’interface entre le </w:t>
            </w:r>
            <w:r w:rsidR="005318E6">
              <w:rPr>
                <w:szCs w:val="24"/>
              </w:rPr>
              <w:t xml:space="preserve">matériel et </w:t>
            </w:r>
            <w:r w:rsidR="00736C18">
              <w:rPr>
                <w:szCs w:val="24"/>
              </w:rPr>
              <w:t>logiciel.</w:t>
            </w:r>
            <w:r w:rsidR="00911273">
              <w:rPr>
                <w:szCs w:val="24"/>
              </w:rPr>
              <w:t xml:space="preserve"> </w:t>
            </w:r>
          </w:p>
          <w:p w:rsidR="00911273" w:rsidRDefault="00911273">
            <w:pPr>
              <w:spacing w:before="60" w:after="60"/>
              <w:rPr>
                <w:szCs w:val="24"/>
              </w:rPr>
            </w:pPr>
            <w:r>
              <w:rPr>
                <w:szCs w:val="24"/>
              </w:rPr>
              <w:t xml:space="preserve">De précédentes études ont également porté sur la modélisation et la validation de modèles systèmes en lien avec le pole SDS, les aspects de modélisation support de ce projet repose également </w:t>
            </w:r>
            <w:r w:rsidR="005318E6">
              <w:rPr>
                <w:szCs w:val="24"/>
              </w:rPr>
              <w:t>sur ces études puisque nous avons la volonté de modéliser le système à différents niveaux d’abstraction pour augmenter la capitalisation de la connaissance du système.</w:t>
            </w:r>
          </w:p>
          <w:p w:rsidR="005318E6" w:rsidRDefault="00911273">
            <w:pPr>
              <w:spacing w:before="60" w:after="60"/>
              <w:rPr>
                <w:szCs w:val="24"/>
              </w:rPr>
            </w:pPr>
            <w:r>
              <w:rPr>
                <w:szCs w:val="24"/>
              </w:rPr>
              <w:t xml:space="preserve">De </w:t>
            </w:r>
            <w:r w:rsidR="005318E6">
              <w:rPr>
                <w:szCs w:val="24"/>
              </w:rPr>
              <w:t>plus</w:t>
            </w:r>
            <w:r>
              <w:rPr>
                <w:szCs w:val="24"/>
              </w:rPr>
              <w:t xml:space="preserve"> l’approche de modélisation issue</w:t>
            </w:r>
            <w:r w:rsidR="00736C18">
              <w:rPr>
                <w:szCs w:val="24"/>
              </w:rPr>
              <w:t xml:space="preserve"> de la thèse (DGA</w:t>
            </w:r>
            <w:r w:rsidR="005318E6">
              <w:rPr>
                <w:szCs w:val="24"/>
              </w:rPr>
              <w:t>-Région Bretagne</w:t>
            </w:r>
            <w:r w:rsidR="00736C18">
              <w:rPr>
                <w:szCs w:val="24"/>
              </w:rPr>
              <w:t>) de Jean-Philippe Schneider, axée sur l’interopérabilité de modèles dans un cadre de systèmes de systèmes</w:t>
            </w:r>
            <w:r>
              <w:rPr>
                <w:szCs w:val="24"/>
              </w:rPr>
              <w:t xml:space="preserve"> est reliée avec cette proposition</w:t>
            </w:r>
            <w:r w:rsidR="005318E6">
              <w:rPr>
                <w:szCs w:val="24"/>
              </w:rPr>
              <w:t xml:space="preserve"> puisque nous devrons faire coopérer différents modèles de manière dynamique en fonction des analyses effectuées sur le système</w:t>
            </w:r>
            <w:r w:rsidR="00736C18">
              <w:rPr>
                <w:szCs w:val="24"/>
              </w:rPr>
              <w:t xml:space="preserve">. </w:t>
            </w:r>
          </w:p>
          <w:p w:rsidR="00736C18" w:rsidRDefault="00736C18">
            <w:pPr>
              <w:spacing w:before="60" w:after="60"/>
              <w:rPr>
                <w:szCs w:val="24"/>
              </w:rPr>
            </w:pPr>
            <w:r>
              <w:rPr>
                <w:szCs w:val="24"/>
              </w:rPr>
              <w:t>Enfin, ces travaux s’articuleront naturellement avec les activités menées dans le cadre du CPER Cyber-SSI, et plus particulièrement du sous projet 4 (Cyber ICS)</w:t>
            </w:r>
            <w:r w:rsidR="00ED198B">
              <w:rPr>
                <w:szCs w:val="24"/>
              </w:rPr>
              <w:t xml:space="preserve">, dans lequel des dispositifs </w:t>
            </w:r>
            <w:r w:rsidR="008B0BD8">
              <w:rPr>
                <w:szCs w:val="24"/>
              </w:rPr>
              <w:t xml:space="preserve">des systèmes SCADA </w:t>
            </w:r>
            <w:r w:rsidR="00084745">
              <w:rPr>
                <w:szCs w:val="24"/>
              </w:rPr>
              <w:t>seront simulés, émulés et analysés</w:t>
            </w:r>
            <w:r w:rsidR="00ED198B">
              <w:rPr>
                <w:szCs w:val="24"/>
              </w:rPr>
              <w:t>.</w:t>
            </w:r>
          </w:p>
          <w:p w:rsidR="004E03F3" w:rsidRDefault="004E03F3" w:rsidP="00ED198B">
            <w:pPr>
              <w:snapToGrid w:val="0"/>
              <w:spacing w:before="60" w:after="60"/>
              <w:jc w:val="both"/>
              <w:rPr>
                <w:b/>
                <w:bCs/>
                <w:sz w:val="22"/>
                <w:szCs w:val="22"/>
              </w:rPr>
            </w:pPr>
          </w:p>
        </w:tc>
      </w:tr>
    </w:tbl>
    <w:p w:rsidR="004E03F3" w:rsidRDefault="004E03F3">
      <w:pPr>
        <w:pageBreakBefore/>
      </w:pPr>
    </w:p>
    <w:tbl>
      <w:tblPr>
        <w:tblW w:w="0" w:type="auto"/>
        <w:tblInd w:w="-25" w:type="dxa"/>
        <w:tblLayout w:type="fixed"/>
        <w:tblLook w:val="0000" w:firstRow="0" w:lastRow="0" w:firstColumn="0" w:lastColumn="0" w:noHBand="0" w:noVBand="0"/>
      </w:tblPr>
      <w:tblGrid>
        <w:gridCol w:w="9828"/>
      </w:tblGrid>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jc w:val="center"/>
              <w:rPr>
                <w:szCs w:val="24"/>
              </w:rPr>
            </w:pPr>
            <w:r>
              <w:rPr>
                <w:b/>
              </w:rPr>
              <w:t xml:space="preserve">7 – Synthèse de la proposition </w:t>
            </w:r>
          </w:p>
        </w:tc>
      </w:tr>
      <w:tr w:rsidR="004E03F3">
        <w:trPr>
          <w:trHeight w:val="13135"/>
        </w:trPr>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Pr="0051027F" w:rsidRDefault="004E03F3">
            <w:pPr>
              <w:snapToGrid w:val="0"/>
              <w:jc w:val="both"/>
              <w:rPr>
                <w:rFonts w:ascii="Times" w:hAnsi="Times"/>
                <w:sz w:val="20"/>
                <w:szCs w:val="24"/>
                <w:lang w:eastAsia="en-US"/>
              </w:rPr>
            </w:pPr>
          </w:p>
          <w:p w:rsidR="004E03F3" w:rsidRPr="0051027F" w:rsidRDefault="004E03F3" w:rsidP="004E03F3">
            <w:pPr>
              <w:pStyle w:val="NormalWeb"/>
              <w:spacing w:before="2" w:after="2"/>
              <w:jc w:val="both"/>
              <w:rPr>
                <w:rFonts w:ascii="Times New Roman" w:hAnsi="Times New Roman"/>
                <w:sz w:val="24"/>
                <w:szCs w:val="24"/>
                <w:lang w:eastAsia="zh-CN"/>
              </w:rPr>
            </w:pPr>
            <w:r w:rsidRPr="0051027F">
              <w:rPr>
                <w:rFonts w:ascii="Times New Roman" w:hAnsi="Times New Roman"/>
                <w:sz w:val="24"/>
                <w:szCs w:val="24"/>
                <w:lang w:eastAsia="zh-CN"/>
              </w:rPr>
              <w:t xml:space="preserve">Le projet a pour objectif d’adresser </w:t>
            </w:r>
            <w:r w:rsidR="00ED198B">
              <w:rPr>
                <w:rFonts w:ascii="Times New Roman" w:hAnsi="Times New Roman"/>
                <w:b/>
                <w:sz w:val="24"/>
                <w:szCs w:val="24"/>
                <w:lang w:eastAsia="zh-CN"/>
              </w:rPr>
              <w:t>l</w:t>
            </w:r>
            <w:r w:rsidR="00AA205A">
              <w:rPr>
                <w:rFonts w:ascii="Times New Roman" w:hAnsi="Times New Roman"/>
                <w:b/>
                <w:sz w:val="24"/>
                <w:szCs w:val="24"/>
                <w:lang w:eastAsia="zh-CN"/>
              </w:rPr>
              <w:t>es aspects de modélisation de</w:t>
            </w:r>
            <w:r w:rsidR="00ED198B">
              <w:rPr>
                <w:rFonts w:ascii="Times New Roman" w:hAnsi="Times New Roman"/>
                <w:b/>
                <w:sz w:val="24"/>
                <w:szCs w:val="24"/>
                <w:lang w:eastAsia="zh-CN"/>
              </w:rPr>
              <w:t xml:space="preserve"> l’interface entre matériel et logiciel</w:t>
            </w:r>
            <w:r w:rsidRPr="00202D15">
              <w:rPr>
                <w:rFonts w:ascii="Times New Roman" w:hAnsi="Times New Roman"/>
                <w:b/>
                <w:sz w:val="24"/>
                <w:szCs w:val="24"/>
                <w:lang w:eastAsia="zh-CN"/>
              </w:rPr>
              <w:t xml:space="preserve"> dans un contexte de </w:t>
            </w:r>
            <w:r w:rsidR="00AA205A">
              <w:rPr>
                <w:rFonts w:ascii="Times New Roman" w:hAnsi="Times New Roman"/>
                <w:b/>
                <w:sz w:val="24"/>
                <w:szCs w:val="24"/>
                <w:lang w:eastAsia="zh-CN"/>
              </w:rPr>
              <w:t>cyber</w:t>
            </w:r>
            <w:r w:rsidRPr="00202D15">
              <w:rPr>
                <w:rFonts w:ascii="Times New Roman" w:hAnsi="Times New Roman"/>
                <w:b/>
                <w:sz w:val="24"/>
                <w:szCs w:val="24"/>
                <w:lang w:eastAsia="zh-CN"/>
              </w:rPr>
              <w:t>défense</w:t>
            </w:r>
            <w:r w:rsidRPr="0051027F">
              <w:rPr>
                <w:rFonts w:ascii="Times New Roman" w:hAnsi="Times New Roman"/>
                <w:sz w:val="24"/>
                <w:szCs w:val="24"/>
                <w:lang w:eastAsia="zh-CN"/>
              </w:rPr>
              <w:t>.</w:t>
            </w:r>
          </w:p>
          <w:p w:rsidR="00AA205A" w:rsidRDefault="00AA205A" w:rsidP="00ED198B">
            <w:pPr>
              <w:pStyle w:val="NormalWeb"/>
              <w:spacing w:before="2" w:after="2"/>
              <w:jc w:val="both"/>
              <w:rPr>
                <w:rFonts w:ascii="Times New Roman" w:hAnsi="Times New Roman"/>
                <w:sz w:val="24"/>
                <w:szCs w:val="24"/>
                <w:lang w:eastAsia="zh-CN"/>
              </w:rPr>
            </w:pPr>
          </w:p>
          <w:p w:rsidR="00AA205A" w:rsidRDefault="00AA205A" w:rsidP="00ED198B">
            <w:pPr>
              <w:pStyle w:val="NormalWeb"/>
              <w:spacing w:before="2" w:after="2"/>
              <w:jc w:val="both"/>
              <w:rPr>
                <w:rFonts w:ascii="Times New Roman" w:hAnsi="Times New Roman"/>
                <w:sz w:val="24"/>
                <w:szCs w:val="24"/>
                <w:lang w:eastAsia="zh-CN"/>
              </w:rPr>
            </w:pPr>
            <w:r>
              <w:rPr>
                <w:rFonts w:ascii="Times New Roman" w:hAnsi="Times New Roman"/>
                <w:sz w:val="24"/>
                <w:szCs w:val="24"/>
                <w:lang w:eastAsia="zh-CN"/>
              </w:rPr>
              <w:t>Dans ce cadre général, l</w:t>
            </w:r>
            <w:r w:rsidRPr="00AA205A">
              <w:rPr>
                <w:rFonts w:ascii="Times New Roman" w:hAnsi="Times New Roman"/>
                <w:sz w:val="24"/>
                <w:szCs w:val="24"/>
                <w:lang w:eastAsia="zh-CN"/>
              </w:rPr>
              <w:t xml:space="preserve">e projet a pour but de </w:t>
            </w:r>
            <w:r w:rsidRPr="00982252">
              <w:rPr>
                <w:rFonts w:ascii="Times New Roman" w:hAnsi="Times New Roman"/>
                <w:b/>
                <w:sz w:val="24"/>
                <w:szCs w:val="24"/>
                <w:lang w:eastAsia="zh-CN"/>
              </w:rPr>
              <w:t>constituer une méthodologie outillée de découverte d'information et de capitalisation sur un système embarqué susceptible d'être attaqué</w:t>
            </w:r>
            <w:r w:rsidRPr="00AA205A">
              <w:rPr>
                <w:rFonts w:ascii="Times New Roman" w:hAnsi="Times New Roman"/>
                <w:sz w:val="24"/>
                <w:szCs w:val="24"/>
                <w:lang w:eastAsia="zh-CN"/>
              </w:rPr>
              <w:t xml:space="preserve">. </w:t>
            </w:r>
            <w:r w:rsidR="00237817">
              <w:rPr>
                <w:rFonts w:ascii="Times New Roman" w:hAnsi="Times New Roman"/>
                <w:sz w:val="24"/>
                <w:szCs w:val="24"/>
                <w:lang w:eastAsia="zh-CN"/>
              </w:rPr>
              <w:t xml:space="preserve">Les </w:t>
            </w:r>
            <w:r w:rsidR="00237817" w:rsidRPr="00237817">
              <w:rPr>
                <w:rFonts w:ascii="Times New Roman" w:hAnsi="Times New Roman"/>
                <w:b/>
                <w:sz w:val="24"/>
                <w:szCs w:val="24"/>
                <w:lang w:eastAsia="zh-CN"/>
              </w:rPr>
              <w:t xml:space="preserve">systèmes embarqués </w:t>
            </w:r>
            <w:r w:rsidR="00237817" w:rsidRPr="00060457">
              <w:rPr>
                <w:rFonts w:ascii="Times New Roman" w:hAnsi="Times New Roman"/>
                <w:sz w:val="24"/>
                <w:szCs w:val="24"/>
                <w:lang w:eastAsia="zh-CN"/>
              </w:rPr>
              <w:t xml:space="preserve">de type SCADA </w:t>
            </w:r>
            <w:r w:rsidR="00237817">
              <w:rPr>
                <w:rFonts w:ascii="Times New Roman" w:hAnsi="Times New Roman"/>
                <w:sz w:val="24"/>
                <w:szCs w:val="24"/>
                <w:lang w:eastAsia="zh-CN"/>
              </w:rPr>
              <w:t xml:space="preserve">représentent une bonne illustration pour ce type de préoccupations. </w:t>
            </w:r>
            <w:r w:rsidRPr="00AA205A">
              <w:rPr>
                <w:rFonts w:ascii="Times New Roman" w:hAnsi="Times New Roman"/>
                <w:sz w:val="24"/>
                <w:szCs w:val="24"/>
                <w:lang w:eastAsia="zh-CN"/>
              </w:rPr>
              <w:t xml:space="preserve">En ce sens, </w:t>
            </w:r>
            <w:r w:rsidR="00237817">
              <w:rPr>
                <w:rFonts w:ascii="Times New Roman" w:hAnsi="Times New Roman"/>
                <w:sz w:val="24"/>
                <w:szCs w:val="24"/>
                <w:lang w:eastAsia="zh-CN"/>
              </w:rPr>
              <w:t>la méthodologie</w:t>
            </w:r>
            <w:r w:rsidRPr="00AA205A">
              <w:rPr>
                <w:rFonts w:ascii="Times New Roman" w:hAnsi="Times New Roman"/>
                <w:sz w:val="24"/>
                <w:szCs w:val="24"/>
                <w:lang w:eastAsia="zh-CN"/>
              </w:rPr>
              <w:t xml:space="preserve"> peut </w:t>
            </w:r>
            <w:r w:rsidR="00237817">
              <w:rPr>
                <w:rFonts w:ascii="Times New Roman" w:hAnsi="Times New Roman"/>
                <w:sz w:val="24"/>
                <w:szCs w:val="24"/>
                <w:lang w:eastAsia="zh-CN"/>
              </w:rPr>
              <w:t>se</w:t>
            </w:r>
            <w:r w:rsidRPr="00AA205A">
              <w:rPr>
                <w:rFonts w:ascii="Times New Roman" w:hAnsi="Times New Roman"/>
                <w:sz w:val="24"/>
                <w:szCs w:val="24"/>
                <w:lang w:eastAsia="zh-CN"/>
              </w:rPr>
              <w:t xml:space="preserve"> présenter comme un</w:t>
            </w:r>
            <w:r>
              <w:rPr>
                <w:rFonts w:ascii="Times New Roman" w:hAnsi="Times New Roman"/>
                <w:sz w:val="24"/>
                <w:szCs w:val="24"/>
                <w:lang w:eastAsia="zh-CN"/>
              </w:rPr>
              <w:t>e activité</w:t>
            </w:r>
            <w:r w:rsidRPr="00AA205A">
              <w:rPr>
                <w:rFonts w:ascii="Times New Roman" w:hAnsi="Times New Roman"/>
                <w:sz w:val="24"/>
                <w:szCs w:val="24"/>
                <w:lang w:eastAsia="zh-CN"/>
              </w:rPr>
              <w:t xml:space="preserve"> de reverse-engineering. Dans </w:t>
            </w:r>
            <w:r w:rsidR="00060457">
              <w:rPr>
                <w:rFonts w:ascii="Times New Roman" w:hAnsi="Times New Roman"/>
                <w:sz w:val="24"/>
                <w:szCs w:val="24"/>
                <w:lang w:eastAsia="zh-CN"/>
              </w:rPr>
              <w:t xml:space="preserve">la découverte </w:t>
            </w:r>
            <w:r w:rsidRPr="00AA205A">
              <w:rPr>
                <w:rFonts w:ascii="Times New Roman" w:hAnsi="Times New Roman"/>
                <w:sz w:val="24"/>
                <w:szCs w:val="24"/>
                <w:lang w:eastAsia="zh-CN"/>
              </w:rPr>
              <w:t>d'un tel système embarqué, l'articulation logicielle-matérielle est cruciale : quels processeurs sont susceptibles d'intervenir</w:t>
            </w:r>
            <w:r w:rsidR="00060457">
              <w:rPr>
                <w:rFonts w:ascii="Times New Roman" w:hAnsi="Times New Roman"/>
                <w:sz w:val="24"/>
                <w:szCs w:val="24"/>
                <w:lang w:eastAsia="zh-CN"/>
              </w:rPr>
              <w:t xml:space="preserve"> </w:t>
            </w:r>
            <w:r w:rsidRPr="00AA205A">
              <w:rPr>
                <w:rFonts w:ascii="Times New Roman" w:hAnsi="Times New Roman"/>
                <w:sz w:val="24"/>
                <w:szCs w:val="24"/>
                <w:lang w:eastAsia="zh-CN"/>
              </w:rPr>
              <w:t xml:space="preserve">? Quels bus ? Quelle est la structure de la memory </w:t>
            </w:r>
            <w:proofErr w:type="spellStart"/>
            <w:r w:rsidRPr="00AA205A">
              <w:rPr>
                <w:rFonts w:ascii="Times New Roman" w:hAnsi="Times New Roman"/>
                <w:sz w:val="24"/>
                <w:szCs w:val="24"/>
                <w:lang w:eastAsia="zh-CN"/>
              </w:rPr>
              <w:t>map</w:t>
            </w:r>
            <w:proofErr w:type="spellEnd"/>
            <w:r w:rsidRPr="00AA205A">
              <w:rPr>
                <w:rFonts w:ascii="Times New Roman" w:hAnsi="Times New Roman"/>
                <w:sz w:val="24"/>
                <w:szCs w:val="24"/>
                <w:lang w:eastAsia="zh-CN"/>
              </w:rPr>
              <w:t xml:space="preserve"> ? Quels périphériques? De quelles marques ? </w:t>
            </w:r>
          </w:p>
          <w:p w:rsidR="00AA205A" w:rsidRPr="00982252" w:rsidRDefault="00AA205A" w:rsidP="00ED198B">
            <w:pPr>
              <w:pStyle w:val="NormalWeb"/>
              <w:spacing w:before="2" w:after="2"/>
              <w:jc w:val="both"/>
              <w:rPr>
                <w:rFonts w:ascii="Times New Roman" w:hAnsi="Times New Roman"/>
                <w:b/>
                <w:sz w:val="24"/>
                <w:szCs w:val="24"/>
                <w:lang w:eastAsia="zh-CN"/>
              </w:rPr>
            </w:pPr>
            <w:r w:rsidRPr="00AA205A">
              <w:rPr>
                <w:rFonts w:ascii="Times New Roman" w:hAnsi="Times New Roman"/>
                <w:sz w:val="24"/>
                <w:szCs w:val="24"/>
                <w:lang w:eastAsia="zh-CN"/>
              </w:rPr>
              <w:t xml:space="preserve">Ces informations sont généralement disparates et incomplètes, mais elles existent. </w:t>
            </w:r>
            <w:r w:rsidRPr="00982252">
              <w:rPr>
                <w:rFonts w:ascii="Times New Roman" w:hAnsi="Times New Roman"/>
                <w:b/>
                <w:sz w:val="24"/>
                <w:szCs w:val="24"/>
                <w:lang w:eastAsia="zh-CN"/>
              </w:rPr>
              <w:t>Notre projet se propose de capitaliser dans des modèles ces informations</w:t>
            </w:r>
            <w:r w:rsidR="00060457">
              <w:rPr>
                <w:rFonts w:ascii="Times New Roman" w:hAnsi="Times New Roman"/>
                <w:b/>
                <w:sz w:val="24"/>
                <w:szCs w:val="24"/>
                <w:lang w:eastAsia="zh-CN"/>
              </w:rPr>
              <w:t xml:space="preserve"> et d’évaluer la pertinence de ces modèles par simulation et synthèse </w:t>
            </w:r>
            <w:r w:rsidR="00C60C22">
              <w:rPr>
                <w:rFonts w:ascii="Times New Roman" w:hAnsi="Times New Roman"/>
                <w:b/>
                <w:sz w:val="24"/>
                <w:szCs w:val="24"/>
                <w:lang w:eastAsia="zh-CN"/>
              </w:rPr>
              <w:t>de matériel</w:t>
            </w:r>
            <w:r w:rsidRPr="00982252">
              <w:rPr>
                <w:rFonts w:ascii="Times New Roman" w:hAnsi="Times New Roman"/>
                <w:b/>
                <w:sz w:val="24"/>
                <w:szCs w:val="24"/>
                <w:lang w:eastAsia="zh-CN"/>
              </w:rPr>
              <w:t>.</w:t>
            </w:r>
          </w:p>
          <w:p w:rsidR="00AA205A" w:rsidRDefault="00AA205A" w:rsidP="00ED198B">
            <w:pPr>
              <w:pStyle w:val="NormalWeb"/>
              <w:spacing w:before="2" w:after="2"/>
              <w:jc w:val="both"/>
              <w:rPr>
                <w:rFonts w:ascii="Times New Roman" w:hAnsi="Times New Roman"/>
                <w:sz w:val="24"/>
                <w:szCs w:val="24"/>
                <w:lang w:eastAsia="zh-CN"/>
              </w:rPr>
            </w:pPr>
          </w:p>
          <w:p w:rsidR="00AA205A" w:rsidRDefault="00AA205A" w:rsidP="00ED198B">
            <w:pPr>
              <w:pStyle w:val="NormalWeb"/>
              <w:spacing w:before="2" w:after="2"/>
              <w:jc w:val="both"/>
              <w:rPr>
                <w:rFonts w:ascii="Times New Roman" w:hAnsi="Times New Roman"/>
                <w:b/>
                <w:sz w:val="24"/>
                <w:szCs w:val="24"/>
                <w:lang w:eastAsia="zh-CN"/>
              </w:rPr>
            </w:pPr>
            <w:r w:rsidRPr="00AA205A">
              <w:rPr>
                <w:rFonts w:ascii="Times New Roman" w:hAnsi="Times New Roman"/>
                <w:sz w:val="24"/>
                <w:szCs w:val="24"/>
                <w:lang w:eastAsia="zh-CN"/>
              </w:rPr>
              <w:t xml:space="preserve">La capitalisation de ce savoir </w:t>
            </w:r>
            <w:r>
              <w:rPr>
                <w:rFonts w:ascii="Times New Roman" w:hAnsi="Times New Roman"/>
                <w:sz w:val="24"/>
                <w:szCs w:val="24"/>
                <w:lang w:eastAsia="zh-CN"/>
              </w:rPr>
              <w:t>se fait donc à travers de</w:t>
            </w:r>
            <w:r w:rsidR="00493CA6">
              <w:rPr>
                <w:rFonts w:ascii="Times New Roman" w:hAnsi="Times New Roman"/>
                <w:sz w:val="24"/>
                <w:szCs w:val="24"/>
                <w:lang w:eastAsia="zh-CN"/>
              </w:rPr>
              <w:t>s</w:t>
            </w:r>
            <w:r w:rsidRPr="00AA205A">
              <w:rPr>
                <w:rFonts w:ascii="Times New Roman" w:hAnsi="Times New Roman"/>
                <w:sz w:val="24"/>
                <w:szCs w:val="24"/>
                <w:lang w:eastAsia="zh-CN"/>
              </w:rPr>
              <w:t xml:space="preserve"> modèles hétérogènes et initialement incomplets, que l'on ra</w:t>
            </w:r>
            <w:r>
              <w:rPr>
                <w:rFonts w:ascii="Times New Roman" w:hAnsi="Times New Roman"/>
                <w:sz w:val="24"/>
                <w:szCs w:val="24"/>
                <w:lang w:eastAsia="zh-CN"/>
              </w:rPr>
              <w:t>f</w:t>
            </w:r>
            <w:r w:rsidRPr="00AA205A">
              <w:rPr>
                <w:rFonts w:ascii="Times New Roman" w:hAnsi="Times New Roman"/>
                <w:sz w:val="24"/>
                <w:szCs w:val="24"/>
                <w:lang w:eastAsia="zh-CN"/>
              </w:rPr>
              <w:t xml:space="preserve">fine au fur et à mesure des découvertes sur ce système. </w:t>
            </w:r>
            <w:r>
              <w:rPr>
                <w:rFonts w:ascii="Times New Roman" w:hAnsi="Times New Roman"/>
                <w:sz w:val="24"/>
                <w:szCs w:val="24"/>
                <w:lang w:eastAsia="zh-CN"/>
              </w:rPr>
              <w:t xml:space="preserve">Pour ces </w:t>
            </w:r>
            <w:r w:rsidRPr="00AA205A">
              <w:rPr>
                <w:rFonts w:ascii="Times New Roman" w:hAnsi="Times New Roman"/>
                <w:sz w:val="24"/>
                <w:szCs w:val="24"/>
                <w:lang w:eastAsia="zh-CN"/>
              </w:rPr>
              <w:t xml:space="preserve">modèles </w:t>
            </w:r>
            <w:r>
              <w:rPr>
                <w:rFonts w:ascii="Times New Roman" w:hAnsi="Times New Roman"/>
                <w:sz w:val="24"/>
                <w:szCs w:val="24"/>
                <w:lang w:eastAsia="zh-CN"/>
              </w:rPr>
              <w:t xml:space="preserve">constitués </w:t>
            </w:r>
            <w:r w:rsidR="00493CA6">
              <w:rPr>
                <w:rFonts w:ascii="Times New Roman" w:hAnsi="Times New Roman"/>
                <w:sz w:val="24"/>
                <w:szCs w:val="24"/>
                <w:lang w:eastAsia="zh-CN"/>
              </w:rPr>
              <w:t>par incréments</w:t>
            </w:r>
            <w:r w:rsidR="00C60C22">
              <w:rPr>
                <w:rFonts w:ascii="Times New Roman" w:hAnsi="Times New Roman"/>
                <w:sz w:val="24"/>
                <w:szCs w:val="24"/>
                <w:lang w:eastAsia="zh-CN"/>
              </w:rPr>
              <w:t>, nous essay</w:t>
            </w:r>
            <w:r>
              <w:rPr>
                <w:rFonts w:ascii="Times New Roman" w:hAnsi="Times New Roman"/>
                <w:sz w:val="24"/>
                <w:szCs w:val="24"/>
                <w:lang w:eastAsia="zh-CN"/>
              </w:rPr>
              <w:t>ons le plus possible</w:t>
            </w:r>
            <w:r w:rsidRPr="00AA205A">
              <w:rPr>
                <w:rFonts w:ascii="Times New Roman" w:hAnsi="Times New Roman"/>
                <w:sz w:val="24"/>
                <w:szCs w:val="24"/>
                <w:lang w:eastAsia="zh-CN"/>
              </w:rPr>
              <w:t xml:space="preserve"> </w:t>
            </w:r>
            <w:r>
              <w:rPr>
                <w:rFonts w:ascii="Times New Roman" w:hAnsi="Times New Roman"/>
                <w:sz w:val="24"/>
                <w:szCs w:val="24"/>
                <w:lang w:eastAsia="zh-CN"/>
              </w:rPr>
              <w:t>de les conserver</w:t>
            </w:r>
            <w:r w:rsidRPr="00AA205A">
              <w:rPr>
                <w:rFonts w:ascii="Times New Roman" w:hAnsi="Times New Roman"/>
                <w:sz w:val="24"/>
                <w:szCs w:val="24"/>
                <w:lang w:eastAsia="zh-CN"/>
              </w:rPr>
              <w:t xml:space="preserve"> exécutables, malgré l'imprécision dans la connaissance du système réel. </w:t>
            </w:r>
            <w:r w:rsidRPr="00C60C22">
              <w:rPr>
                <w:rFonts w:ascii="Times New Roman" w:hAnsi="Times New Roman"/>
                <w:b/>
                <w:sz w:val="24"/>
                <w:szCs w:val="24"/>
                <w:lang w:eastAsia="zh-CN"/>
              </w:rPr>
              <w:t xml:space="preserve">Par exécutables, nous entendons </w:t>
            </w:r>
            <w:r w:rsidR="00C60C22" w:rsidRPr="00C60C22">
              <w:rPr>
                <w:rFonts w:ascii="Times New Roman" w:hAnsi="Times New Roman"/>
                <w:b/>
                <w:sz w:val="24"/>
                <w:szCs w:val="24"/>
                <w:lang w:eastAsia="zh-CN"/>
              </w:rPr>
              <w:t xml:space="preserve">dans un premier temps </w:t>
            </w:r>
            <w:r w:rsidRPr="00C60C22">
              <w:rPr>
                <w:rFonts w:ascii="Times New Roman" w:hAnsi="Times New Roman"/>
                <w:b/>
                <w:sz w:val="24"/>
                <w:szCs w:val="24"/>
                <w:lang w:eastAsia="zh-CN"/>
              </w:rPr>
              <w:t xml:space="preserve">simulés </w:t>
            </w:r>
            <w:r w:rsidR="00C60C22" w:rsidRPr="00C60C22">
              <w:rPr>
                <w:rFonts w:ascii="Times New Roman" w:hAnsi="Times New Roman"/>
                <w:b/>
                <w:sz w:val="24"/>
                <w:szCs w:val="24"/>
                <w:lang w:eastAsia="zh-CN"/>
              </w:rPr>
              <w:t xml:space="preserve">ou interprétés </w:t>
            </w:r>
            <w:r w:rsidR="00C60C22">
              <w:rPr>
                <w:rFonts w:ascii="Times New Roman" w:hAnsi="Times New Roman"/>
                <w:b/>
                <w:sz w:val="24"/>
                <w:szCs w:val="24"/>
                <w:lang w:eastAsia="zh-CN"/>
              </w:rPr>
              <w:t>puis</w:t>
            </w:r>
            <w:r w:rsidR="00C60C22" w:rsidRPr="00C60C22">
              <w:rPr>
                <w:rFonts w:ascii="Times New Roman" w:hAnsi="Times New Roman"/>
                <w:b/>
                <w:sz w:val="24"/>
                <w:szCs w:val="24"/>
                <w:lang w:eastAsia="zh-CN"/>
              </w:rPr>
              <w:t xml:space="preserve"> </w:t>
            </w:r>
            <w:r w:rsidRPr="00C60C22">
              <w:rPr>
                <w:rFonts w:ascii="Times New Roman" w:hAnsi="Times New Roman"/>
                <w:b/>
                <w:sz w:val="24"/>
                <w:szCs w:val="24"/>
                <w:lang w:eastAsia="zh-CN"/>
              </w:rPr>
              <w:t xml:space="preserve">synthétisés sur </w:t>
            </w:r>
            <w:r w:rsidR="00C60C22" w:rsidRPr="00C60C22">
              <w:rPr>
                <w:rFonts w:ascii="Times New Roman" w:hAnsi="Times New Roman"/>
                <w:b/>
                <w:sz w:val="24"/>
                <w:szCs w:val="24"/>
                <w:lang w:eastAsia="zh-CN"/>
              </w:rPr>
              <w:t xml:space="preserve">un </w:t>
            </w:r>
            <w:r w:rsidRPr="00C60C22">
              <w:rPr>
                <w:rFonts w:ascii="Times New Roman" w:hAnsi="Times New Roman"/>
                <w:b/>
                <w:sz w:val="24"/>
                <w:szCs w:val="24"/>
                <w:lang w:eastAsia="zh-CN"/>
              </w:rPr>
              <w:t xml:space="preserve">matériel </w:t>
            </w:r>
            <w:r w:rsidR="00C60C22" w:rsidRPr="00C60C22">
              <w:rPr>
                <w:rFonts w:ascii="Times New Roman" w:hAnsi="Times New Roman"/>
                <w:b/>
                <w:sz w:val="24"/>
                <w:szCs w:val="24"/>
                <w:lang w:eastAsia="zh-CN"/>
              </w:rPr>
              <w:t xml:space="preserve">fournissant flexibilité et performance comme les </w:t>
            </w:r>
            <w:r w:rsidRPr="00C60C22">
              <w:rPr>
                <w:rFonts w:ascii="Times New Roman" w:hAnsi="Times New Roman"/>
                <w:b/>
                <w:sz w:val="24"/>
                <w:szCs w:val="24"/>
                <w:lang w:eastAsia="zh-CN"/>
              </w:rPr>
              <w:t>FPGA</w:t>
            </w:r>
            <w:r w:rsidR="00C60C22">
              <w:rPr>
                <w:rFonts w:ascii="Times New Roman" w:hAnsi="Times New Roman"/>
                <w:b/>
                <w:sz w:val="24"/>
                <w:szCs w:val="24"/>
                <w:lang w:eastAsia="zh-CN"/>
              </w:rPr>
              <w:t>.</w:t>
            </w:r>
            <w:r w:rsidRPr="00C60C22">
              <w:rPr>
                <w:rFonts w:ascii="Times New Roman" w:hAnsi="Times New Roman"/>
                <w:b/>
                <w:sz w:val="24"/>
                <w:szCs w:val="24"/>
                <w:lang w:eastAsia="zh-CN"/>
              </w:rPr>
              <w:t xml:space="preserve"> </w:t>
            </w:r>
            <w:r w:rsidR="00C60C22">
              <w:rPr>
                <w:rFonts w:ascii="Times New Roman" w:hAnsi="Times New Roman"/>
                <w:b/>
                <w:sz w:val="24"/>
                <w:szCs w:val="24"/>
                <w:lang w:eastAsia="zh-CN"/>
              </w:rPr>
              <w:t>L’objectif étant d’atteindre</w:t>
            </w:r>
            <w:r w:rsidRPr="00C60C22">
              <w:rPr>
                <w:rFonts w:ascii="Times New Roman" w:hAnsi="Times New Roman"/>
                <w:b/>
                <w:sz w:val="24"/>
                <w:szCs w:val="24"/>
                <w:lang w:eastAsia="zh-CN"/>
              </w:rPr>
              <w:t xml:space="preserve"> les propriétés </w:t>
            </w:r>
            <w:r w:rsidR="00C60C22" w:rsidRPr="00C60C22">
              <w:rPr>
                <w:rFonts w:ascii="Times New Roman" w:hAnsi="Times New Roman"/>
                <w:b/>
                <w:sz w:val="24"/>
                <w:szCs w:val="24"/>
                <w:lang w:eastAsia="zh-CN"/>
              </w:rPr>
              <w:t xml:space="preserve">temps réel </w:t>
            </w:r>
            <w:r w:rsidRPr="00C60C22">
              <w:rPr>
                <w:rFonts w:ascii="Times New Roman" w:hAnsi="Times New Roman"/>
                <w:b/>
                <w:sz w:val="24"/>
                <w:szCs w:val="24"/>
                <w:lang w:eastAsia="zh-CN"/>
              </w:rPr>
              <w:t>du système embarqué</w:t>
            </w:r>
            <w:r w:rsidR="00C60C22">
              <w:rPr>
                <w:rFonts w:ascii="Times New Roman" w:hAnsi="Times New Roman"/>
                <w:b/>
                <w:sz w:val="24"/>
                <w:szCs w:val="24"/>
                <w:lang w:eastAsia="zh-CN"/>
              </w:rPr>
              <w:t xml:space="preserve"> réel</w:t>
            </w:r>
            <w:r w:rsidRPr="00C60C22">
              <w:rPr>
                <w:rFonts w:ascii="Times New Roman" w:hAnsi="Times New Roman"/>
                <w:b/>
                <w:sz w:val="24"/>
                <w:szCs w:val="24"/>
                <w:lang w:eastAsia="zh-CN"/>
              </w:rPr>
              <w:t>.</w:t>
            </w:r>
            <w:r>
              <w:rPr>
                <w:rFonts w:ascii="Times New Roman" w:hAnsi="Times New Roman"/>
                <w:sz w:val="24"/>
                <w:szCs w:val="24"/>
                <w:lang w:eastAsia="zh-CN"/>
              </w:rPr>
              <w:t xml:space="preserve"> </w:t>
            </w:r>
          </w:p>
          <w:p w:rsidR="00C60C22" w:rsidRDefault="00C60C22" w:rsidP="00ED198B">
            <w:pPr>
              <w:pStyle w:val="NormalWeb"/>
              <w:spacing w:before="2" w:after="2"/>
              <w:jc w:val="both"/>
              <w:rPr>
                <w:rFonts w:ascii="Times New Roman" w:hAnsi="Times New Roman"/>
                <w:sz w:val="24"/>
                <w:szCs w:val="24"/>
                <w:lang w:eastAsia="zh-CN"/>
              </w:rPr>
            </w:pPr>
          </w:p>
          <w:p w:rsidR="00293A5D" w:rsidRDefault="00293A5D" w:rsidP="00293A5D">
            <w:pPr>
              <w:pStyle w:val="NormalWeb"/>
              <w:spacing w:before="2" w:after="2"/>
              <w:jc w:val="both"/>
              <w:rPr>
                <w:rFonts w:ascii="Times New Roman" w:hAnsi="Times New Roman"/>
                <w:sz w:val="24"/>
                <w:szCs w:val="24"/>
                <w:lang w:eastAsia="zh-CN"/>
              </w:rPr>
            </w:pPr>
            <w:r w:rsidRPr="00493CA6">
              <w:rPr>
                <w:rFonts w:ascii="Times New Roman" w:hAnsi="Times New Roman"/>
                <w:sz w:val="24"/>
                <w:szCs w:val="24"/>
                <w:lang w:eastAsia="zh-CN"/>
              </w:rPr>
              <w:t xml:space="preserve">La phase de découverte d'information </w:t>
            </w:r>
            <w:r>
              <w:rPr>
                <w:rFonts w:ascii="Times New Roman" w:hAnsi="Times New Roman"/>
                <w:sz w:val="24"/>
                <w:szCs w:val="24"/>
                <w:lang w:eastAsia="zh-CN"/>
              </w:rPr>
              <w:t xml:space="preserve">et de capitalisation </w:t>
            </w:r>
            <w:r w:rsidRPr="00493CA6">
              <w:rPr>
                <w:rFonts w:ascii="Times New Roman" w:hAnsi="Times New Roman"/>
                <w:sz w:val="24"/>
                <w:szCs w:val="24"/>
                <w:lang w:eastAsia="zh-CN"/>
              </w:rPr>
              <w:t xml:space="preserve">s'appuie </w:t>
            </w:r>
            <w:r>
              <w:rPr>
                <w:rFonts w:ascii="Times New Roman" w:hAnsi="Times New Roman"/>
                <w:sz w:val="24"/>
                <w:szCs w:val="24"/>
                <w:lang w:eastAsia="zh-CN"/>
              </w:rPr>
              <w:t xml:space="preserve">sur une modélisation du système. </w:t>
            </w:r>
            <w:r w:rsidRPr="00982252">
              <w:rPr>
                <w:rFonts w:ascii="Times New Roman" w:hAnsi="Times New Roman"/>
                <w:b/>
                <w:sz w:val="24"/>
                <w:szCs w:val="24"/>
                <w:lang w:eastAsia="zh-CN"/>
              </w:rPr>
              <w:t xml:space="preserve">Le système embarqué étant par nature </w:t>
            </w:r>
            <w:proofErr w:type="spellStart"/>
            <w:r w:rsidRPr="00982252">
              <w:rPr>
                <w:rFonts w:ascii="Times New Roman" w:hAnsi="Times New Roman"/>
                <w:b/>
                <w:sz w:val="24"/>
                <w:szCs w:val="24"/>
                <w:lang w:eastAsia="zh-CN"/>
              </w:rPr>
              <w:t>multi-points</w:t>
            </w:r>
            <w:proofErr w:type="spellEnd"/>
            <w:r w:rsidRPr="00982252">
              <w:rPr>
                <w:rFonts w:ascii="Times New Roman" w:hAnsi="Times New Roman"/>
                <w:b/>
                <w:sz w:val="24"/>
                <w:szCs w:val="24"/>
                <w:lang w:eastAsia="zh-CN"/>
              </w:rPr>
              <w:t xml:space="preserve"> de vue et intégrant différents niveaux d’abstraction, la modélisation du système repose sur une approche de modélisation hétérogène.</w:t>
            </w:r>
            <w:r>
              <w:rPr>
                <w:rFonts w:ascii="Times New Roman" w:hAnsi="Times New Roman"/>
                <w:sz w:val="24"/>
                <w:szCs w:val="24"/>
                <w:lang w:eastAsia="zh-CN"/>
              </w:rPr>
              <w:t xml:space="preserve"> Cette modélisation doit donc intégrer différents langages définissant le système avec différents degrés de précision et aussi être capable </w:t>
            </w:r>
            <w:r w:rsidRPr="00982252">
              <w:rPr>
                <w:rFonts w:ascii="Times New Roman" w:hAnsi="Times New Roman"/>
                <w:b/>
                <w:sz w:val="24"/>
                <w:szCs w:val="24"/>
                <w:lang w:eastAsia="zh-CN"/>
              </w:rPr>
              <w:t>d’assurer une fédération entre ces modèles</w:t>
            </w:r>
            <w:r>
              <w:rPr>
                <w:rFonts w:ascii="Times New Roman" w:hAnsi="Times New Roman"/>
                <w:sz w:val="24"/>
                <w:szCs w:val="24"/>
                <w:lang w:eastAsia="zh-CN"/>
              </w:rPr>
              <w:t xml:space="preserve">. Cette fédération de modèles évoluant au cours de la découverte du système, elle doit reposer conceptuellement et technologiquement sur </w:t>
            </w:r>
            <w:r w:rsidRPr="00982252">
              <w:rPr>
                <w:rFonts w:ascii="Times New Roman" w:hAnsi="Times New Roman"/>
                <w:b/>
                <w:sz w:val="24"/>
                <w:szCs w:val="24"/>
                <w:lang w:eastAsia="zh-CN"/>
              </w:rPr>
              <w:t>une approche permettant une évolution dynamique des modèles et de leur fédération au cours du temps.</w:t>
            </w:r>
            <w:r>
              <w:rPr>
                <w:rFonts w:ascii="Times New Roman" w:hAnsi="Times New Roman"/>
                <w:sz w:val="24"/>
                <w:szCs w:val="24"/>
                <w:lang w:eastAsia="zh-CN"/>
              </w:rPr>
              <w:t xml:space="preserve"> Cette fédération reposera sur </w:t>
            </w:r>
            <w:r w:rsidRPr="00982252">
              <w:rPr>
                <w:rFonts w:ascii="Times New Roman" w:hAnsi="Times New Roman"/>
                <w:b/>
                <w:sz w:val="24"/>
                <w:szCs w:val="24"/>
                <w:lang w:eastAsia="zh-CN"/>
              </w:rPr>
              <w:t xml:space="preserve">une modélisation par rôle </w:t>
            </w:r>
            <w:r>
              <w:rPr>
                <w:rFonts w:ascii="Times New Roman" w:hAnsi="Times New Roman"/>
                <w:sz w:val="24"/>
                <w:szCs w:val="24"/>
                <w:lang w:eastAsia="zh-CN"/>
              </w:rPr>
              <w:t>qui offre cette capacité de modélisation dynamique de la fédération au cours du processus de modélisation.</w:t>
            </w:r>
          </w:p>
          <w:p w:rsidR="00293A5D" w:rsidRDefault="00293A5D" w:rsidP="00ED198B">
            <w:pPr>
              <w:pStyle w:val="NormalWeb"/>
              <w:spacing w:before="2" w:after="2"/>
              <w:jc w:val="both"/>
              <w:rPr>
                <w:rFonts w:ascii="Times New Roman" w:hAnsi="Times New Roman"/>
                <w:sz w:val="24"/>
                <w:szCs w:val="24"/>
                <w:lang w:eastAsia="zh-CN"/>
              </w:rPr>
            </w:pPr>
          </w:p>
          <w:p w:rsidR="00293A5D" w:rsidRDefault="00293A5D" w:rsidP="00ED198B">
            <w:pPr>
              <w:pStyle w:val="NormalWeb"/>
              <w:spacing w:before="2" w:after="2"/>
              <w:jc w:val="both"/>
              <w:rPr>
                <w:rFonts w:ascii="Times New Roman" w:hAnsi="Times New Roman"/>
                <w:sz w:val="24"/>
                <w:szCs w:val="24"/>
                <w:lang w:eastAsia="zh-CN"/>
              </w:rPr>
            </w:pPr>
          </w:p>
          <w:p w:rsidR="0015123B" w:rsidRDefault="00493CA6" w:rsidP="00ED198B">
            <w:pPr>
              <w:pStyle w:val="NormalWeb"/>
              <w:spacing w:before="2" w:after="2"/>
              <w:jc w:val="both"/>
              <w:rPr>
                <w:rFonts w:ascii="Times New Roman" w:hAnsi="Times New Roman"/>
                <w:sz w:val="24"/>
                <w:szCs w:val="24"/>
                <w:lang w:eastAsia="zh-CN"/>
              </w:rPr>
            </w:pPr>
            <w:r>
              <w:rPr>
                <w:rFonts w:ascii="Times New Roman" w:hAnsi="Times New Roman"/>
                <w:sz w:val="24"/>
                <w:szCs w:val="24"/>
                <w:lang w:eastAsia="zh-CN"/>
              </w:rPr>
              <w:t>L</w:t>
            </w:r>
            <w:r w:rsidRPr="00493CA6">
              <w:rPr>
                <w:rFonts w:ascii="Times New Roman" w:hAnsi="Times New Roman"/>
                <w:sz w:val="24"/>
                <w:szCs w:val="24"/>
                <w:lang w:eastAsia="zh-CN"/>
              </w:rPr>
              <w:t xml:space="preserve">a </w:t>
            </w:r>
            <w:r w:rsidR="00293A5D" w:rsidRPr="00A828C7">
              <w:rPr>
                <w:rFonts w:ascii="Times New Roman" w:hAnsi="Times New Roman"/>
                <w:b/>
                <w:sz w:val="24"/>
                <w:szCs w:val="24"/>
                <w:lang w:eastAsia="zh-CN"/>
              </w:rPr>
              <w:t xml:space="preserve">première étape de notre étude a permis de définir </w:t>
            </w:r>
            <w:r w:rsidR="00A21934" w:rsidRPr="00A828C7">
              <w:rPr>
                <w:rFonts w:ascii="Times New Roman" w:hAnsi="Times New Roman"/>
                <w:b/>
                <w:sz w:val="24"/>
                <w:szCs w:val="24"/>
                <w:lang w:eastAsia="zh-CN"/>
              </w:rPr>
              <w:t xml:space="preserve">une méthodologie de </w:t>
            </w:r>
            <w:r w:rsidRPr="00A828C7">
              <w:rPr>
                <w:rFonts w:ascii="Times New Roman" w:hAnsi="Times New Roman"/>
                <w:b/>
                <w:sz w:val="24"/>
                <w:szCs w:val="24"/>
                <w:lang w:eastAsia="zh-CN"/>
              </w:rPr>
              <w:t xml:space="preserve">modélisation </w:t>
            </w:r>
            <w:r w:rsidR="00A21934" w:rsidRPr="00A828C7">
              <w:rPr>
                <w:rFonts w:ascii="Times New Roman" w:hAnsi="Times New Roman"/>
                <w:b/>
                <w:sz w:val="24"/>
                <w:szCs w:val="24"/>
                <w:lang w:eastAsia="zh-CN"/>
              </w:rPr>
              <w:t>outillée</w:t>
            </w:r>
            <w:r w:rsidR="00A21934">
              <w:rPr>
                <w:rFonts w:ascii="Times New Roman" w:hAnsi="Times New Roman"/>
                <w:sz w:val="24"/>
                <w:szCs w:val="24"/>
                <w:lang w:eastAsia="zh-CN"/>
              </w:rPr>
              <w:t xml:space="preserve"> qui</w:t>
            </w:r>
            <w:r w:rsidRPr="00493CA6">
              <w:rPr>
                <w:rFonts w:ascii="Times New Roman" w:hAnsi="Times New Roman"/>
                <w:sz w:val="24"/>
                <w:szCs w:val="24"/>
                <w:lang w:eastAsia="zh-CN"/>
              </w:rPr>
              <w:t xml:space="preserve"> </w:t>
            </w:r>
            <w:r w:rsidR="00A21934">
              <w:rPr>
                <w:rFonts w:ascii="Times New Roman" w:hAnsi="Times New Roman"/>
                <w:sz w:val="24"/>
                <w:szCs w:val="24"/>
                <w:lang w:eastAsia="zh-CN"/>
              </w:rPr>
              <w:t>qui</w:t>
            </w:r>
            <w:r>
              <w:rPr>
                <w:rFonts w:ascii="Times New Roman" w:hAnsi="Times New Roman"/>
                <w:sz w:val="24"/>
                <w:szCs w:val="24"/>
                <w:lang w:eastAsia="zh-CN"/>
              </w:rPr>
              <w:t xml:space="preserve"> </w:t>
            </w:r>
            <w:r w:rsidRPr="00493CA6">
              <w:rPr>
                <w:rFonts w:ascii="Times New Roman" w:hAnsi="Times New Roman"/>
                <w:sz w:val="24"/>
                <w:szCs w:val="24"/>
                <w:lang w:eastAsia="zh-CN"/>
              </w:rPr>
              <w:t xml:space="preserve">repose </w:t>
            </w:r>
            <w:r w:rsidRPr="00982252">
              <w:rPr>
                <w:rFonts w:ascii="Times New Roman" w:hAnsi="Times New Roman"/>
                <w:b/>
                <w:sz w:val="24"/>
                <w:szCs w:val="24"/>
                <w:lang w:eastAsia="zh-CN"/>
              </w:rPr>
              <w:t>sur des modèles hétérogènes</w:t>
            </w:r>
            <w:r>
              <w:rPr>
                <w:rFonts w:ascii="Times New Roman" w:hAnsi="Times New Roman"/>
                <w:sz w:val="24"/>
                <w:szCs w:val="24"/>
                <w:lang w:eastAsia="zh-CN"/>
              </w:rPr>
              <w:t xml:space="preserve"> </w:t>
            </w:r>
            <w:r w:rsidR="002776F7">
              <w:rPr>
                <w:rFonts w:ascii="Times New Roman" w:hAnsi="Times New Roman"/>
                <w:sz w:val="24"/>
                <w:szCs w:val="24"/>
                <w:lang w:eastAsia="zh-CN"/>
              </w:rPr>
              <w:t xml:space="preserve">(différents langages et différents niveaux d’abstraction) </w:t>
            </w:r>
            <w:r w:rsidR="0015123B">
              <w:rPr>
                <w:rFonts w:ascii="Times New Roman" w:hAnsi="Times New Roman"/>
                <w:sz w:val="24"/>
                <w:szCs w:val="24"/>
                <w:lang w:eastAsia="zh-CN"/>
              </w:rPr>
              <w:t>avec le</w:t>
            </w:r>
            <w:r>
              <w:rPr>
                <w:rFonts w:ascii="Times New Roman" w:hAnsi="Times New Roman"/>
                <w:sz w:val="24"/>
                <w:szCs w:val="24"/>
                <w:lang w:eastAsia="zh-CN"/>
              </w:rPr>
              <w:t xml:space="preserve"> niveau système</w:t>
            </w:r>
            <w:r w:rsidR="0015123B">
              <w:rPr>
                <w:rFonts w:ascii="Times New Roman" w:hAnsi="Times New Roman"/>
                <w:sz w:val="24"/>
                <w:szCs w:val="24"/>
                <w:lang w:eastAsia="zh-CN"/>
              </w:rPr>
              <w:t>,</w:t>
            </w:r>
            <w:r>
              <w:rPr>
                <w:rFonts w:ascii="Times New Roman" w:hAnsi="Times New Roman"/>
                <w:sz w:val="24"/>
                <w:szCs w:val="24"/>
                <w:lang w:eastAsia="zh-CN"/>
              </w:rPr>
              <w:t xml:space="preserve"> </w:t>
            </w:r>
            <w:r w:rsidRPr="0015123B">
              <w:rPr>
                <w:rFonts w:ascii="Times New Roman" w:hAnsi="Times New Roman"/>
                <w:sz w:val="24"/>
                <w:szCs w:val="24"/>
                <w:lang w:eastAsia="zh-CN"/>
              </w:rPr>
              <w:t>la modélisation de la plateforme matérielle</w:t>
            </w:r>
            <w:r w:rsidR="00CA1B5F">
              <w:rPr>
                <w:rFonts w:ascii="Times New Roman" w:hAnsi="Times New Roman"/>
                <w:sz w:val="24"/>
                <w:szCs w:val="24"/>
                <w:lang w:eastAsia="zh-CN"/>
              </w:rPr>
              <w:t xml:space="preserve">, la modélisation algorithmique </w:t>
            </w:r>
            <w:r w:rsidR="0015123B">
              <w:rPr>
                <w:rFonts w:ascii="Times New Roman" w:hAnsi="Times New Roman"/>
                <w:sz w:val="24"/>
                <w:szCs w:val="24"/>
                <w:lang w:eastAsia="zh-CN"/>
              </w:rPr>
              <w:t xml:space="preserve"> et des </w:t>
            </w:r>
            <w:proofErr w:type="spellStart"/>
            <w:r w:rsidR="0015123B">
              <w:rPr>
                <w:rFonts w:ascii="Times New Roman" w:hAnsi="Times New Roman"/>
                <w:sz w:val="24"/>
                <w:szCs w:val="24"/>
                <w:lang w:eastAsia="zh-CN"/>
              </w:rPr>
              <w:t>metadata</w:t>
            </w:r>
            <w:proofErr w:type="spellEnd"/>
            <w:r w:rsidR="0015123B">
              <w:rPr>
                <w:rFonts w:ascii="Times New Roman" w:hAnsi="Times New Roman"/>
                <w:sz w:val="24"/>
                <w:szCs w:val="24"/>
                <w:lang w:eastAsia="zh-CN"/>
              </w:rPr>
              <w:t xml:space="preserve"> associées au système ou à l’architecture</w:t>
            </w:r>
            <w:r w:rsidR="002776F7">
              <w:rPr>
                <w:rFonts w:ascii="Times New Roman" w:hAnsi="Times New Roman"/>
                <w:sz w:val="24"/>
                <w:szCs w:val="24"/>
                <w:lang w:eastAsia="zh-CN"/>
              </w:rPr>
              <w:t xml:space="preserve">. </w:t>
            </w:r>
          </w:p>
          <w:p w:rsidR="0015123B" w:rsidRDefault="0015123B" w:rsidP="0015123B">
            <w:pPr>
              <w:autoSpaceDE w:val="0"/>
              <w:snapToGrid w:val="0"/>
              <w:jc w:val="both"/>
              <w:rPr>
                <w:szCs w:val="24"/>
              </w:rPr>
            </w:pPr>
            <w:r w:rsidRPr="00DA54DF">
              <w:rPr>
                <w:b/>
                <w:szCs w:val="24"/>
              </w:rPr>
              <w:t>La fédération de ces différents modèles</w:t>
            </w:r>
            <w:r>
              <w:rPr>
                <w:szCs w:val="24"/>
              </w:rPr>
              <w:t xml:space="preserve"> reste à ce jour une problématique ouverte sans approche largement adoptée même si différentes initiatives cherchent à combler ce manque [3]. </w:t>
            </w:r>
          </w:p>
          <w:p w:rsidR="0015123B" w:rsidRDefault="00A20B9D" w:rsidP="0015123B">
            <w:pPr>
              <w:autoSpaceDE w:val="0"/>
              <w:snapToGrid w:val="0"/>
              <w:jc w:val="both"/>
              <w:rPr>
                <w:rFonts w:eastAsia="Batang"/>
                <w:szCs w:val="24"/>
              </w:rPr>
            </w:pPr>
            <w:r>
              <w:rPr>
                <w:rFonts w:eastAsia="Batang"/>
                <w:szCs w:val="24"/>
              </w:rPr>
              <w:t>Pour tendre vers une solution outillé, nous avons prototypé une fédération de ces modèles en utilisant un langage de définition de</w:t>
            </w:r>
            <w:r w:rsidR="0015123B" w:rsidRPr="001B2E4B">
              <w:rPr>
                <w:rFonts w:eastAsia="Batang"/>
                <w:szCs w:val="24"/>
              </w:rPr>
              <w:t xml:space="preserve"> rôle</w:t>
            </w:r>
            <w:r w:rsidR="0015123B">
              <w:rPr>
                <w:rFonts w:eastAsia="Batang"/>
                <w:szCs w:val="24"/>
              </w:rPr>
              <w:t xml:space="preserve"> qui repose sur </w:t>
            </w:r>
            <w:r>
              <w:rPr>
                <w:rFonts w:eastAsia="Batang"/>
                <w:szCs w:val="24"/>
              </w:rPr>
              <w:t xml:space="preserve">une extension des travaux de thèse de Jean Philippe Schneider. Les travaux réalisés durant cette thèse nous ont permis </w:t>
            </w:r>
            <w:r w:rsidRPr="00A828C7">
              <w:rPr>
                <w:rFonts w:eastAsia="Batang"/>
                <w:b/>
                <w:szCs w:val="24"/>
              </w:rPr>
              <w:t>de définir un langage spécialisé pour la définition de type de rôles</w:t>
            </w:r>
            <w:r>
              <w:rPr>
                <w:rFonts w:eastAsia="Batang"/>
                <w:szCs w:val="24"/>
              </w:rPr>
              <w:t xml:space="preserve"> et de les instancier pour définir la mise en relation de différents modèles. L’atout majeur des rôles est la capacité </w:t>
            </w:r>
            <w:r>
              <w:rPr>
                <w:rFonts w:eastAsia="Batang"/>
                <w:b/>
                <w:szCs w:val="24"/>
              </w:rPr>
              <w:t>de</w:t>
            </w:r>
            <w:r w:rsidR="0015123B" w:rsidRPr="001B2E4B">
              <w:rPr>
                <w:rFonts w:eastAsia="Batang"/>
                <w:b/>
                <w:szCs w:val="24"/>
              </w:rPr>
              <w:t xml:space="preserve"> définition d’interfaces adaptables en </w:t>
            </w:r>
            <w:r w:rsidR="0015123B">
              <w:rPr>
                <w:rFonts w:eastAsia="Batang"/>
                <w:b/>
                <w:szCs w:val="24"/>
              </w:rPr>
              <w:t>allouant</w:t>
            </w:r>
            <w:r w:rsidR="0015123B" w:rsidRPr="001B2E4B">
              <w:rPr>
                <w:rFonts w:eastAsia="Batang"/>
                <w:b/>
                <w:szCs w:val="24"/>
              </w:rPr>
              <w:t xml:space="preserve"> </w:t>
            </w:r>
            <w:r>
              <w:rPr>
                <w:rFonts w:eastAsia="Batang"/>
                <w:b/>
                <w:szCs w:val="24"/>
              </w:rPr>
              <w:t xml:space="preserve">des rôles </w:t>
            </w:r>
            <w:r w:rsidR="0015123B" w:rsidRPr="001B2E4B">
              <w:rPr>
                <w:rFonts w:eastAsia="Batang"/>
                <w:b/>
                <w:szCs w:val="24"/>
              </w:rPr>
              <w:t xml:space="preserve">statiquement et dynamiquement </w:t>
            </w:r>
            <w:r>
              <w:rPr>
                <w:rFonts w:eastAsia="Batang"/>
                <w:b/>
                <w:szCs w:val="24"/>
              </w:rPr>
              <w:t>à des éléments de modèles</w:t>
            </w:r>
            <w:r w:rsidR="0015123B">
              <w:rPr>
                <w:rFonts w:eastAsia="Batang"/>
                <w:szCs w:val="24"/>
              </w:rPr>
              <w:t xml:space="preserve">. </w:t>
            </w:r>
            <w:r w:rsidR="00A828C7">
              <w:rPr>
                <w:rFonts w:eastAsia="Batang"/>
                <w:szCs w:val="24"/>
              </w:rPr>
              <w:t xml:space="preserve">L’intérêt étant de pouvoir affecter un ou plusieurs rôles à des éléments de modèles afin de fédérer les différents </w:t>
            </w:r>
            <w:r w:rsidR="007D1CE2">
              <w:rPr>
                <w:rFonts w:eastAsia="Batang"/>
                <w:szCs w:val="24"/>
              </w:rPr>
              <w:t>éléments de modèles hétérogènes. La fédération définissant ainsi l’interface vers le format de définition du simulateur-estimateur</w:t>
            </w:r>
            <w:r w:rsidR="00A828C7">
              <w:rPr>
                <w:rFonts w:eastAsia="Batang"/>
                <w:szCs w:val="24"/>
              </w:rPr>
              <w:t xml:space="preserve"> </w:t>
            </w:r>
            <w:r w:rsidR="007D1CE2">
              <w:rPr>
                <w:rFonts w:eastAsia="Batang"/>
                <w:szCs w:val="24"/>
              </w:rPr>
              <w:t>de l’architecture modélisée en amont.</w:t>
            </w:r>
            <w:r w:rsidR="00A828C7">
              <w:rPr>
                <w:rFonts w:eastAsia="Batang"/>
                <w:szCs w:val="24"/>
              </w:rPr>
              <w:t xml:space="preserve"> </w:t>
            </w:r>
            <w:r w:rsidR="0015123B">
              <w:rPr>
                <w:rFonts w:eastAsia="Batang"/>
                <w:szCs w:val="24"/>
              </w:rPr>
              <w:t xml:space="preserve">   </w:t>
            </w:r>
          </w:p>
          <w:p w:rsidR="007D1CE2" w:rsidRDefault="007D1CE2" w:rsidP="0015123B">
            <w:pPr>
              <w:autoSpaceDE w:val="0"/>
              <w:snapToGrid w:val="0"/>
              <w:jc w:val="both"/>
              <w:rPr>
                <w:rFonts w:eastAsia="Batang"/>
                <w:szCs w:val="24"/>
              </w:rPr>
            </w:pPr>
          </w:p>
          <w:p w:rsidR="007D1CE2" w:rsidRDefault="007D1CE2" w:rsidP="0015123B">
            <w:pPr>
              <w:autoSpaceDE w:val="0"/>
              <w:snapToGrid w:val="0"/>
              <w:jc w:val="both"/>
              <w:rPr>
                <w:rFonts w:eastAsia="Batang"/>
                <w:szCs w:val="24"/>
              </w:rPr>
            </w:pPr>
            <w:r w:rsidRPr="000A5E70">
              <w:rPr>
                <w:rFonts w:eastAsia="Batang"/>
                <w:b/>
                <w:szCs w:val="24"/>
              </w:rPr>
              <w:t xml:space="preserve">La poursuite de cette étude se focalisera sur l’extension des modèles en amont pour étendre et la définition comportement du système et ensuite basé sur la fédération de modèles nous cherchons à générer un code </w:t>
            </w:r>
            <w:r w:rsidR="000A5E70" w:rsidRPr="000A5E70">
              <w:rPr>
                <w:rFonts w:eastAsia="Batang"/>
                <w:b/>
                <w:szCs w:val="24"/>
              </w:rPr>
              <w:t>exécutable par un simulateur-estimateur de performances</w:t>
            </w:r>
            <w:r w:rsidR="000A5E70">
              <w:rPr>
                <w:rFonts w:eastAsia="Batang"/>
                <w:szCs w:val="24"/>
              </w:rPr>
              <w:t>.</w:t>
            </w:r>
            <w:r>
              <w:rPr>
                <w:rFonts w:eastAsia="Batang"/>
                <w:szCs w:val="24"/>
              </w:rPr>
              <w:t xml:space="preserve">     </w:t>
            </w:r>
          </w:p>
          <w:p w:rsidR="002776F7" w:rsidRDefault="006F50C1" w:rsidP="00ED198B">
            <w:pPr>
              <w:pStyle w:val="NormalWeb"/>
              <w:spacing w:before="2" w:after="2"/>
              <w:jc w:val="both"/>
              <w:rPr>
                <w:rFonts w:ascii="Times New Roman" w:hAnsi="Times New Roman"/>
                <w:sz w:val="24"/>
                <w:szCs w:val="24"/>
                <w:lang w:eastAsia="zh-CN"/>
              </w:rPr>
            </w:pPr>
            <w:r>
              <w:rPr>
                <w:rFonts w:ascii="Times New Roman" w:hAnsi="Times New Roman"/>
                <w:sz w:val="24"/>
                <w:szCs w:val="24"/>
                <w:lang w:eastAsia="zh-CN"/>
              </w:rPr>
              <w:t>Ainsi nous pourrons simuler, estimer une architecture d</w:t>
            </w:r>
            <w:r w:rsidR="000A5E70">
              <w:rPr>
                <w:rFonts w:ascii="Times New Roman" w:hAnsi="Times New Roman"/>
                <w:sz w:val="24"/>
                <w:szCs w:val="24"/>
                <w:lang w:eastAsia="zh-CN"/>
              </w:rPr>
              <w:t>u</w:t>
            </w:r>
            <w:r>
              <w:rPr>
                <w:rFonts w:ascii="Times New Roman" w:hAnsi="Times New Roman"/>
                <w:sz w:val="24"/>
                <w:szCs w:val="24"/>
                <w:lang w:eastAsia="zh-CN"/>
              </w:rPr>
              <w:t xml:space="preserve"> système embarqué qui nous permettra d’infirmer ou de confirmer les hypothèses capitalisées dans les modèles. </w:t>
            </w:r>
            <w:r w:rsidRPr="000A5E70">
              <w:rPr>
                <w:rFonts w:ascii="Times New Roman" w:hAnsi="Times New Roman"/>
                <w:sz w:val="24"/>
                <w:szCs w:val="24"/>
                <w:lang w:eastAsia="zh-CN"/>
              </w:rPr>
              <w:t>Cette partie du projet est fortement basée sur des compétences d’architectures matérielles et des flots de conception associés.</w:t>
            </w:r>
            <w:r>
              <w:rPr>
                <w:rFonts w:ascii="Times New Roman" w:hAnsi="Times New Roman"/>
                <w:sz w:val="24"/>
                <w:szCs w:val="24"/>
                <w:lang w:eastAsia="zh-CN"/>
              </w:rPr>
              <w:t xml:space="preserve"> </w:t>
            </w:r>
          </w:p>
          <w:p w:rsidR="000A5E70" w:rsidRPr="000A5E70" w:rsidRDefault="000A5E70" w:rsidP="00ED198B">
            <w:pPr>
              <w:pStyle w:val="NormalWeb"/>
              <w:spacing w:before="2" w:after="2"/>
              <w:jc w:val="both"/>
              <w:rPr>
                <w:rFonts w:ascii="Times New Roman" w:hAnsi="Times New Roman"/>
                <w:b/>
                <w:sz w:val="24"/>
                <w:szCs w:val="24"/>
                <w:lang w:eastAsia="zh-CN"/>
              </w:rPr>
            </w:pPr>
            <w:r w:rsidRPr="000A5E70">
              <w:rPr>
                <w:rFonts w:ascii="Times New Roman" w:hAnsi="Times New Roman"/>
                <w:b/>
                <w:sz w:val="24"/>
                <w:szCs w:val="24"/>
                <w:lang w:eastAsia="zh-CN"/>
              </w:rPr>
              <w:t>Nous cherchons à cette étape à produire des estimations statistiques sur les performances du système embarqué pour guider la découverte du système ciblé.</w:t>
            </w:r>
          </w:p>
          <w:p w:rsidR="000A5E70" w:rsidRDefault="000A5E70" w:rsidP="00ED198B">
            <w:pPr>
              <w:pStyle w:val="NormalWeb"/>
              <w:spacing w:before="2" w:after="2"/>
              <w:jc w:val="both"/>
              <w:rPr>
                <w:rFonts w:ascii="Times New Roman" w:hAnsi="Times New Roman"/>
                <w:sz w:val="24"/>
                <w:szCs w:val="24"/>
                <w:lang w:eastAsia="zh-CN"/>
              </w:rPr>
            </w:pPr>
          </w:p>
          <w:p w:rsidR="000A5E70" w:rsidRDefault="000A5E70" w:rsidP="00ED198B">
            <w:pPr>
              <w:pStyle w:val="NormalWeb"/>
              <w:spacing w:before="2" w:after="2"/>
              <w:jc w:val="both"/>
              <w:rPr>
                <w:rFonts w:ascii="Times New Roman" w:hAnsi="Times New Roman"/>
                <w:sz w:val="24"/>
                <w:szCs w:val="24"/>
                <w:lang w:eastAsia="zh-CN"/>
              </w:rPr>
            </w:pPr>
            <w:r>
              <w:rPr>
                <w:rFonts w:ascii="Times New Roman" w:hAnsi="Times New Roman"/>
                <w:sz w:val="24"/>
                <w:szCs w:val="24"/>
                <w:lang w:eastAsia="zh-CN"/>
              </w:rPr>
              <w:t xml:space="preserve">La dernière étape du projet sera basée sur l’intégration des résultats de simulation de l’architecture dans les modèles fédérés pour affiner la découverte du système. Et quand les modèles fédérés seront suffisamment raffinés nous pourrons générer du code pour se diriger vers la synthèse de matériel afin d’estimer les performances temps réel ainsi prototypé. </w:t>
            </w:r>
          </w:p>
          <w:p w:rsidR="00185DE5" w:rsidRDefault="000A5E70" w:rsidP="000A5E70">
            <w:pPr>
              <w:pStyle w:val="NormalWeb"/>
              <w:spacing w:before="2" w:after="2"/>
              <w:jc w:val="both"/>
              <w:rPr>
                <w:rFonts w:ascii="Times New Roman" w:hAnsi="Times New Roman"/>
                <w:sz w:val="24"/>
                <w:szCs w:val="24"/>
                <w:lang w:eastAsia="zh-CN"/>
              </w:rPr>
            </w:pPr>
            <w:r>
              <w:rPr>
                <w:rFonts w:ascii="Times New Roman" w:hAnsi="Times New Roman"/>
                <w:sz w:val="24"/>
                <w:szCs w:val="24"/>
                <w:lang w:eastAsia="zh-CN"/>
              </w:rPr>
              <w:t xml:space="preserve"> </w:t>
            </w:r>
            <w:r w:rsidR="006F50C1">
              <w:rPr>
                <w:rFonts w:ascii="Times New Roman" w:hAnsi="Times New Roman"/>
                <w:sz w:val="24"/>
                <w:szCs w:val="24"/>
                <w:lang w:eastAsia="zh-CN"/>
              </w:rPr>
              <w:t xml:space="preserve"> </w:t>
            </w:r>
          </w:p>
          <w:p w:rsidR="004E03F3" w:rsidRPr="00092227" w:rsidRDefault="000A5E70" w:rsidP="00BA02BE">
            <w:pPr>
              <w:jc w:val="both"/>
              <w:rPr>
                <w:szCs w:val="24"/>
              </w:rPr>
            </w:pPr>
            <w:r>
              <w:t xml:space="preserve">Cette </w:t>
            </w:r>
            <w:r w:rsidR="006F50C1">
              <w:t xml:space="preserve">étude s’inscrit </w:t>
            </w:r>
            <w:r>
              <w:t xml:space="preserve">donc </w:t>
            </w:r>
            <w:r w:rsidR="006F50C1">
              <w:t xml:space="preserve">dans une démarche duale, de génie logiciel basé sur les modèles d’une part, et de maitrise technologique du matériel </w:t>
            </w:r>
            <w:r w:rsidR="00BA02BE">
              <w:t>pour l’estimation de l’architecture ciblée pour le lien entre le matériel et le logiciel</w:t>
            </w:r>
            <w:r w:rsidR="006F50C1">
              <w:t xml:space="preserve">. </w:t>
            </w:r>
          </w:p>
        </w:tc>
      </w:tr>
    </w:tbl>
    <w:p w:rsidR="004E03F3" w:rsidRDefault="004E03F3">
      <w:pPr>
        <w:pageBreakBefore/>
      </w:pPr>
    </w:p>
    <w:tbl>
      <w:tblPr>
        <w:tblW w:w="0" w:type="auto"/>
        <w:tblInd w:w="-25" w:type="dxa"/>
        <w:tblLayout w:type="fixed"/>
        <w:tblLook w:val="0000" w:firstRow="0" w:lastRow="0" w:firstColumn="0" w:lastColumn="0" w:noHBand="0" w:noVBand="0"/>
      </w:tblPr>
      <w:tblGrid>
        <w:gridCol w:w="9828"/>
      </w:tblGrid>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jc w:val="center"/>
            </w:pPr>
            <w:r>
              <w:rPr>
                <w:b/>
              </w:rPr>
              <w:t>8 – Partie scientifique et technique</w:t>
            </w:r>
          </w:p>
        </w:tc>
      </w:tr>
    </w:tbl>
    <w:p w:rsidR="004E03F3" w:rsidRDefault="004E03F3"/>
    <w:tbl>
      <w:tblPr>
        <w:tblW w:w="0" w:type="auto"/>
        <w:tblInd w:w="-25" w:type="dxa"/>
        <w:tblLayout w:type="fixed"/>
        <w:tblLook w:val="0000" w:firstRow="0" w:lastRow="0" w:firstColumn="0" w:lastColumn="0" w:noHBand="0" w:noVBand="0"/>
      </w:tblPr>
      <w:tblGrid>
        <w:gridCol w:w="9828"/>
      </w:tblGrid>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szCs w:val="24"/>
              </w:rPr>
            </w:pPr>
            <w:r>
              <w:rPr>
                <w:b/>
                <w:color w:val="000000"/>
              </w:rPr>
              <w:t xml:space="preserve">8.1 Objectifs et enjeux - Problématique </w:t>
            </w:r>
          </w:p>
        </w:tc>
      </w:tr>
      <w:tr w:rsidR="004E03F3" w:rsidRPr="00AB04CF">
        <w:trPr>
          <w:trHeight w:val="937"/>
        </w:trPr>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67000F" w:rsidRDefault="002625CB" w:rsidP="004E03F3">
            <w:pPr>
              <w:autoSpaceDE w:val="0"/>
              <w:snapToGrid w:val="0"/>
              <w:jc w:val="both"/>
              <w:rPr>
                <w:rFonts w:eastAsia="Batang"/>
                <w:b/>
                <w:szCs w:val="24"/>
              </w:rPr>
            </w:pPr>
            <w:proofErr w:type="gramStart"/>
            <w:r>
              <w:rPr>
                <w:rFonts w:eastAsia="Batang"/>
                <w:b/>
                <w:szCs w:val="24"/>
              </w:rPr>
              <w:t>La</w:t>
            </w:r>
            <w:proofErr w:type="gramEnd"/>
            <w:r>
              <w:rPr>
                <w:rFonts w:eastAsia="Batang"/>
                <w:b/>
                <w:szCs w:val="24"/>
              </w:rPr>
              <w:t xml:space="preserve"> cyber sécurité est aujourd’hui identifiée comme un enjeu critique. De nombreux travaux ont été initiés sur le volet matériel (cryptographie,  résilience, etc.). De nombreuses initiatives s’intéressent au volet logiciel (bonnes pratiques de programmation, etc.). En revanche, très peu de travaux ciblent l’interfaçage entre matériel et logiciel, pourtant présent dans tous les systèmes</w:t>
            </w:r>
            <w:r w:rsidR="00BF48AD">
              <w:rPr>
                <w:rFonts w:eastAsia="Batang"/>
                <w:b/>
                <w:szCs w:val="24"/>
              </w:rPr>
              <w:t xml:space="preserve"> et notamment les systèmes SCADA</w:t>
            </w:r>
            <w:r>
              <w:rPr>
                <w:rFonts w:eastAsia="Batang"/>
                <w:b/>
                <w:szCs w:val="24"/>
              </w:rPr>
              <w:t xml:space="preserve">. Nous pensons que cette articulation, n’est pas seulement un risque, mais également une opportunité. </w:t>
            </w:r>
            <w:r w:rsidR="0067000F">
              <w:rPr>
                <w:rFonts w:eastAsia="Batang"/>
                <w:b/>
                <w:szCs w:val="24"/>
              </w:rPr>
              <w:t>Renforcer la méthodologie de découverte des connaissances de cette interface matérielle logicielle permet de mieux maitriser les systèmes à sécurisés mais aussi de proposer une méthodologie de découverte de systèmes n</w:t>
            </w:r>
            <w:r w:rsidR="001C6A12">
              <w:rPr>
                <w:rFonts w:eastAsia="Batang"/>
                <w:b/>
                <w:szCs w:val="24"/>
              </w:rPr>
              <w:t>on connus de manière exhaustive, par exemple en vue d’une attaque.</w:t>
            </w:r>
          </w:p>
          <w:p w:rsidR="002625CB" w:rsidRDefault="002625CB" w:rsidP="004E03F3">
            <w:pPr>
              <w:autoSpaceDE w:val="0"/>
              <w:snapToGrid w:val="0"/>
              <w:jc w:val="both"/>
              <w:rPr>
                <w:rFonts w:eastAsia="Batang"/>
                <w:b/>
                <w:szCs w:val="24"/>
              </w:rPr>
            </w:pPr>
            <w:r>
              <w:rPr>
                <w:rFonts w:eastAsia="Batang"/>
                <w:b/>
                <w:szCs w:val="24"/>
              </w:rPr>
              <w:t xml:space="preserve">Manipuler plusieurs niveaux d’abstraction </w:t>
            </w:r>
            <w:r w:rsidR="0067000F">
              <w:rPr>
                <w:rFonts w:eastAsia="Batang"/>
                <w:b/>
                <w:szCs w:val="24"/>
              </w:rPr>
              <w:t xml:space="preserve">et </w:t>
            </w:r>
            <w:proofErr w:type="spellStart"/>
            <w:r w:rsidR="0067000F">
              <w:rPr>
                <w:rFonts w:eastAsia="Batang"/>
                <w:b/>
                <w:szCs w:val="24"/>
              </w:rPr>
              <w:t>multi-points</w:t>
            </w:r>
            <w:proofErr w:type="spellEnd"/>
            <w:r w:rsidR="0067000F">
              <w:rPr>
                <w:rFonts w:eastAsia="Batang"/>
                <w:b/>
                <w:szCs w:val="24"/>
              </w:rPr>
              <w:t xml:space="preserve"> de vue dans des modèles </w:t>
            </w:r>
            <w:r>
              <w:rPr>
                <w:rFonts w:eastAsia="Batang"/>
                <w:b/>
                <w:szCs w:val="24"/>
              </w:rPr>
              <w:t xml:space="preserve">permet en effet de renforcer la </w:t>
            </w:r>
            <w:r w:rsidR="0067000F">
              <w:rPr>
                <w:rFonts w:eastAsia="Batang"/>
                <w:b/>
                <w:szCs w:val="24"/>
              </w:rPr>
              <w:t>capitalisation des connaissances de l’interface</w:t>
            </w:r>
            <w:r w:rsidR="00821B8A">
              <w:rPr>
                <w:rFonts w:eastAsia="Batang"/>
                <w:b/>
                <w:szCs w:val="24"/>
              </w:rPr>
              <w:t xml:space="preserve"> matériel </w:t>
            </w:r>
            <w:r w:rsidR="004110B1">
              <w:rPr>
                <w:rFonts w:eastAsia="Batang"/>
                <w:b/>
                <w:szCs w:val="24"/>
              </w:rPr>
              <w:t xml:space="preserve">- </w:t>
            </w:r>
            <w:r w:rsidR="00821B8A">
              <w:rPr>
                <w:rFonts w:eastAsia="Batang"/>
                <w:b/>
                <w:szCs w:val="24"/>
              </w:rPr>
              <w:t>logiciel.</w:t>
            </w:r>
          </w:p>
          <w:p w:rsidR="002625CB" w:rsidRDefault="002625CB" w:rsidP="004E03F3">
            <w:pPr>
              <w:autoSpaceDE w:val="0"/>
              <w:snapToGrid w:val="0"/>
              <w:jc w:val="both"/>
              <w:rPr>
                <w:rFonts w:eastAsia="Batang"/>
                <w:b/>
                <w:szCs w:val="24"/>
              </w:rPr>
            </w:pPr>
          </w:p>
          <w:p w:rsidR="004110B1" w:rsidRDefault="004110B1" w:rsidP="004E03F3">
            <w:pPr>
              <w:autoSpaceDE w:val="0"/>
              <w:snapToGrid w:val="0"/>
              <w:jc w:val="both"/>
              <w:rPr>
                <w:szCs w:val="24"/>
              </w:rPr>
            </w:pPr>
            <w:r w:rsidRPr="00DA54DF">
              <w:rPr>
                <w:b/>
                <w:szCs w:val="24"/>
              </w:rPr>
              <w:t>La méthodologie</w:t>
            </w:r>
            <w:r w:rsidRPr="00AA205A">
              <w:rPr>
                <w:szCs w:val="24"/>
              </w:rPr>
              <w:t xml:space="preserve"> </w:t>
            </w:r>
            <w:r w:rsidRPr="00DA54DF">
              <w:rPr>
                <w:b/>
                <w:szCs w:val="24"/>
              </w:rPr>
              <w:t>est selon nous</w:t>
            </w:r>
            <w:r w:rsidRPr="00AA205A">
              <w:rPr>
                <w:szCs w:val="24"/>
              </w:rPr>
              <w:t xml:space="preserve"> </w:t>
            </w:r>
            <w:r w:rsidRPr="00DA54DF">
              <w:rPr>
                <w:b/>
                <w:szCs w:val="24"/>
              </w:rPr>
              <w:t>en parfaite adéquation avec des appr</w:t>
            </w:r>
            <w:r w:rsidR="00952E7E">
              <w:rPr>
                <w:b/>
                <w:szCs w:val="24"/>
              </w:rPr>
              <w:t>oches de conception descendante</w:t>
            </w:r>
            <w:r w:rsidRPr="00AA205A">
              <w:rPr>
                <w:szCs w:val="24"/>
              </w:rPr>
              <w:t xml:space="preserve"> classiques, où les spécifications subissent des changements incessants et où les ra</w:t>
            </w:r>
            <w:r>
              <w:rPr>
                <w:szCs w:val="24"/>
              </w:rPr>
              <w:t>f</w:t>
            </w:r>
            <w:r w:rsidRPr="00AA205A">
              <w:rPr>
                <w:szCs w:val="24"/>
              </w:rPr>
              <w:t>finements (introduction de détails architecturaux,</w:t>
            </w:r>
            <w:r>
              <w:rPr>
                <w:szCs w:val="24"/>
              </w:rPr>
              <w:t xml:space="preserve"> </w:t>
            </w:r>
            <w:proofErr w:type="spellStart"/>
            <w:r>
              <w:rPr>
                <w:szCs w:val="24"/>
              </w:rPr>
              <w:t>etc</w:t>
            </w:r>
            <w:proofErr w:type="spellEnd"/>
            <w:r>
              <w:rPr>
                <w:szCs w:val="24"/>
              </w:rPr>
              <w:t>) correspondent à autant d'</w:t>
            </w:r>
            <w:r w:rsidRPr="00AA205A">
              <w:rPr>
                <w:szCs w:val="24"/>
              </w:rPr>
              <w:t xml:space="preserve">explorations architecturales. Ces approches incrémentales sont particulièrement employées dans la conception  de </w:t>
            </w:r>
            <w:proofErr w:type="spellStart"/>
            <w:r w:rsidRPr="00AA205A">
              <w:rPr>
                <w:szCs w:val="24"/>
              </w:rPr>
              <w:t>SoC</w:t>
            </w:r>
            <w:proofErr w:type="spellEnd"/>
            <w:r w:rsidRPr="00AA205A">
              <w:rPr>
                <w:szCs w:val="24"/>
              </w:rPr>
              <w:t xml:space="preserve"> (system-on-chip), où trois niveaux d'abstraction différents ont cours : comportemental, architectural et détaillé</w:t>
            </w:r>
            <w:r>
              <w:rPr>
                <w:szCs w:val="24"/>
              </w:rPr>
              <w:t xml:space="preserve"> [</w:t>
            </w:r>
            <w:r w:rsidR="00BF0030">
              <w:rPr>
                <w:szCs w:val="24"/>
              </w:rPr>
              <w:t>1</w:t>
            </w:r>
            <w:proofErr w:type="gramStart"/>
            <w:r w:rsidR="00BF0030">
              <w:rPr>
                <w:szCs w:val="24"/>
              </w:rPr>
              <w:t>,2</w:t>
            </w:r>
            <w:r w:rsidR="00DF5D87">
              <w:rPr>
                <w:szCs w:val="24"/>
              </w:rPr>
              <w:t>,</w:t>
            </w:r>
            <w:r w:rsidR="003A0BA9">
              <w:rPr>
                <w:szCs w:val="24"/>
              </w:rPr>
              <w:t>9</w:t>
            </w:r>
            <w:proofErr w:type="gramEnd"/>
            <w:r>
              <w:rPr>
                <w:szCs w:val="24"/>
              </w:rPr>
              <w:t>]</w:t>
            </w:r>
            <w:r w:rsidRPr="00AA205A">
              <w:rPr>
                <w:szCs w:val="24"/>
              </w:rPr>
              <w:t xml:space="preserve">. </w:t>
            </w:r>
            <w:r w:rsidRPr="00DA54DF">
              <w:rPr>
                <w:b/>
                <w:szCs w:val="24"/>
              </w:rPr>
              <w:t>Ce projet nous permet donc d'envisager une stratégie de capitalisation des connaissances d’un système, par analogie et transposition, selon une ingénierie (conceptuellement) traditionnelle</w:t>
            </w:r>
            <w:r w:rsidRPr="00AA205A">
              <w:rPr>
                <w:szCs w:val="24"/>
              </w:rPr>
              <w:t xml:space="preserve"> : l'ensemble du cycle en V est alors appli</w:t>
            </w:r>
            <w:r>
              <w:rPr>
                <w:szCs w:val="24"/>
              </w:rPr>
              <w:t>c</w:t>
            </w:r>
            <w:r w:rsidRPr="00AA205A">
              <w:rPr>
                <w:szCs w:val="24"/>
              </w:rPr>
              <w:t>able. La phase de remontée de ce cycle permet par exemple de confronter les hypothèses retenues lors de la constitution du modèle synthétique avec le système réel cibl</w:t>
            </w:r>
            <w:r>
              <w:rPr>
                <w:szCs w:val="24"/>
              </w:rPr>
              <w:t>é</w:t>
            </w:r>
            <w:r w:rsidRPr="00AA205A">
              <w:rPr>
                <w:szCs w:val="24"/>
              </w:rPr>
              <w:t xml:space="preserve"> </w:t>
            </w:r>
            <w:r>
              <w:rPr>
                <w:szCs w:val="24"/>
              </w:rPr>
              <w:t>par</w:t>
            </w:r>
            <w:r w:rsidRPr="00AA205A">
              <w:rPr>
                <w:szCs w:val="24"/>
              </w:rPr>
              <w:t xml:space="preserve"> </w:t>
            </w:r>
            <w:r>
              <w:rPr>
                <w:szCs w:val="24"/>
              </w:rPr>
              <w:t xml:space="preserve">une </w:t>
            </w:r>
            <w:r w:rsidRPr="00AA205A">
              <w:rPr>
                <w:szCs w:val="24"/>
              </w:rPr>
              <w:t xml:space="preserve">attaque. Cette phase peut par ailleurs constituer une étape d'incrément dans la connaissance du système : ce qu'il est et </w:t>
            </w:r>
            <w:r w:rsidR="004976BC">
              <w:rPr>
                <w:szCs w:val="24"/>
              </w:rPr>
              <w:t xml:space="preserve">peut être surtout </w:t>
            </w:r>
            <w:r w:rsidRPr="00AA205A">
              <w:rPr>
                <w:szCs w:val="24"/>
              </w:rPr>
              <w:t>ce qu'il n'est pas.</w:t>
            </w:r>
          </w:p>
          <w:p w:rsidR="0015123B" w:rsidRDefault="00BE4FAC" w:rsidP="0015123B">
            <w:pPr>
              <w:autoSpaceDE w:val="0"/>
              <w:snapToGrid w:val="0"/>
              <w:jc w:val="both"/>
              <w:rPr>
                <w:szCs w:val="24"/>
              </w:rPr>
            </w:pPr>
            <w:r>
              <w:rPr>
                <w:szCs w:val="24"/>
              </w:rPr>
              <w:t xml:space="preserve">En appui de cette maitrise de l’information de synthèse matérielle, </w:t>
            </w:r>
            <w:r w:rsidRPr="00DA54DF">
              <w:rPr>
                <w:b/>
                <w:szCs w:val="24"/>
              </w:rPr>
              <w:t xml:space="preserve">la phase de découverte de capitalisation </w:t>
            </w:r>
            <w:r w:rsidR="00214A8F" w:rsidRPr="00DA54DF">
              <w:rPr>
                <w:b/>
                <w:szCs w:val="24"/>
              </w:rPr>
              <w:t xml:space="preserve">de l'information </w:t>
            </w:r>
            <w:r w:rsidRPr="00DA54DF">
              <w:rPr>
                <w:b/>
                <w:szCs w:val="24"/>
              </w:rPr>
              <w:t>s'appuie sur une modélisation hétérogène du système</w:t>
            </w:r>
            <w:r>
              <w:rPr>
                <w:szCs w:val="24"/>
              </w:rPr>
              <w:t xml:space="preserve">. En effet, il existe différents langages </w:t>
            </w:r>
            <w:r w:rsidR="00E07798">
              <w:rPr>
                <w:szCs w:val="24"/>
              </w:rPr>
              <w:t>de description de matériel</w:t>
            </w:r>
            <w:r w:rsidR="00214A8F">
              <w:rPr>
                <w:szCs w:val="24"/>
              </w:rPr>
              <w:t xml:space="preserve"> sur différents niveaux d’abstraction mais aussi de modélisation au niveau système.</w:t>
            </w:r>
          </w:p>
          <w:p w:rsidR="0015123B" w:rsidRDefault="0015123B" w:rsidP="0015123B">
            <w:pPr>
              <w:autoSpaceDE w:val="0"/>
              <w:snapToGrid w:val="0"/>
              <w:jc w:val="both"/>
              <w:rPr>
                <w:rFonts w:eastAsia="Batang"/>
                <w:szCs w:val="24"/>
              </w:rPr>
            </w:pPr>
          </w:p>
          <w:p w:rsidR="004F567B" w:rsidRDefault="004F567B">
            <w:pPr>
              <w:autoSpaceDE w:val="0"/>
              <w:snapToGrid w:val="0"/>
              <w:jc w:val="both"/>
              <w:rPr>
                <w:rFonts w:eastAsia="Batang"/>
                <w:szCs w:val="24"/>
              </w:rPr>
            </w:pPr>
            <w:r>
              <w:rPr>
                <w:rFonts w:eastAsia="Batang"/>
                <w:szCs w:val="24"/>
              </w:rPr>
              <w:t xml:space="preserve">Pour </w:t>
            </w:r>
            <w:r w:rsidR="00E07798">
              <w:rPr>
                <w:rFonts w:eastAsia="Batang"/>
                <w:szCs w:val="24"/>
              </w:rPr>
              <w:t>gérer cette diversité</w:t>
            </w:r>
            <w:r>
              <w:rPr>
                <w:rFonts w:eastAsia="Batang"/>
                <w:szCs w:val="24"/>
              </w:rPr>
              <w:t xml:space="preserve">, nous </w:t>
            </w:r>
            <w:r w:rsidR="00E07798">
              <w:rPr>
                <w:rFonts w:eastAsia="Batang"/>
                <w:szCs w:val="24"/>
              </w:rPr>
              <w:t>avons réutilisé et étendu</w:t>
            </w:r>
            <w:r>
              <w:rPr>
                <w:rFonts w:eastAsia="Batang"/>
                <w:szCs w:val="24"/>
              </w:rPr>
              <w:t xml:space="preserve"> les travaux issus d’une thèse (DGA – Région Bretagne) menée au sein de l’équipe qui a défini et implanter un langage spécialisé pour la définition de rôle dans le but de fédérer différents modèles systèmes [</w:t>
            </w:r>
            <w:r w:rsidR="003A0BA9">
              <w:rPr>
                <w:rFonts w:eastAsia="Batang"/>
                <w:szCs w:val="24"/>
              </w:rPr>
              <w:t>10</w:t>
            </w:r>
            <w:proofErr w:type="gramStart"/>
            <w:r w:rsidR="003A0BA9">
              <w:rPr>
                <w:rFonts w:eastAsia="Batang"/>
                <w:szCs w:val="24"/>
              </w:rPr>
              <w:t>,11,12</w:t>
            </w:r>
            <w:proofErr w:type="gramEnd"/>
            <w:r>
              <w:rPr>
                <w:rFonts w:eastAsia="Batang"/>
                <w:szCs w:val="24"/>
              </w:rPr>
              <w:t>].</w:t>
            </w:r>
          </w:p>
          <w:p w:rsidR="003034F2" w:rsidRDefault="003034F2">
            <w:pPr>
              <w:autoSpaceDE w:val="0"/>
              <w:snapToGrid w:val="0"/>
              <w:jc w:val="both"/>
              <w:rPr>
                <w:rFonts w:eastAsia="Batang"/>
                <w:szCs w:val="24"/>
              </w:rPr>
            </w:pPr>
            <w:r>
              <w:rPr>
                <w:rFonts w:eastAsia="Batang"/>
                <w:szCs w:val="24"/>
              </w:rPr>
              <w:t xml:space="preserve">Les travaux réalisés durant cette thèse nous ont permis </w:t>
            </w:r>
            <w:r w:rsidRPr="00A828C7">
              <w:rPr>
                <w:rFonts w:eastAsia="Batang"/>
                <w:b/>
                <w:szCs w:val="24"/>
              </w:rPr>
              <w:t>de définir un langage spécialisé pour la définition de type de rôles</w:t>
            </w:r>
            <w:r>
              <w:rPr>
                <w:rFonts w:eastAsia="Batang"/>
                <w:szCs w:val="24"/>
              </w:rPr>
              <w:t xml:space="preserve"> et de les instancier pour définir la mise en relation de différents modèles. </w:t>
            </w:r>
            <w:r>
              <w:rPr>
                <w:rFonts w:eastAsia="Batang"/>
                <w:b/>
                <w:szCs w:val="24"/>
              </w:rPr>
              <w:t>E</w:t>
            </w:r>
            <w:r w:rsidRPr="001B2E4B">
              <w:rPr>
                <w:rFonts w:eastAsia="Batang"/>
                <w:b/>
                <w:szCs w:val="24"/>
              </w:rPr>
              <w:t xml:space="preserve">n </w:t>
            </w:r>
            <w:r>
              <w:rPr>
                <w:rFonts w:eastAsia="Batang"/>
                <w:b/>
                <w:szCs w:val="24"/>
              </w:rPr>
              <w:t>a</w:t>
            </w:r>
            <w:r>
              <w:rPr>
                <w:rFonts w:eastAsia="Batang"/>
                <w:b/>
                <w:szCs w:val="24"/>
              </w:rPr>
              <w:t>ssoci</w:t>
            </w:r>
            <w:r>
              <w:rPr>
                <w:rFonts w:eastAsia="Batang"/>
                <w:b/>
                <w:szCs w:val="24"/>
              </w:rPr>
              <w:t>ant</w:t>
            </w:r>
            <w:r w:rsidRPr="001B2E4B">
              <w:rPr>
                <w:rFonts w:eastAsia="Batang"/>
                <w:b/>
                <w:szCs w:val="24"/>
              </w:rPr>
              <w:t xml:space="preserve"> </w:t>
            </w:r>
            <w:r>
              <w:rPr>
                <w:rFonts w:eastAsia="Batang"/>
                <w:b/>
                <w:szCs w:val="24"/>
              </w:rPr>
              <w:t xml:space="preserve">des rôles </w:t>
            </w:r>
            <w:r w:rsidRPr="001B2E4B">
              <w:rPr>
                <w:rFonts w:eastAsia="Batang"/>
                <w:b/>
                <w:szCs w:val="24"/>
              </w:rPr>
              <w:t xml:space="preserve">statiquement et dynamiquement </w:t>
            </w:r>
            <w:r>
              <w:rPr>
                <w:rFonts w:eastAsia="Batang"/>
                <w:b/>
                <w:szCs w:val="24"/>
              </w:rPr>
              <w:t>à des éléments de modèles</w:t>
            </w:r>
            <w:r>
              <w:rPr>
                <w:rFonts w:eastAsia="Batang"/>
                <w:b/>
                <w:szCs w:val="24"/>
              </w:rPr>
              <w:t xml:space="preserve">, nous avons la capacité de </w:t>
            </w:r>
            <w:r w:rsidRPr="001B2E4B">
              <w:rPr>
                <w:rFonts w:eastAsia="Batang"/>
                <w:b/>
                <w:szCs w:val="24"/>
              </w:rPr>
              <w:t>défini</w:t>
            </w:r>
            <w:r>
              <w:rPr>
                <w:rFonts w:eastAsia="Batang"/>
                <w:b/>
                <w:szCs w:val="24"/>
              </w:rPr>
              <w:t xml:space="preserve">r des </w:t>
            </w:r>
            <w:r w:rsidRPr="001B2E4B">
              <w:rPr>
                <w:rFonts w:eastAsia="Batang"/>
                <w:b/>
                <w:szCs w:val="24"/>
              </w:rPr>
              <w:t>interfaces adaptables</w:t>
            </w:r>
            <w:r>
              <w:rPr>
                <w:rFonts w:eastAsia="Batang"/>
                <w:b/>
                <w:szCs w:val="24"/>
              </w:rPr>
              <w:t xml:space="preserve"> à des outils ou des langages</w:t>
            </w:r>
            <w:r>
              <w:rPr>
                <w:rFonts w:eastAsia="Batang"/>
                <w:szCs w:val="24"/>
              </w:rPr>
              <w:t xml:space="preserve">. L’intérêt étant de pouvoir affecter un ou plusieurs rôles à des éléments de modèles afin de fédérer les différents éléments de modèles hétérogènes. La fédération définissant ainsi l’interface vers le format de définition du simulateur-estimateur </w:t>
            </w:r>
            <w:r>
              <w:rPr>
                <w:rFonts w:eastAsia="Batang"/>
                <w:szCs w:val="24"/>
              </w:rPr>
              <w:t>que nous voulons cibler pour la deuxième phase de l’étude</w:t>
            </w:r>
            <w:r>
              <w:rPr>
                <w:rFonts w:eastAsia="Batang"/>
                <w:szCs w:val="24"/>
              </w:rPr>
              <w:t>.</w:t>
            </w:r>
          </w:p>
          <w:p w:rsidR="00E07798" w:rsidRDefault="00E07798">
            <w:pPr>
              <w:autoSpaceDE w:val="0"/>
              <w:snapToGrid w:val="0"/>
              <w:jc w:val="both"/>
              <w:rPr>
                <w:rFonts w:eastAsia="Batang"/>
                <w:szCs w:val="24"/>
              </w:rPr>
            </w:pPr>
          </w:p>
          <w:p w:rsidR="004A703E" w:rsidRDefault="00FC192F" w:rsidP="00FC192F">
            <w:pPr>
              <w:autoSpaceDE w:val="0"/>
              <w:snapToGrid w:val="0"/>
              <w:jc w:val="both"/>
              <w:rPr>
                <w:rFonts w:eastAsia="Batang"/>
                <w:szCs w:val="24"/>
              </w:rPr>
            </w:pPr>
            <w:r w:rsidRPr="0097468A">
              <w:rPr>
                <w:rFonts w:eastAsia="Batang"/>
                <w:szCs w:val="24"/>
              </w:rPr>
              <w:t>Pour garantir une couverture du système à modéliser, nous devons intégrer la modélisation d’une partie du comportement du système. Cependant, cette définition du comportement ne peut pas être exhaustive et à grain fin. Donc nous allons étendre la modélisation système avec un langage qui permettra d’abstraire le comportement avec des instructions symboliques associées à une évaluation statistique du temps de calcul pour affiner le comportement des différentes entités.</w:t>
            </w:r>
            <w:r w:rsidR="0097468A">
              <w:rPr>
                <w:rFonts w:eastAsia="Batang"/>
                <w:szCs w:val="24"/>
              </w:rPr>
              <w:t xml:space="preserve"> </w:t>
            </w:r>
            <w:r w:rsidR="004A703E" w:rsidRPr="004A703E">
              <w:rPr>
                <w:rFonts w:eastAsia="Batang"/>
                <w:b/>
                <w:szCs w:val="24"/>
              </w:rPr>
              <w:t xml:space="preserve">Cette modélisation permettra d’étendre </w:t>
            </w:r>
            <w:r w:rsidRPr="000A5E70">
              <w:rPr>
                <w:rFonts w:eastAsia="Batang"/>
                <w:b/>
                <w:szCs w:val="24"/>
              </w:rPr>
              <w:t xml:space="preserve">la fédération de modèles </w:t>
            </w:r>
            <w:r w:rsidR="004A703E">
              <w:rPr>
                <w:rFonts w:eastAsia="Batang"/>
                <w:b/>
                <w:szCs w:val="24"/>
              </w:rPr>
              <w:t xml:space="preserve">qui </w:t>
            </w:r>
            <w:r w:rsidRPr="000A5E70">
              <w:rPr>
                <w:rFonts w:eastAsia="Batang"/>
                <w:b/>
                <w:szCs w:val="24"/>
              </w:rPr>
              <w:t xml:space="preserve">nous </w:t>
            </w:r>
            <w:r w:rsidR="004A703E">
              <w:rPr>
                <w:rFonts w:eastAsia="Batang"/>
                <w:b/>
                <w:szCs w:val="24"/>
              </w:rPr>
              <w:t>permettra de</w:t>
            </w:r>
            <w:r w:rsidRPr="000A5E70">
              <w:rPr>
                <w:rFonts w:eastAsia="Batang"/>
                <w:b/>
                <w:szCs w:val="24"/>
              </w:rPr>
              <w:t xml:space="preserve"> générer un </w:t>
            </w:r>
            <w:r w:rsidRPr="000A5E70">
              <w:rPr>
                <w:rFonts w:eastAsia="Batang"/>
                <w:b/>
                <w:szCs w:val="24"/>
              </w:rPr>
              <w:lastRenderedPageBreak/>
              <w:t>code exécutable p</w:t>
            </w:r>
            <w:r w:rsidR="004A703E">
              <w:rPr>
                <w:rFonts w:eastAsia="Batang"/>
                <w:b/>
                <w:szCs w:val="24"/>
              </w:rPr>
              <w:t>ou</w:t>
            </w:r>
            <w:r w:rsidRPr="000A5E70">
              <w:rPr>
                <w:rFonts w:eastAsia="Batang"/>
                <w:b/>
                <w:szCs w:val="24"/>
              </w:rPr>
              <w:t>r un simulateur-estimateur de performances</w:t>
            </w:r>
            <w:r>
              <w:rPr>
                <w:rFonts w:eastAsia="Batang"/>
                <w:szCs w:val="24"/>
              </w:rPr>
              <w:t xml:space="preserve">.  </w:t>
            </w:r>
          </w:p>
          <w:p w:rsidR="00FC192F" w:rsidRDefault="004A703E" w:rsidP="00FC192F">
            <w:pPr>
              <w:pStyle w:val="NormalWeb"/>
              <w:spacing w:before="2" w:after="2"/>
              <w:jc w:val="both"/>
              <w:rPr>
                <w:rFonts w:ascii="Times New Roman" w:hAnsi="Times New Roman"/>
                <w:sz w:val="24"/>
                <w:szCs w:val="24"/>
                <w:lang w:eastAsia="zh-CN"/>
              </w:rPr>
            </w:pPr>
            <w:r>
              <w:rPr>
                <w:rFonts w:ascii="Times New Roman" w:hAnsi="Times New Roman"/>
                <w:sz w:val="24"/>
                <w:szCs w:val="24"/>
                <w:lang w:eastAsia="zh-CN"/>
              </w:rPr>
              <w:t>Avec ce</w:t>
            </w:r>
            <w:r w:rsidR="00FC192F">
              <w:rPr>
                <w:rFonts w:ascii="Times New Roman" w:hAnsi="Times New Roman"/>
                <w:sz w:val="24"/>
                <w:szCs w:val="24"/>
                <w:lang w:eastAsia="zh-CN"/>
              </w:rPr>
              <w:t xml:space="preserve"> simul</w:t>
            </w:r>
            <w:r>
              <w:rPr>
                <w:rFonts w:ascii="Times New Roman" w:hAnsi="Times New Roman"/>
                <w:sz w:val="24"/>
                <w:szCs w:val="24"/>
                <w:lang w:eastAsia="zh-CN"/>
              </w:rPr>
              <w:t>ateur</w:t>
            </w:r>
            <w:r w:rsidR="00FC192F">
              <w:rPr>
                <w:rFonts w:ascii="Times New Roman" w:hAnsi="Times New Roman"/>
                <w:sz w:val="24"/>
                <w:szCs w:val="24"/>
                <w:lang w:eastAsia="zh-CN"/>
              </w:rPr>
              <w:t xml:space="preserve">, </w:t>
            </w:r>
            <w:r>
              <w:rPr>
                <w:rFonts w:ascii="Times New Roman" w:hAnsi="Times New Roman"/>
                <w:sz w:val="24"/>
                <w:szCs w:val="24"/>
                <w:lang w:eastAsia="zh-CN"/>
              </w:rPr>
              <w:t xml:space="preserve">nous cherchons à simuler le comportement pour </w:t>
            </w:r>
            <w:r w:rsidR="00FC192F">
              <w:rPr>
                <w:rFonts w:ascii="Times New Roman" w:hAnsi="Times New Roman"/>
                <w:sz w:val="24"/>
                <w:szCs w:val="24"/>
                <w:lang w:eastAsia="zh-CN"/>
              </w:rPr>
              <w:t xml:space="preserve">estimer </w:t>
            </w:r>
            <w:r>
              <w:rPr>
                <w:rFonts w:ascii="Times New Roman" w:hAnsi="Times New Roman"/>
                <w:sz w:val="24"/>
                <w:szCs w:val="24"/>
                <w:lang w:eastAsia="zh-CN"/>
              </w:rPr>
              <w:t>la définition de</w:t>
            </w:r>
            <w:r w:rsidR="00FC192F">
              <w:rPr>
                <w:rFonts w:ascii="Times New Roman" w:hAnsi="Times New Roman"/>
                <w:sz w:val="24"/>
                <w:szCs w:val="24"/>
                <w:lang w:eastAsia="zh-CN"/>
              </w:rPr>
              <w:t xml:space="preserve"> </w:t>
            </w:r>
            <w:r>
              <w:rPr>
                <w:rFonts w:ascii="Times New Roman" w:hAnsi="Times New Roman"/>
                <w:sz w:val="24"/>
                <w:szCs w:val="24"/>
                <w:lang w:eastAsia="zh-CN"/>
              </w:rPr>
              <w:t>l’</w:t>
            </w:r>
            <w:r w:rsidR="00FC192F">
              <w:rPr>
                <w:rFonts w:ascii="Times New Roman" w:hAnsi="Times New Roman"/>
                <w:sz w:val="24"/>
                <w:szCs w:val="24"/>
                <w:lang w:eastAsia="zh-CN"/>
              </w:rPr>
              <w:t xml:space="preserve">architecture du système embarqué </w:t>
            </w:r>
            <w:r>
              <w:rPr>
                <w:rFonts w:ascii="Times New Roman" w:hAnsi="Times New Roman"/>
                <w:sz w:val="24"/>
                <w:szCs w:val="24"/>
                <w:lang w:eastAsia="zh-CN"/>
              </w:rPr>
              <w:t>basée sur</w:t>
            </w:r>
            <w:r w:rsidR="00FC192F">
              <w:rPr>
                <w:rFonts w:ascii="Times New Roman" w:hAnsi="Times New Roman"/>
                <w:sz w:val="24"/>
                <w:szCs w:val="24"/>
                <w:lang w:eastAsia="zh-CN"/>
              </w:rPr>
              <w:t xml:space="preserve"> les hypothèses capitalisées dans les modèles</w:t>
            </w:r>
            <w:r>
              <w:rPr>
                <w:rFonts w:ascii="Times New Roman" w:hAnsi="Times New Roman"/>
                <w:sz w:val="24"/>
                <w:szCs w:val="24"/>
                <w:lang w:eastAsia="zh-CN"/>
              </w:rPr>
              <w:t xml:space="preserve"> fédérés</w:t>
            </w:r>
            <w:r w:rsidR="00FC192F">
              <w:rPr>
                <w:rFonts w:ascii="Times New Roman" w:hAnsi="Times New Roman"/>
                <w:sz w:val="24"/>
                <w:szCs w:val="24"/>
                <w:lang w:eastAsia="zh-CN"/>
              </w:rPr>
              <w:t xml:space="preserve">. </w:t>
            </w:r>
          </w:p>
          <w:p w:rsidR="00FC192F" w:rsidRPr="000A5E70" w:rsidRDefault="00FC192F" w:rsidP="00FC192F">
            <w:pPr>
              <w:pStyle w:val="NormalWeb"/>
              <w:spacing w:before="2" w:after="2"/>
              <w:jc w:val="both"/>
              <w:rPr>
                <w:rFonts w:ascii="Times New Roman" w:hAnsi="Times New Roman"/>
                <w:b/>
                <w:sz w:val="24"/>
                <w:szCs w:val="24"/>
                <w:lang w:eastAsia="zh-CN"/>
              </w:rPr>
            </w:pPr>
            <w:r w:rsidRPr="000A5E70">
              <w:rPr>
                <w:rFonts w:ascii="Times New Roman" w:hAnsi="Times New Roman"/>
                <w:b/>
                <w:sz w:val="24"/>
                <w:szCs w:val="24"/>
                <w:lang w:eastAsia="zh-CN"/>
              </w:rPr>
              <w:t>Nous cherchons à cette étape à produire des estimations statistiques sur les performances du système embarqué pour guider la découverte du système ciblé.</w:t>
            </w:r>
            <w:r w:rsidR="004A703E">
              <w:rPr>
                <w:rFonts w:ascii="Times New Roman" w:hAnsi="Times New Roman"/>
                <w:b/>
                <w:sz w:val="24"/>
                <w:szCs w:val="24"/>
                <w:lang w:eastAsia="zh-CN"/>
              </w:rPr>
              <w:t xml:space="preserve"> Un prototype de ce simulateur existe mais nous devons l’étendre pour être utilisé efficacement à partir des modèles fédérés.</w:t>
            </w:r>
          </w:p>
          <w:p w:rsidR="00FC192F" w:rsidRDefault="00FC192F">
            <w:pPr>
              <w:autoSpaceDE w:val="0"/>
              <w:snapToGrid w:val="0"/>
              <w:jc w:val="both"/>
              <w:rPr>
                <w:rFonts w:eastAsia="Batang"/>
                <w:szCs w:val="24"/>
              </w:rPr>
            </w:pPr>
          </w:p>
          <w:p w:rsidR="00E07798" w:rsidRPr="00A37382" w:rsidRDefault="004A703E" w:rsidP="00E07798">
            <w:pPr>
              <w:autoSpaceDE w:val="0"/>
              <w:snapToGrid w:val="0"/>
              <w:jc w:val="both"/>
              <w:rPr>
                <w:rFonts w:eastAsia="Batang"/>
                <w:szCs w:val="24"/>
              </w:rPr>
            </w:pPr>
            <w:r w:rsidRPr="00D66ADA">
              <w:rPr>
                <w:rFonts w:eastAsia="Batang"/>
                <w:szCs w:val="24"/>
              </w:rPr>
              <w:t xml:space="preserve">Suite à la simulation </w:t>
            </w:r>
            <w:proofErr w:type="spellStart"/>
            <w:r w:rsidRPr="00D66ADA">
              <w:rPr>
                <w:rFonts w:eastAsia="Batang"/>
                <w:szCs w:val="24"/>
              </w:rPr>
              <w:t>des</w:t>
            </w:r>
            <w:proofErr w:type="spellEnd"/>
            <w:r w:rsidRPr="00D66ADA">
              <w:rPr>
                <w:rFonts w:eastAsia="Batang"/>
                <w:szCs w:val="24"/>
              </w:rPr>
              <w:t xml:space="preserve"> comportements,</w:t>
            </w:r>
            <w:r w:rsidR="00E07798">
              <w:rPr>
                <w:rFonts w:eastAsia="Batang"/>
                <w:b/>
                <w:szCs w:val="24"/>
              </w:rPr>
              <w:t xml:space="preserve"> </w:t>
            </w:r>
            <w:r>
              <w:rPr>
                <w:rFonts w:eastAsia="Batang"/>
                <w:b/>
                <w:szCs w:val="24"/>
              </w:rPr>
              <w:t>une</w:t>
            </w:r>
            <w:r w:rsidR="00E07798">
              <w:rPr>
                <w:rFonts w:eastAsia="Batang"/>
                <w:b/>
                <w:szCs w:val="24"/>
              </w:rPr>
              <w:t xml:space="preserve"> synthèse </w:t>
            </w:r>
            <w:r>
              <w:rPr>
                <w:rFonts w:eastAsia="Batang"/>
                <w:b/>
                <w:szCs w:val="24"/>
              </w:rPr>
              <w:t xml:space="preserve">matérielle </w:t>
            </w:r>
            <w:r w:rsidR="00E07798">
              <w:rPr>
                <w:rFonts w:eastAsia="Batang"/>
                <w:b/>
                <w:szCs w:val="24"/>
              </w:rPr>
              <w:t xml:space="preserve">de haut niveau </w:t>
            </w:r>
            <w:r w:rsidR="00E07798" w:rsidRPr="00D66ADA">
              <w:rPr>
                <w:rFonts w:eastAsia="Batang"/>
                <w:b/>
                <w:szCs w:val="24"/>
              </w:rPr>
              <w:t>permet</w:t>
            </w:r>
            <w:r w:rsidRPr="00D66ADA">
              <w:rPr>
                <w:rFonts w:eastAsia="Batang"/>
                <w:b/>
                <w:szCs w:val="24"/>
              </w:rPr>
              <w:t>tra</w:t>
            </w:r>
            <w:r w:rsidR="00E07798" w:rsidRPr="00D66ADA">
              <w:rPr>
                <w:rFonts w:eastAsia="Batang"/>
                <w:b/>
                <w:szCs w:val="24"/>
              </w:rPr>
              <w:t xml:space="preserve"> la production de </w:t>
            </w:r>
            <w:r w:rsidR="00D66ADA" w:rsidRPr="00D66ADA">
              <w:rPr>
                <w:rFonts w:eastAsia="Batang"/>
                <w:b/>
                <w:szCs w:val="24"/>
              </w:rPr>
              <w:t>matériel</w:t>
            </w:r>
            <w:r w:rsidR="00E07798" w:rsidRPr="00D66ADA">
              <w:rPr>
                <w:rFonts w:eastAsia="Batang"/>
                <w:b/>
                <w:szCs w:val="24"/>
              </w:rPr>
              <w:t xml:space="preserve"> à partir de spécification </w:t>
            </w:r>
            <w:r w:rsidRPr="00D66ADA">
              <w:rPr>
                <w:rFonts w:eastAsia="Batang"/>
                <w:b/>
                <w:szCs w:val="24"/>
              </w:rPr>
              <w:t>raffinées</w:t>
            </w:r>
            <w:r w:rsidR="00E07798" w:rsidRPr="00D66ADA">
              <w:rPr>
                <w:rFonts w:eastAsia="Batang"/>
                <w:b/>
                <w:szCs w:val="24"/>
              </w:rPr>
              <w:t>.</w:t>
            </w:r>
            <w:r w:rsidR="00E07798" w:rsidRPr="00A37382">
              <w:rPr>
                <w:rFonts w:eastAsia="Batang"/>
                <w:szCs w:val="24"/>
              </w:rPr>
              <w:t xml:space="preserve"> </w:t>
            </w:r>
            <w:r w:rsidR="00E07798">
              <w:rPr>
                <w:rFonts w:eastAsia="Batang"/>
                <w:szCs w:val="24"/>
              </w:rPr>
              <w:t xml:space="preserve">La maitrise de cette synthèse de haut niveau </w:t>
            </w:r>
            <w:r w:rsidR="00D66ADA">
              <w:rPr>
                <w:rFonts w:eastAsia="Batang"/>
                <w:szCs w:val="24"/>
              </w:rPr>
              <w:t>repose sur différentes expériences de l’équipe,</w:t>
            </w:r>
            <w:r w:rsidR="00E07798">
              <w:rPr>
                <w:rFonts w:eastAsia="Batang"/>
                <w:szCs w:val="24"/>
              </w:rPr>
              <w:t xml:space="preserve"> en propre et en collaboration avec ses partenaires du </w:t>
            </w:r>
            <w:proofErr w:type="spellStart"/>
            <w:r w:rsidR="00E07798">
              <w:rPr>
                <w:rFonts w:eastAsia="Batang"/>
                <w:szCs w:val="24"/>
              </w:rPr>
              <w:t>Lab</w:t>
            </w:r>
            <w:proofErr w:type="spellEnd"/>
            <w:r w:rsidR="00E07798">
              <w:rPr>
                <w:rFonts w:eastAsia="Batang"/>
                <w:szCs w:val="24"/>
              </w:rPr>
              <w:t xml:space="preserve">-STICC </w:t>
            </w:r>
            <w:r w:rsidR="00D66ADA">
              <w:rPr>
                <w:rFonts w:eastAsia="Batang"/>
                <w:szCs w:val="24"/>
              </w:rPr>
              <w:t>sur différents</w:t>
            </w:r>
            <w:r w:rsidR="00E07798">
              <w:rPr>
                <w:rFonts w:eastAsia="Batang"/>
                <w:szCs w:val="24"/>
              </w:rPr>
              <w:t xml:space="preserve"> outils logiciels [6</w:t>
            </w:r>
            <w:proofErr w:type="gramStart"/>
            <w:r w:rsidR="00E07798">
              <w:rPr>
                <w:rFonts w:eastAsia="Batang"/>
                <w:szCs w:val="24"/>
              </w:rPr>
              <w:t>,7,8</w:t>
            </w:r>
            <w:proofErr w:type="gramEnd"/>
            <w:r w:rsidR="00E07798">
              <w:rPr>
                <w:rFonts w:eastAsia="Batang"/>
                <w:szCs w:val="24"/>
              </w:rPr>
              <w:t xml:space="preserve">]. </w:t>
            </w:r>
            <w:r w:rsidR="00D66ADA">
              <w:rPr>
                <w:rFonts w:eastAsia="Batang"/>
                <w:szCs w:val="24"/>
              </w:rPr>
              <w:t xml:space="preserve">La synthèse permettra de raffiner encore les données sur le système embarqué avec l’introduction de performances temps réel liées à l’architecture. </w:t>
            </w:r>
            <w:r w:rsidR="00D66ADA" w:rsidRPr="00A1797F">
              <w:rPr>
                <w:rFonts w:eastAsia="Batang"/>
                <w:b/>
                <w:szCs w:val="24"/>
              </w:rPr>
              <w:t>Cette étape correspondra à la dernière phase de l’étude après la simulation du système.</w:t>
            </w:r>
            <w:r w:rsidR="00E07798">
              <w:rPr>
                <w:rFonts w:eastAsia="Batang"/>
                <w:szCs w:val="24"/>
              </w:rPr>
              <w:t xml:space="preserve"> </w:t>
            </w:r>
          </w:p>
          <w:p w:rsidR="00E07798" w:rsidRDefault="00E07798">
            <w:pPr>
              <w:autoSpaceDE w:val="0"/>
              <w:snapToGrid w:val="0"/>
              <w:jc w:val="both"/>
              <w:rPr>
                <w:rFonts w:eastAsia="Batang"/>
                <w:szCs w:val="24"/>
              </w:rPr>
            </w:pPr>
          </w:p>
          <w:p w:rsidR="001C6A12" w:rsidRDefault="001C6A12">
            <w:pPr>
              <w:autoSpaceDE w:val="0"/>
              <w:snapToGrid w:val="0"/>
              <w:jc w:val="both"/>
              <w:rPr>
                <w:rFonts w:eastAsia="Batang"/>
                <w:szCs w:val="24"/>
              </w:rPr>
            </w:pPr>
            <w:r w:rsidRPr="00DA54DF">
              <w:rPr>
                <w:rFonts w:eastAsia="Batang"/>
                <w:b/>
                <w:szCs w:val="24"/>
              </w:rPr>
              <w:t>L’</w:t>
            </w:r>
            <w:r w:rsidR="00BF0030" w:rsidRPr="00DA54DF">
              <w:rPr>
                <w:rFonts w:eastAsia="Batang"/>
                <w:b/>
                <w:szCs w:val="24"/>
              </w:rPr>
              <w:t>enjeu de l’</w:t>
            </w:r>
            <w:r w:rsidRPr="00DA54DF">
              <w:rPr>
                <w:rFonts w:eastAsia="Batang"/>
                <w:b/>
                <w:szCs w:val="24"/>
              </w:rPr>
              <w:t>étude</w:t>
            </w:r>
            <w:r w:rsidR="00BF0030" w:rsidRPr="00DA54DF">
              <w:rPr>
                <w:rFonts w:eastAsia="Batang"/>
                <w:b/>
                <w:szCs w:val="24"/>
              </w:rPr>
              <w:t xml:space="preserve"> se positionne </w:t>
            </w:r>
            <w:r w:rsidR="00DA54DF" w:rsidRPr="00DA54DF">
              <w:rPr>
                <w:rFonts w:eastAsia="Batang"/>
                <w:b/>
                <w:szCs w:val="24"/>
              </w:rPr>
              <w:t>au niveau de</w:t>
            </w:r>
            <w:r w:rsidR="00BF0030" w:rsidRPr="00DA54DF">
              <w:rPr>
                <w:rFonts w:eastAsia="Batang"/>
                <w:b/>
                <w:szCs w:val="24"/>
              </w:rPr>
              <w:t xml:space="preserve"> la gestion de la connaissance</w:t>
            </w:r>
            <w:r w:rsidRPr="00DA54DF">
              <w:rPr>
                <w:rFonts w:eastAsia="Batang"/>
                <w:b/>
                <w:szCs w:val="24"/>
              </w:rPr>
              <w:t xml:space="preserve"> de l’interface matériel – logiciel</w:t>
            </w:r>
            <w:r w:rsidR="00BF0030">
              <w:rPr>
                <w:rFonts w:eastAsia="Batang"/>
                <w:szCs w:val="24"/>
              </w:rPr>
              <w:t xml:space="preserve"> </w:t>
            </w:r>
            <w:r w:rsidR="00356415">
              <w:rPr>
                <w:rFonts w:eastAsia="Batang"/>
                <w:szCs w:val="24"/>
              </w:rPr>
              <w:t>et elle</w:t>
            </w:r>
            <w:r>
              <w:rPr>
                <w:rFonts w:eastAsia="Batang"/>
                <w:szCs w:val="24"/>
              </w:rPr>
              <w:t xml:space="preserve"> repose </w:t>
            </w:r>
            <w:r w:rsidR="00356415">
              <w:rPr>
                <w:rFonts w:eastAsia="Batang"/>
                <w:szCs w:val="24"/>
              </w:rPr>
              <w:t xml:space="preserve">sur </w:t>
            </w:r>
            <w:r>
              <w:rPr>
                <w:rFonts w:eastAsia="Batang"/>
                <w:szCs w:val="24"/>
              </w:rPr>
              <w:t xml:space="preserve">une </w:t>
            </w:r>
            <w:r w:rsidRPr="00DA54DF">
              <w:rPr>
                <w:rFonts w:eastAsia="Batang"/>
                <w:b/>
                <w:szCs w:val="24"/>
              </w:rPr>
              <w:t>articulation entre les métiers de l’ingénierie matérielle et de l’ingénierie du logiciel.</w:t>
            </w:r>
            <w:r>
              <w:rPr>
                <w:rFonts w:eastAsia="Batang"/>
                <w:szCs w:val="24"/>
              </w:rPr>
              <w:t xml:space="preserve"> Les différents modèles </w:t>
            </w:r>
            <w:r w:rsidR="00356415">
              <w:rPr>
                <w:rFonts w:eastAsia="Batang"/>
                <w:szCs w:val="24"/>
              </w:rPr>
              <w:t xml:space="preserve">hétérogènes </w:t>
            </w:r>
            <w:r>
              <w:rPr>
                <w:rFonts w:eastAsia="Batang"/>
                <w:szCs w:val="24"/>
              </w:rPr>
              <w:t>fédérés servant de capitalisat</w:t>
            </w:r>
            <w:r w:rsidR="00356415">
              <w:rPr>
                <w:rFonts w:eastAsia="Batang"/>
                <w:szCs w:val="24"/>
              </w:rPr>
              <w:t>ion de cette  connaissance</w:t>
            </w:r>
            <w:r>
              <w:rPr>
                <w:rFonts w:eastAsia="Batang"/>
                <w:szCs w:val="24"/>
              </w:rPr>
              <w:t xml:space="preserve"> </w:t>
            </w:r>
            <w:r w:rsidR="00356415">
              <w:rPr>
                <w:rFonts w:eastAsia="Batang"/>
                <w:szCs w:val="24"/>
              </w:rPr>
              <w:t>lors de</w:t>
            </w:r>
            <w:r>
              <w:rPr>
                <w:rFonts w:eastAsia="Batang"/>
                <w:szCs w:val="24"/>
              </w:rPr>
              <w:t xml:space="preserve"> la découverte de systèmes en vue d’une sécurisation ou d’une attaque.</w:t>
            </w:r>
          </w:p>
          <w:p w:rsidR="004E2791" w:rsidRDefault="004E2791">
            <w:pPr>
              <w:autoSpaceDE w:val="0"/>
              <w:snapToGrid w:val="0"/>
              <w:jc w:val="both"/>
              <w:rPr>
                <w:rFonts w:eastAsia="Batang"/>
                <w:szCs w:val="24"/>
              </w:rPr>
            </w:pPr>
          </w:p>
          <w:p w:rsidR="00BD6C18" w:rsidRDefault="00BD6C18">
            <w:pPr>
              <w:autoSpaceDE w:val="0"/>
              <w:snapToGrid w:val="0"/>
              <w:jc w:val="both"/>
              <w:rPr>
                <w:rFonts w:eastAsia="Batang"/>
                <w:szCs w:val="24"/>
              </w:rPr>
            </w:pPr>
          </w:p>
          <w:p w:rsidR="00D66ADA" w:rsidRDefault="00D66ADA">
            <w:pPr>
              <w:autoSpaceDE w:val="0"/>
              <w:snapToGrid w:val="0"/>
              <w:jc w:val="both"/>
              <w:rPr>
                <w:rFonts w:eastAsia="Batang"/>
                <w:szCs w:val="24"/>
              </w:rPr>
            </w:pPr>
          </w:p>
          <w:p w:rsidR="00BF0030" w:rsidRDefault="00BF0030" w:rsidP="00BF0030">
            <w:pPr>
              <w:pStyle w:val="Paragraphedeliste"/>
              <w:numPr>
                <w:ilvl w:val="0"/>
                <w:numId w:val="25"/>
              </w:numPr>
              <w:autoSpaceDE w:val="0"/>
              <w:snapToGrid w:val="0"/>
              <w:jc w:val="both"/>
              <w:rPr>
                <w:lang w:val="en-US"/>
              </w:rPr>
            </w:pPr>
            <w:r w:rsidRPr="00BF0030">
              <w:rPr>
                <w:lang w:val="en-US"/>
              </w:rPr>
              <w:t xml:space="preserve">Z. J. </w:t>
            </w:r>
            <w:proofErr w:type="spellStart"/>
            <w:r w:rsidRPr="00BF0030">
              <w:rPr>
                <w:lang w:val="en-US"/>
              </w:rPr>
              <w:t>Jia</w:t>
            </w:r>
            <w:proofErr w:type="spellEnd"/>
            <w:r w:rsidRPr="00BF0030">
              <w:rPr>
                <w:lang w:val="en-US"/>
              </w:rPr>
              <w:t xml:space="preserve">, A. </w:t>
            </w:r>
            <w:proofErr w:type="spellStart"/>
            <w:r w:rsidRPr="00BF0030">
              <w:rPr>
                <w:lang w:val="en-US"/>
              </w:rPr>
              <w:t>Núñez</w:t>
            </w:r>
            <w:proofErr w:type="spellEnd"/>
            <w:r w:rsidRPr="00BF0030">
              <w:rPr>
                <w:lang w:val="en-US"/>
              </w:rPr>
              <w:t xml:space="preserve">, T. Bautista, and A. D. Pimentel. 2014. A two-phase design space exploration strategy for system-level real-time application mapping onto </w:t>
            </w:r>
            <w:proofErr w:type="spellStart"/>
            <w:r w:rsidRPr="00BF0030">
              <w:rPr>
                <w:lang w:val="en-US"/>
              </w:rPr>
              <w:t>MPSoC</w:t>
            </w:r>
            <w:proofErr w:type="spellEnd"/>
            <w:r w:rsidRPr="00BF0030">
              <w:rPr>
                <w:lang w:val="en-US"/>
              </w:rPr>
              <w:t xml:space="preserve">. </w:t>
            </w:r>
            <w:proofErr w:type="spellStart"/>
            <w:r w:rsidRPr="00BF0030">
              <w:rPr>
                <w:rStyle w:val="Accentuation"/>
                <w:lang w:val="en-US"/>
              </w:rPr>
              <w:t>Microprocess</w:t>
            </w:r>
            <w:proofErr w:type="spellEnd"/>
            <w:r w:rsidRPr="00BF0030">
              <w:rPr>
                <w:rStyle w:val="Accentuation"/>
                <w:lang w:val="en-US"/>
              </w:rPr>
              <w:t xml:space="preserve">. </w:t>
            </w:r>
            <w:proofErr w:type="spellStart"/>
            <w:r w:rsidRPr="00BF0030">
              <w:rPr>
                <w:rStyle w:val="Accentuation"/>
                <w:lang w:val="en-US"/>
              </w:rPr>
              <w:t>Microsyst</w:t>
            </w:r>
            <w:proofErr w:type="spellEnd"/>
            <w:r w:rsidRPr="00BF0030">
              <w:rPr>
                <w:rStyle w:val="Accentuation"/>
                <w:lang w:val="en-US"/>
              </w:rPr>
              <w:t>.</w:t>
            </w:r>
            <w:r w:rsidRPr="00BF0030">
              <w:rPr>
                <w:lang w:val="en-US"/>
              </w:rPr>
              <w:t xml:space="preserve"> 38, 1 (February 2014).</w:t>
            </w:r>
          </w:p>
          <w:p w:rsidR="00F241A1" w:rsidRPr="00F241A1" w:rsidRDefault="00BF0030" w:rsidP="00F241A1">
            <w:pPr>
              <w:pStyle w:val="Paragraphedeliste"/>
              <w:numPr>
                <w:ilvl w:val="0"/>
                <w:numId w:val="25"/>
              </w:numPr>
              <w:autoSpaceDE w:val="0"/>
              <w:snapToGrid w:val="0"/>
              <w:jc w:val="both"/>
              <w:rPr>
                <w:rFonts w:eastAsia="Batang"/>
                <w:szCs w:val="24"/>
                <w:lang w:val="en-US"/>
              </w:rPr>
            </w:pPr>
            <w:r w:rsidRPr="00BF0030">
              <w:rPr>
                <w:lang w:val="en-US"/>
              </w:rPr>
              <w:t xml:space="preserve">Mark Thompson and Andy D. Pimentel. 2013. Exploiting domain knowledge in system-level </w:t>
            </w:r>
            <w:proofErr w:type="spellStart"/>
            <w:r w:rsidRPr="00BF0030">
              <w:rPr>
                <w:lang w:val="en-US"/>
              </w:rPr>
              <w:t>MPSoC</w:t>
            </w:r>
            <w:proofErr w:type="spellEnd"/>
            <w:r w:rsidRPr="00BF0030">
              <w:rPr>
                <w:lang w:val="en-US"/>
              </w:rPr>
              <w:t xml:space="preserve"> design space exploration. </w:t>
            </w:r>
            <w:r w:rsidRPr="00BF0030">
              <w:rPr>
                <w:rStyle w:val="Accentuation"/>
                <w:lang w:val="en-US"/>
              </w:rPr>
              <w:t>J. Syst. Archit.</w:t>
            </w:r>
            <w:r w:rsidRPr="00BF0030">
              <w:rPr>
                <w:lang w:val="en-US"/>
              </w:rPr>
              <w:t xml:space="preserve"> 59, 7 (August 2013), 351-360. </w:t>
            </w:r>
          </w:p>
          <w:p w:rsidR="00BF0030" w:rsidRPr="00F241A1" w:rsidRDefault="00F241A1" w:rsidP="00F241A1">
            <w:pPr>
              <w:pStyle w:val="Paragraphedeliste"/>
              <w:numPr>
                <w:ilvl w:val="0"/>
                <w:numId w:val="25"/>
              </w:numPr>
              <w:autoSpaceDE w:val="0"/>
              <w:snapToGrid w:val="0"/>
              <w:jc w:val="both"/>
              <w:rPr>
                <w:rFonts w:eastAsia="Batang"/>
                <w:szCs w:val="24"/>
                <w:lang w:val="en-US"/>
              </w:rPr>
            </w:pPr>
            <w:r>
              <w:rPr>
                <w:lang w:val="en-US"/>
              </w:rPr>
              <w:t xml:space="preserve">M. </w:t>
            </w:r>
            <w:r w:rsidRPr="00F241A1">
              <w:rPr>
                <w:lang w:val="en-US"/>
              </w:rPr>
              <w:t xml:space="preserve">Seifert, C. </w:t>
            </w:r>
            <w:proofErr w:type="spellStart"/>
            <w:r w:rsidRPr="00F241A1">
              <w:rPr>
                <w:lang w:val="en-US"/>
              </w:rPr>
              <w:t>Wende</w:t>
            </w:r>
            <w:proofErr w:type="spellEnd"/>
            <w:r w:rsidRPr="00F241A1">
              <w:rPr>
                <w:lang w:val="en-US"/>
              </w:rPr>
              <w:t xml:space="preserve">, and U. </w:t>
            </w:r>
            <w:proofErr w:type="spellStart"/>
            <w:r w:rsidRPr="00F241A1">
              <w:rPr>
                <w:lang w:val="en-US"/>
              </w:rPr>
              <w:t>Aßmann</w:t>
            </w:r>
            <w:proofErr w:type="spellEnd"/>
            <w:r w:rsidRPr="00F241A1">
              <w:rPr>
                <w:lang w:val="en-US"/>
              </w:rPr>
              <w:t>, “Anticipating unanticipated</w:t>
            </w:r>
            <w:r>
              <w:rPr>
                <w:lang w:val="en-US"/>
              </w:rPr>
              <w:t xml:space="preserve"> </w:t>
            </w:r>
            <w:r w:rsidRPr="00F241A1">
              <w:rPr>
                <w:lang w:val="en-US"/>
              </w:rPr>
              <w:t>tool interoperability using role models,” in Proceedings of the First</w:t>
            </w:r>
            <w:r>
              <w:rPr>
                <w:lang w:val="en-US"/>
              </w:rPr>
              <w:t xml:space="preserve"> </w:t>
            </w:r>
            <w:r w:rsidRPr="00F241A1">
              <w:rPr>
                <w:lang w:val="en-US"/>
              </w:rPr>
              <w:t>International Workshop on Model-Driven Interoperability. ACM, 2010</w:t>
            </w:r>
            <w:r w:rsidR="00BD6C18" w:rsidRPr="00F241A1">
              <w:rPr>
                <w:lang w:val="en-US"/>
              </w:rPr>
              <w:t>.</w:t>
            </w:r>
          </w:p>
          <w:p w:rsidR="00BF0030" w:rsidRPr="00BF0030" w:rsidRDefault="00BF0030" w:rsidP="00F241A1">
            <w:pPr>
              <w:pStyle w:val="Paragraphedeliste"/>
              <w:numPr>
                <w:ilvl w:val="0"/>
                <w:numId w:val="25"/>
              </w:numPr>
              <w:autoSpaceDE w:val="0"/>
              <w:snapToGrid w:val="0"/>
              <w:jc w:val="both"/>
              <w:rPr>
                <w:rFonts w:eastAsia="Batang"/>
                <w:szCs w:val="24"/>
                <w:lang w:val="en-US"/>
              </w:rPr>
            </w:pPr>
            <w:r>
              <w:rPr>
                <w:rFonts w:eastAsia="Batang"/>
                <w:szCs w:val="24"/>
                <w:lang w:val="en-US"/>
              </w:rPr>
              <w:t xml:space="preserve">F. </w:t>
            </w:r>
            <w:proofErr w:type="spellStart"/>
            <w:r w:rsidRPr="00BF0030">
              <w:rPr>
                <w:lang w:val="en-US"/>
              </w:rPr>
              <w:t>Steimann</w:t>
            </w:r>
            <w:proofErr w:type="spellEnd"/>
            <w:r w:rsidRPr="00BF0030">
              <w:rPr>
                <w:lang w:val="en-US"/>
              </w:rPr>
              <w:t>, “On the representation of roles in object-oriented and</w:t>
            </w:r>
            <w:r>
              <w:rPr>
                <w:lang w:val="en-US"/>
              </w:rPr>
              <w:t xml:space="preserve"> </w:t>
            </w:r>
            <w:r w:rsidRPr="00BF0030">
              <w:rPr>
                <w:lang w:val="en-US"/>
              </w:rPr>
              <w:t>conceptual modelling,” Data &amp; Knowledge Engineering, vol. 35, no. 1,</w:t>
            </w:r>
            <w:r>
              <w:rPr>
                <w:lang w:val="en-US"/>
              </w:rPr>
              <w:t xml:space="preserve"> </w:t>
            </w:r>
            <w:r w:rsidRPr="00BF0030">
              <w:rPr>
                <w:lang w:val="en-US"/>
              </w:rPr>
              <w:t>pp. 83–106, 2000.</w:t>
            </w:r>
          </w:p>
          <w:p w:rsidR="00BF0030" w:rsidRPr="00BF0030" w:rsidRDefault="00BF0030" w:rsidP="00F241A1">
            <w:pPr>
              <w:pStyle w:val="Paragraphedeliste"/>
              <w:numPr>
                <w:ilvl w:val="0"/>
                <w:numId w:val="25"/>
              </w:numPr>
              <w:autoSpaceDE w:val="0"/>
              <w:snapToGrid w:val="0"/>
              <w:jc w:val="both"/>
              <w:rPr>
                <w:rFonts w:eastAsia="Batang"/>
                <w:szCs w:val="24"/>
                <w:lang w:val="en-US"/>
              </w:rPr>
            </w:pPr>
            <w:r>
              <w:rPr>
                <w:rFonts w:eastAsia="Batang"/>
                <w:szCs w:val="24"/>
                <w:lang w:val="en-US"/>
              </w:rPr>
              <w:t>T.</w:t>
            </w:r>
            <w:r>
              <w:rPr>
                <w:lang w:val="en-US"/>
              </w:rPr>
              <w:t xml:space="preserve"> </w:t>
            </w:r>
            <w:proofErr w:type="spellStart"/>
            <w:r>
              <w:rPr>
                <w:lang w:val="en-US"/>
              </w:rPr>
              <w:t>Kühn</w:t>
            </w:r>
            <w:proofErr w:type="spellEnd"/>
            <w:r>
              <w:rPr>
                <w:lang w:val="en-US"/>
              </w:rPr>
              <w:t xml:space="preserve">, M. </w:t>
            </w:r>
            <w:proofErr w:type="spellStart"/>
            <w:r>
              <w:rPr>
                <w:lang w:val="en-US"/>
              </w:rPr>
              <w:t>Leutäuser</w:t>
            </w:r>
            <w:proofErr w:type="spellEnd"/>
            <w:r>
              <w:rPr>
                <w:lang w:val="en-US"/>
              </w:rPr>
              <w:t xml:space="preserve">, S. </w:t>
            </w:r>
            <w:proofErr w:type="spellStart"/>
            <w:r>
              <w:rPr>
                <w:lang w:val="en-US"/>
              </w:rPr>
              <w:t>Gö</w:t>
            </w:r>
            <w:r w:rsidRPr="00BF0030">
              <w:rPr>
                <w:lang w:val="en-US"/>
              </w:rPr>
              <w:t>tz</w:t>
            </w:r>
            <w:proofErr w:type="spellEnd"/>
            <w:r w:rsidRPr="00BF0030">
              <w:rPr>
                <w:lang w:val="en-US"/>
              </w:rPr>
              <w:t xml:space="preserve">, C. </w:t>
            </w:r>
            <w:proofErr w:type="spellStart"/>
            <w:r w:rsidRPr="00BF0030">
              <w:rPr>
                <w:lang w:val="en-US"/>
              </w:rPr>
              <w:t>Seidl</w:t>
            </w:r>
            <w:proofErr w:type="spellEnd"/>
            <w:r w:rsidRPr="00BF0030">
              <w:rPr>
                <w:lang w:val="en-US"/>
              </w:rPr>
              <w:t xml:space="preserve">, and U. </w:t>
            </w:r>
            <w:proofErr w:type="spellStart"/>
            <w:r w:rsidRPr="00BF0030">
              <w:rPr>
                <w:lang w:val="en-US"/>
              </w:rPr>
              <w:t>Aßmann</w:t>
            </w:r>
            <w:proofErr w:type="spellEnd"/>
            <w:r w:rsidRPr="00BF0030">
              <w:rPr>
                <w:lang w:val="en-US"/>
              </w:rPr>
              <w:t xml:space="preserve">, “A </w:t>
            </w:r>
            <w:proofErr w:type="spellStart"/>
            <w:r w:rsidRPr="00BF0030">
              <w:rPr>
                <w:lang w:val="en-US"/>
              </w:rPr>
              <w:t>metamodel</w:t>
            </w:r>
            <w:proofErr w:type="spellEnd"/>
            <w:r>
              <w:rPr>
                <w:lang w:val="en-US"/>
              </w:rPr>
              <w:t xml:space="preserve"> </w:t>
            </w:r>
            <w:r w:rsidRPr="00BF0030">
              <w:rPr>
                <w:lang w:val="en-US"/>
              </w:rPr>
              <w:t>family for role-based modeling and programming languages,”</w:t>
            </w:r>
            <w:r>
              <w:rPr>
                <w:lang w:val="en-US"/>
              </w:rPr>
              <w:t xml:space="preserve"> </w:t>
            </w:r>
            <w:r w:rsidRPr="00BF0030">
              <w:rPr>
                <w:lang w:val="en-US"/>
              </w:rPr>
              <w:t>in Software Language Engineering, ser. Lecture Notes in Computer</w:t>
            </w:r>
            <w:r>
              <w:rPr>
                <w:lang w:val="en-US"/>
              </w:rPr>
              <w:t xml:space="preserve"> </w:t>
            </w:r>
            <w:r w:rsidRPr="00BF0030">
              <w:rPr>
                <w:lang w:val="en-US"/>
              </w:rPr>
              <w:t>Science. Springer International Publishing, 2014,</w:t>
            </w:r>
          </w:p>
          <w:p w:rsidR="004E2791" w:rsidRPr="00BF0030" w:rsidRDefault="004E2791">
            <w:pPr>
              <w:autoSpaceDE w:val="0"/>
              <w:snapToGrid w:val="0"/>
              <w:jc w:val="both"/>
              <w:rPr>
                <w:rFonts w:eastAsia="Batang"/>
                <w:szCs w:val="24"/>
                <w:lang w:val="en-US"/>
              </w:rPr>
            </w:pPr>
          </w:p>
          <w:p w:rsidR="004E03F3" w:rsidRPr="00AB04CF" w:rsidRDefault="004E2791" w:rsidP="002625CB">
            <w:pPr>
              <w:autoSpaceDE w:val="0"/>
              <w:snapToGrid w:val="0"/>
              <w:jc w:val="both"/>
              <w:rPr>
                <w:rFonts w:eastAsia="Batang"/>
                <w:szCs w:val="24"/>
              </w:rPr>
            </w:pPr>
            <w:r w:rsidRPr="00AB04CF">
              <w:rPr>
                <w:rFonts w:eastAsia="Batang"/>
                <w:szCs w:val="24"/>
              </w:rPr>
              <w:t xml:space="preserve">  </w:t>
            </w:r>
            <w:r w:rsidR="00AB04CF" w:rsidRPr="00AB04CF">
              <w:rPr>
                <w:rFonts w:eastAsia="Batang"/>
                <w:szCs w:val="24"/>
              </w:rPr>
              <w:t xml:space="preserve">Les références 6 à 13 sont la partie relative aux références de l’équipe liées au projet.  </w:t>
            </w:r>
          </w:p>
          <w:p w:rsidR="004E03F3" w:rsidRPr="00AB04CF" w:rsidRDefault="004E03F3" w:rsidP="004E03F3">
            <w:pPr>
              <w:pStyle w:val="Contenudeliste"/>
              <w:ind w:left="360"/>
              <w:jc w:val="both"/>
            </w:pPr>
          </w:p>
          <w:p w:rsidR="004E03F3" w:rsidRPr="00AB04CF" w:rsidRDefault="004E03F3">
            <w:pPr>
              <w:jc w:val="both"/>
            </w:pPr>
          </w:p>
        </w:tc>
      </w:tr>
    </w:tbl>
    <w:p w:rsidR="004E03F3" w:rsidRPr="00AB04CF" w:rsidRDefault="004E03F3"/>
    <w:tbl>
      <w:tblPr>
        <w:tblW w:w="0" w:type="auto"/>
        <w:tblInd w:w="-25" w:type="dxa"/>
        <w:tblLayout w:type="fixed"/>
        <w:tblLook w:val="0000" w:firstRow="0" w:lastRow="0" w:firstColumn="0" w:lastColumn="0" w:noHBand="0" w:noVBand="0"/>
      </w:tblPr>
      <w:tblGrid>
        <w:gridCol w:w="9828"/>
      </w:tblGrid>
      <w:tr w:rsidR="004E03F3" w:rsidRPr="00BF0030">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Pr="00BF0030" w:rsidRDefault="004E03F3">
            <w:pPr>
              <w:snapToGrid w:val="0"/>
              <w:spacing w:before="60" w:after="60"/>
              <w:rPr>
                <w:lang w:val="en-US"/>
              </w:rPr>
            </w:pPr>
            <w:r w:rsidRPr="00BF0030">
              <w:rPr>
                <w:b/>
                <w:color w:val="000000"/>
                <w:lang w:val="en-US"/>
              </w:rPr>
              <w:t>8.2 –</w:t>
            </w:r>
            <w:proofErr w:type="spellStart"/>
            <w:r w:rsidRPr="00BF0030">
              <w:rPr>
                <w:b/>
                <w:color w:val="000000"/>
                <w:lang w:val="en-US"/>
              </w:rPr>
              <w:t>Intérêt</w:t>
            </w:r>
            <w:proofErr w:type="spellEnd"/>
            <w:r w:rsidRPr="00BF0030">
              <w:rPr>
                <w:b/>
                <w:color w:val="000000"/>
                <w:lang w:val="en-US"/>
              </w:rPr>
              <w:t xml:space="preserve"> </w:t>
            </w:r>
            <w:proofErr w:type="spellStart"/>
            <w:r w:rsidRPr="00BF0030">
              <w:rPr>
                <w:b/>
                <w:color w:val="000000"/>
                <w:lang w:val="en-US"/>
              </w:rPr>
              <w:t>Défense</w:t>
            </w:r>
            <w:proofErr w:type="spellEnd"/>
            <w:r w:rsidRPr="00BF0030">
              <w:rPr>
                <w:b/>
                <w:color w:val="000000"/>
                <w:lang w:val="en-US"/>
              </w:rPr>
              <w:t xml:space="preserve"> </w:t>
            </w:r>
          </w:p>
        </w:tc>
      </w:tr>
      <w:tr w:rsidR="004E03F3">
        <w:trPr>
          <w:trHeight w:val="738"/>
        </w:trPr>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642063" w:rsidRPr="007F771E" w:rsidRDefault="00642063" w:rsidP="004E03F3">
            <w:pPr>
              <w:pStyle w:val="NormalWeb"/>
              <w:spacing w:before="2" w:after="2"/>
            </w:pPr>
          </w:p>
          <w:p w:rsidR="00642063" w:rsidRPr="00642063" w:rsidRDefault="00642063" w:rsidP="00642063">
            <w:pPr>
              <w:autoSpaceDE w:val="0"/>
              <w:snapToGrid w:val="0"/>
              <w:jc w:val="both"/>
              <w:rPr>
                <w:rFonts w:eastAsia="Batang"/>
                <w:szCs w:val="24"/>
              </w:rPr>
            </w:pPr>
            <w:r w:rsidRPr="00642063">
              <w:rPr>
                <w:rFonts w:eastAsia="Batang"/>
                <w:szCs w:val="24"/>
              </w:rPr>
              <w:t xml:space="preserve">A travers le livre blanc de la défense et de la sécurité nationale, le ministère de la défense a élevé la </w:t>
            </w:r>
            <w:proofErr w:type="spellStart"/>
            <w:r w:rsidRPr="00642063">
              <w:rPr>
                <w:rFonts w:eastAsia="Batang"/>
                <w:szCs w:val="24"/>
              </w:rPr>
              <w:t>cybersécurité</w:t>
            </w:r>
            <w:proofErr w:type="spellEnd"/>
            <w:r w:rsidRPr="00642063">
              <w:rPr>
                <w:rFonts w:eastAsia="Batang"/>
                <w:szCs w:val="24"/>
              </w:rPr>
              <w:t xml:space="preserve"> au rang de priorité nationale.</w:t>
            </w:r>
            <w:r>
              <w:rPr>
                <w:rFonts w:eastAsia="Batang"/>
                <w:szCs w:val="24"/>
              </w:rPr>
              <w:t xml:space="preserve"> En effet, les moyens de la défense nationale repose</w:t>
            </w:r>
            <w:r w:rsidR="00CB755E">
              <w:rPr>
                <w:rFonts w:eastAsia="Batang"/>
                <w:szCs w:val="24"/>
              </w:rPr>
              <w:t>nt</w:t>
            </w:r>
            <w:r>
              <w:rPr>
                <w:rFonts w:eastAsia="Batang"/>
                <w:szCs w:val="24"/>
              </w:rPr>
              <w:t xml:space="preserve"> majoritairement </w:t>
            </w:r>
            <w:r w:rsidR="00CB755E">
              <w:rPr>
                <w:rFonts w:eastAsia="Batang"/>
                <w:szCs w:val="24"/>
              </w:rPr>
              <w:t xml:space="preserve">sur des systèmes d’information et des systèmes embarqués interagissant entre eux. Le </w:t>
            </w:r>
            <w:r w:rsidR="00952E7E">
              <w:rPr>
                <w:rFonts w:eastAsia="Batang"/>
                <w:szCs w:val="24"/>
              </w:rPr>
              <w:t>pôle</w:t>
            </w:r>
            <w:r w:rsidR="00CB755E">
              <w:rPr>
                <w:rFonts w:eastAsia="Batang"/>
                <w:szCs w:val="24"/>
              </w:rPr>
              <w:t xml:space="preserve"> d’excellence en </w:t>
            </w:r>
            <w:proofErr w:type="spellStart"/>
            <w:r w:rsidR="00CB755E">
              <w:rPr>
                <w:rFonts w:eastAsia="Batang"/>
                <w:szCs w:val="24"/>
              </w:rPr>
              <w:t>cybersécurité</w:t>
            </w:r>
            <w:proofErr w:type="spellEnd"/>
            <w:r w:rsidR="00CB755E">
              <w:rPr>
                <w:rFonts w:eastAsia="Batang"/>
                <w:szCs w:val="24"/>
              </w:rPr>
              <w:t xml:space="preserve"> situé en Bretagne s’inscrit dans la démarche de renforcement des compétences du domaine au profit du ministère de la défense. L’ENSTA Bretagne est partie prenante </w:t>
            </w:r>
            <w:r w:rsidR="002D24CB">
              <w:rPr>
                <w:rFonts w:eastAsia="Batang"/>
                <w:szCs w:val="24"/>
              </w:rPr>
              <w:t xml:space="preserve">dans ce </w:t>
            </w:r>
            <w:r w:rsidR="00952E7E">
              <w:rPr>
                <w:rFonts w:eastAsia="Batang"/>
                <w:szCs w:val="24"/>
              </w:rPr>
              <w:t>pôle</w:t>
            </w:r>
            <w:r w:rsidR="002D24CB">
              <w:rPr>
                <w:rFonts w:eastAsia="Batang"/>
                <w:szCs w:val="24"/>
              </w:rPr>
              <w:t xml:space="preserve"> de </w:t>
            </w:r>
            <w:proofErr w:type="spellStart"/>
            <w:r w:rsidR="002D24CB">
              <w:rPr>
                <w:rFonts w:eastAsia="Batang"/>
                <w:szCs w:val="24"/>
              </w:rPr>
              <w:t>cybersécurité</w:t>
            </w:r>
            <w:proofErr w:type="spellEnd"/>
            <w:r w:rsidR="002D24CB">
              <w:rPr>
                <w:rFonts w:eastAsia="Batang"/>
                <w:szCs w:val="24"/>
              </w:rPr>
              <w:t>.</w:t>
            </w:r>
          </w:p>
          <w:p w:rsidR="004E03F3" w:rsidRDefault="004E03F3">
            <w:pPr>
              <w:snapToGrid w:val="0"/>
              <w:jc w:val="both"/>
            </w:pPr>
          </w:p>
        </w:tc>
      </w:tr>
    </w:tbl>
    <w:p w:rsidR="004E03F3" w:rsidRDefault="004E03F3"/>
    <w:tbl>
      <w:tblPr>
        <w:tblW w:w="0" w:type="auto"/>
        <w:tblInd w:w="-25" w:type="dxa"/>
        <w:tblLayout w:type="fixed"/>
        <w:tblLook w:val="0000" w:firstRow="0" w:lastRow="0" w:firstColumn="0" w:lastColumn="0" w:noHBand="0" w:noVBand="0"/>
      </w:tblPr>
      <w:tblGrid>
        <w:gridCol w:w="9828"/>
      </w:tblGrid>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pPr>
            <w:r>
              <w:rPr>
                <w:b/>
                <w:color w:val="000000"/>
              </w:rPr>
              <w:lastRenderedPageBreak/>
              <w:t xml:space="preserve">8.3 –Compétences et expériences du laboratoire </w:t>
            </w:r>
          </w:p>
        </w:tc>
      </w:tr>
      <w:tr w:rsidR="004E03F3">
        <w:trPr>
          <w:trHeight w:val="633"/>
        </w:trPr>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jc w:val="both"/>
            </w:pPr>
            <w:r>
              <w:t>Le pôle STIC de l’ENSTA Bretagne travaille depuis plusieurs années dans le domaine de la modélisation et validation de systèmes embarqués. L’équipe IDM du pôle a développé des travaux en partenariats avec de nombreux académiques (INRIA, TELECOM BRETAGNE, ONERA, IRIT) et industriels (THALES, AIRBUS, NEXTER, CS-SI) dans le cadre de projets ANR (DOMINO, MOPCOM-Soc), DGE (TOPCASED, MOPCOM-</w:t>
            </w:r>
            <w:proofErr w:type="spellStart"/>
            <w:r>
              <w:t>Ing</w:t>
            </w:r>
            <w:proofErr w:type="spellEnd"/>
            <w:r>
              <w:t xml:space="preserve">), ARTEMIS (IFEST). L’équipe étudie des techniques de modélisation et de validation formelle de systèmes. </w:t>
            </w:r>
          </w:p>
          <w:p w:rsidR="004E03F3" w:rsidRDefault="004E03F3">
            <w:pPr>
              <w:snapToGrid w:val="0"/>
              <w:jc w:val="both"/>
              <w:rPr>
                <w:szCs w:val="24"/>
              </w:rPr>
            </w:pPr>
            <w:r>
              <w:t xml:space="preserve">L’équipe a intégré en janvier 2012 le laboratoire </w:t>
            </w:r>
            <w:proofErr w:type="spellStart"/>
            <w:r>
              <w:t>Lab</w:t>
            </w:r>
            <w:proofErr w:type="spellEnd"/>
            <w:r>
              <w:t>-</w:t>
            </w:r>
            <w:r>
              <w:rPr>
                <w:szCs w:val="24"/>
              </w:rPr>
              <w:t>STICC (UMR-CNRS 6285).</w:t>
            </w:r>
            <w:r>
              <w:t xml:space="preserve">  En particulier, l</w:t>
            </w:r>
            <w:r>
              <w:rPr>
                <w:szCs w:val="24"/>
              </w:rPr>
              <w:t>’ENSTA Bretagne contribue à apporter une expertise auprès du pôle Systèmes de Systèmes (</w:t>
            </w:r>
            <w:proofErr w:type="spellStart"/>
            <w:r>
              <w:rPr>
                <w:szCs w:val="24"/>
              </w:rPr>
              <w:t>SdS</w:t>
            </w:r>
            <w:proofErr w:type="spellEnd"/>
            <w:r>
              <w:rPr>
                <w:szCs w:val="24"/>
              </w:rPr>
              <w:t>) lors des évaluations de projets (PEA KIMONO, OMOTESC) ou des métiers AESS, ISE. L’équipe participe au GT_NAF (Groupe de travail NAF</w:t>
            </w:r>
            <w:r w:rsidR="004F567B">
              <w:rPr>
                <w:szCs w:val="24"/>
              </w:rPr>
              <w:t>)</w:t>
            </w:r>
            <w:r>
              <w:rPr>
                <w:szCs w:val="24"/>
              </w:rPr>
              <w:t xml:space="preserve">. </w:t>
            </w:r>
          </w:p>
          <w:p w:rsidR="004E03F3" w:rsidRDefault="004E03F3">
            <w:pPr>
              <w:snapToGrid w:val="0"/>
              <w:jc w:val="both"/>
              <w:rPr>
                <w:szCs w:val="24"/>
              </w:rPr>
            </w:pPr>
          </w:p>
          <w:p w:rsidR="004E03F3" w:rsidRDefault="004E03F3">
            <w:pPr>
              <w:jc w:val="both"/>
              <w:rPr>
                <w:szCs w:val="24"/>
              </w:rPr>
            </w:pPr>
            <w:r>
              <w:rPr>
                <w:szCs w:val="24"/>
              </w:rPr>
              <w:t>L’équipe participe à des projets collaboratifs financés par l’ANR, la DGE et la communauté européenne dans le domaine de l’IDM (DOMINO, MOPCOM-</w:t>
            </w:r>
            <w:proofErr w:type="spellStart"/>
            <w:r>
              <w:rPr>
                <w:szCs w:val="24"/>
              </w:rPr>
              <w:t>SoC</w:t>
            </w:r>
            <w:proofErr w:type="spellEnd"/>
            <w:r>
              <w:rPr>
                <w:szCs w:val="24"/>
              </w:rPr>
              <w:t>/</w:t>
            </w:r>
            <w:proofErr w:type="spellStart"/>
            <w:r>
              <w:rPr>
                <w:szCs w:val="24"/>
              </w:rPr>
              <w:t>SoPC</w:t>
            </w:r>
            <w:proofErr w:type="spellEnd"/>
            <w:r>
              <w:rPr>
                <w:szCs w:val="24"/>
              </w:rPr>
              <w:t>, MOPCOM-</w:t>
            </w:r>
            <w:proofErr w:type="spellStart"/>
            <w:r>
              <w:rPr>
                <w:szCs w:val="24"/>
              </w:rPr>
              <w:t>Ing</w:t>
            </w:r>
            <w:proofErr w:type="spellEnd"/>
            <w:r>
              <w:rPr>
                <w:szCs w:val="24"/>
              </w:rPr>
              <w:t>, TOPCASED, ITEA-</w:t>
            </w:r>
            <w:proofErr w:type="spellStart"/>
            <w:r>
              <w:rPr>
                <w:szCs w:val="24"/>
              </w:rPr>
              <w:t>IFest</w:t>
            </w:r>
            <w:proofErr w:type="spellEnd"/>
            <w:r>
              <w:rPr>
                <w:szCs w:val="24"/>
              </w:rPr>
              <w:t xml:space="preserve">). Ces projets sont menés en collaboration avec des partenaires académiques (INRIA, IRIT, ONERA, </w:t>
            </w:r>
            <w:proofErr w:type="spellStart"/>
            <w:r>
              <w:rPr>
                <w:szCs w:val="24"/>
              </w:rPr>
              <w:t>Supelec</w:t>
            </w:r>
            <w:proofErr w:type="spellEnd"/>
            <w:r>
              <w:rPr>
                <w:szCs w:val="24"/>
              </w:rPr>
              <w:t xml:space="preserve">, Institut-Telecom, CEA-List) du domaine de l’IDM et des industriels préoccupés par l’intégration de ces techniques dans les développements de systèmes (THALES, AIRBUS, CNES, NEXTER, Thomson, Orange </w:t>
            </w:r>
            <w:proofErr w:type="spellStart"/>
            <w:r>
              <w:rPr>
                <w:szCs w:val="24"/>
              </w:rPr>
              <w:t>Labs</w:t>
            </w:r>
            <w:proofErr w:type="spellEnd"/>
            <w:r>
              <w:rPr>
                <w:szCs w:val="24"/>
              </w:rPr>
              <w:t>, SODIUS, CS-SI).</w:t>
            </w:r>
          </w:p>
          <w:p w:rsidR="004E03F3" w:rsidRDefault="004E03F3">
            <w:pPr>
              <w:jc w:val="both"/>
            </w:pPr>
            <w:r>
              <w:rPr>
                <w:szCs w:val="24"/>
              </w:rPr>
              <w:t>L’équipe participe également à des projets dans le domaine FPGA (GDR Soc-</w:t>
            </w:r>
            <w:proofErr w:type="spellStart"/>
            <w:r>
              <w:rPr>
                <w:szCs w:val="24"/>
              </w:rPr>
              <w:t>Sip</w:t>
            </w:r>
            <w:proofErr w:type="spellEnd"/>
            <w:r>
              <w:rPr>
                <w:szCs w:val="24"/>
              </w:rPr>
              <w:t xml:space="preserve">, ANR </w:t>
            </w:r>
            <w:proofErr w:type="spellStart"/>
            <w:r>
              <w:rPr>
                <w:szCs w:val="24"/>
              </w:rPr>
              <w:t>ARDyT</w:t>
            </w:r>
            <w:proofErr w:type="spellEnd"/>
            <w:r>
              <w:rPr>
                <w:szCs w:val="24"/>
              </w:rPr>
              <w:t xml:space="preserve">) et développe des outils dans le domaine de l’embarqué et des </w:t>
            </w:r>
            <w:proofErr w:type="spellStart"/>
            <w:r>
              <w:rPr>
                <w:szCs w:val="24"/>
              </w:rPr>
              <w:t>FPGAs</w:t>
            </w:r>
            <w:proofErr w:type="spellEnd"/>
            <w:r>
              <w:rPr>
                <w:szCs w:val="24"/>
              </w:rPr>
              <w:t xml:space="preserve">, avec parmi les applications visées, l’introduction d’accélérateurs de type </w:t>
            </w:r>
            <w:proofErr w:type="spellStart"/>
            <w:r>
              <w:rPr>
                <w:szCs w:val="24"/>
              </w:rPr>
              <w:t>FPGAs</w:t>
            </w:r>
            <w:proofErr w:type="spellEnd"/>
            <w:r>
              <w:rPr>
                <w:szCs w:val="24"/>
              </w:rPr>
              <w:t xml:space="preserve"> dans le Cloud </w:t>
            </w:r>
            <w:proofErr w:type="spellStart"/>
            <w:r>
              <w:rPr>
                <w:szCs w:val="24"/>
              </w:rPr>
              <w:t>Computing</w:t>
            </w:r>
            <w:proofErr w:type="spellEnd"/>
            <w:r>
              <w:rPr>
                <w:szCs w:val="24"/>
              </w:rPr>
              <w:t xml:space="preserve"> (Outil MADEO, IRT B-Com).</w:t>
            </w:r>
          </w:p>
          <w:p w:rsidR="004E03F3" w:rsidRDefault="004E03F3"/>
        </w:tc>
      </w:tr>
    </w:tbl>
    <w:p w:rsidR="004E03F3" w:rsidRDefault="004E03F3"/>
    <w:tbl>
      <w:tblPr>
        <w:tblW w:w="0" w:type="auto"/>
        <w:tblInd w:w="-25" w:type="dxa"/>
        <w:tblLayout w:type="fixed"/>
        <w:tblLook w:val="0000" w:firstRow="0" w:lastRow="0" w:firstColumn="0" w:lastColumn="0" w:noHBand="0" w:noVBand="0"/>
      </w:tblPr>
      <w:tblGrid>
        <w:gridCol w:w="9828"/>
      </w:tblGrid>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szCs w:val="24"/>
              </w:rPr>
            </w:pPr>
            <w:r>
              <w:rPr>
                <w:b/>
                <w:color w:val="000000"/>
              </w:rPr>
              <w:t xml:space="preserve">8.4 Contexte général </w:t>
            </w:r>
          </w:p>
        </w:tc>
      </w:tr>
      <w:tr w:rsidR="004E03F3">
        <w:trPr>
          <w:trHeight w:val="727"/>
        </w:trPr>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6522E9" w:rsidRDefault="006522E9" w:rsidP="006522E9">
            <w:pPr>
              <w:suppressAutoHyphens w:val="0"/>
              <w:spacing w:before="100" w:beforeAutospacing="1" w:after="100" w:afterAutospacing="1"/>
              <w:rPr>
                <w:szCs w:val="24"/>
              </w:rPr>
            </w:pPr>
            <w:proofErr w:type="gramStart"/>
            <w:r w:rsidRPr="006522E9">
              <w:rPr>
                <w:szCs w:val="24"/>
              </w:rPr>
              <w:t>La</w:t>
            </w:r>
            <w:proofErr w:type="gramEnd"/>
            <w:r w:rsidRPr="006522E9">
              <w:rPr>
                <w:szCs w:val="24"/>
              </w:rPr>
              <w:t xml:space="preserve"> cyber séc</w:t>
            </w:r>
            <w:r>
              <w:rPr>
                <w:szCs w:val="24"/>
              </w:rPr>
              <w:t>urité est</w:t>
            </w:r>
            <w:r w:rsidRPr="006522E9">
              <w:rPr>
                <w:szCs w:val="24"/>
              </w:rPr>
              <w:t xml:space="preserve"> un enjeu critique</w:t>
            </w:r>
            <w:r>
              <w:rPr>
                <w:szCs w:val="24"/>
              </w:rPr>
              <w:t xml:space="preserve"> et sociétal important</w:t>
            </w:r>
            <w:r w:rsidR="006F4AC2">
              <w:rPr>
                <w:szCs w:val="24"/>
              </w:rPr>
              <w:t xml:space="preserve"> tant militaire que civil</w:t>
            </w:r>
            <w:r w:rsidRPr="006522E9">
              <w:rPr>
                <w:szCs w:val="24"/>
              </w:rPr>
              <w:t>. De nombreux travaux ont été initiés sur le volet matériel (cryptographie,  résilience, etc.)</w:t>
            </w:r>
            <w:r>
              <w:rPr>
                <w:szCs w:val="24"/>
              </w:rPr>
              <w:t xml:space="preserve"> et sur le</w:t>
            </w:r>
            <w:r w:rsidRPr="006522E9">
              <w:rPr>
                <w:szCs w:val="24"/>
              </w:rPr>
              <w:t xml:space="preserve"> volet logiciel (bonnes pratiques de programmation, </w:t>
            </w:r>
            <w:r>
              <w:rPr>
                <w:szCs w:val="24"/>
              </w:rPr>
              <w:t xml:space="preserve">validation formelle, </w:t>
            </w:r>
            <w:r w:rsidRPr="006522E9">
              <w:rPr>
                <w:szCs w:val="24"/>
              </w:rPr>
              <w:t xml:space="preserve">etc.). </w:t>
            </w:r>
          </w:p>
          <w:p w:rsidR="004E03F3" w:rsidRPr="007B3C33" w:rsidRDefault="006522E9" w:rsidP="00642063">
            <w:pPr>
              <w:suppressAutoHyphens w:val="0"/>
              <w:spacing w:before="100" w:beforeAutospacing="1" w:after="100" w:afterAutospacing="1"/>
              <w:rPr>
                <w:szCs w:val="24"/>
              </w:rPr>
            </w:pPr>
            <w:r>
              <w:rPr>
                <w:szCs w:val="24"/>
              </w:rPr>
              <w:t>Des méthod</w:t>
            </w:r>
            <w:r w:rsidR="00FA65BA">
              <w:rPr>
                <w:szCs w:val="24"/>
              </w:rPr>
              <w:t xml:space="preserve">ologies </w:t>
            </w:r>
            <w:r>
              <w:rPr>
                <w:szCs w:val="24"/>
              </w:rPr>
              <w:t xml:space="preserve">de capitalisation des connaissances </w:t>
            </w:r>
            <w:r w:rsidR="00FA65BA">
              <w:rPr>
                <w:szCs w:val="24"/>
              </w:rPr>
              <w:t xml:space="preserve">sur les systèmes à sécuriser ou à découvrir, notamment sur </w:t>
            </w:r>
            <w:r w:rsidRPr="006522E9">
              <w:rPr>
                <w:szCs w:val="24"/>
              </w:rPr>
              <w:t xml:space="preserve">l’interfaçage entre matériel et logiciel, </w:t>
            </w:r>
            <w:r w:rsidR="00FA65BA">
              <w:rPr>
                <w:szCs w:val="24"/>
              </w:rPr>
              <w:t>restent à identifier</w:t>
            </w:r>
            <w:r w:rsidR="000725D2">
              <w:rPr>
                <w:szCs w:val="24"/>
              </w:rPr>
              <w:t xml:space="preserve"> et prototyper</w:t>
            </w:r>
            <w:r w:rsidRPr="006522E9">
              <w:rPr>
                <w:szCs w:val="24"/>
              </w:rPr>
              <w:t xml:space="preserve">. </w:t>
            </w:r>
            <w:r w:rsidR="00FA65BA">
              <w:rPr>
                <w:szCs w:val="24"/>
              </w:rPr>
              <w:t xml:space="preserve">Ces méthodologies doivent s’appuyer </w:t>
            </w:r>
            <w:r w:rsidR="00FA65BA" w:rsidRPr="00AA205A">
              <w:rPr>
                <w:szCs w:val="24"/>
              </w:rPr>
              <w:t>conceptuellement</w:t>
            </w:r>
            <w:r w:rsidR="000725D2">
              <w:rPr>
                <w:szCs w:val="24"/>
              </w:rPr>
              <w:t xml:space="preserve"> </w:t>
            </w:r>
            <w:r w:rsidR="00FA65BA">
              <w:rPr>
                <w:szCs w:val="24"/>
              </w:rPr>
              <w:t>sur les cycles</w:t>
            </w:r>
            <w:r w:rsidR="00FA65BA" w:rsidRPr="00AA205A">
              <w:rPr>
                <w:szCs w:val="24"/>
              </w:rPr>
              <w:t xml:space="preserve"> </w:t>
            </w:r>
            <w:r w:rsidR="00FA65BA">
              <w:rPr>
                <w:szCs w:val="24"/>
              </w:rPr>
              <w:t>d</w:t>
            </w:r>
            <w:r w:rsidR="000725D2">
              <w:rPr>
                <w:szCs w:val="24"/>
              </w:rPr>
              <w:t>e conception</w:t>
            </w:r>
            <w:r w:rsidR="00FA65BA">
              <w:rPr>
                <w:szCs w:val="24"/>
              </w:rPr>
              <w:t xml:space="preserve"> traditionnels et bie</w:t>
            </w:r>
            <w:r w:rsidR="000725D2">
              <w:rPr>
                <w:szCs w:val="24"/>
              </w:rPr>
              <w:t>n maitrisés</w:t>
            </w:r>
            <w:r w:rsidR="00FA65BA">
              <w:rPr>
                <w:szCs w:val="24"/>
              </w:rPr>
              <w:t xml:space="preserve"> </w:t>
            </w:r>
            <w:r w:rsidR="000725D2">
              <w:rPr>
                <w:szCs w:val="24"/>
              </w:rPr>
              <w:t>pour être transposer vers la sécurisation de systèmes connus et aussi à découvrir</w:t>
            </w:r>
            <w:r w:rsidR="00FA65BA" w:rsidRPr="00AA205A">
              <w:rPr>
                <w:szCs w:val="24"/>
              </w:rPr>
              <w:t>.</w:t>
            </w:r>
            <w:r w:rsidR="000725D2">
              <w:rPr>
                <w:szCs w:val="24"/>
              </w:rPr>
              <w:t xml:space="preserve"> Cet objectif doit permettre </w:t>
            </w:r>
            <w:r w:rsidR="00642063">
              <w:rPr>
                <w:szCs w:val="24"/>
              </w:rPr>
              <w:t>de réutiliser les connaissances antérieures et les adapter pour couvrir les enjeux de la cyber-sécurité.</w:t>
            </w:r>
            <w:r w:rsidR="000725D2">
              <w:rPr>
                <w:szCs w:val="24"/>
              </w:rPr>
              <w:t xml:space="preserve">  </w:t>
            </w:r>
          </w:p>
          <w:p w:rsidR="004E03F3" w:rsidRPr="007B3C33" w:rsidRDefault="004E03F3">
            <w:pPr>
              <w:rPr>
                <w:szCs w:val="24"/>
              </w:rPr>
            </w:pPr>
          </w:p>
        </w:tc>
      </w:tr>
    </w:tbl>
    <w:p w:rsidR="004E03F3" w:rsidRDefault="004E03F3"/>
    <w:p w:rsidR="004E03F3" w:rsidRDefault="004E03F3"/>
    <w:tbl>
      <w:tblPr>
        <w:tblW w:w="0" w:type="auto"/>
        <w:tblInd w:w="-25" w:type="dxa"/>
        <w:tblLayout w:type="fixed"/>
        <w:tblLook w:val="0000" w:firstRow="0" w:lastRow="0" w:firstColumn="0" w:lastColumn="0" w:noHBand="0" w:noVBand="0"/>
      </w:tblPr>
      <w:tblGrid>
        <w:gridCol w:w="9828"/>
      </w:tblGrid>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jc w:val="both"/>
            </w:pPr>
            <w:r>
              <w:rPr>
                <w:b/>
                <w:color w:val="000000"/>
              </w:rPr>
              <w:t xml:space="preserve">8.5 Programme détaillé des travaux – planning et échéancier </w:t>
            </w:r>
          </w:p>
          <w:p w:rsidR="007150CD" w:rsidRDefault="007150CD" w:rsidP="007150CD">
            <w:pPr>
              <w:jc w:val="both"/>
              <w:rPr>
                <w:szCs w:val="24"/>
              </w:rPr>
            </w:pPr>
          </w:p>
          <w:p w:rsidR="007150CD" w:rsidRDefault="007150CD" w:rsidP="007150CD">
            <w:pPr>
              <w:jc w:val="both"/>
            </w:pPr>
            <w:r>
              <w:t>La présente propositio</w:t>
            </w:r>
            <w:r w:rsidR="005462B6">
              <w:t xml:space="preserve">n se décline </w:t>
            </w:r>
            <w:r w:rsidR="00BA02BE">
              <w:t xml:space="preserve">donc </w:t>
            </w:r>
            <w:r w:rsidR="005462B6">
              <w:t xml:space="preserve">en </w:t>
            </w:r>
            <w:r w:rsidR="00BA02BE">
              <w:t>3</w:t>
            </w:r>
            <w:r w:rsidR="005462B6">
              <w:t xml:space="preserve"> </w:t>
            </w:r>
            <w:r w:rsidR="00BA02BE">
              <w:t>étapes de</w:t>
            </w:r>
            <w:r>
              <w:t xml:space="preserve"> travail </w:t>
            </w:r>
            <w:r w:rsidR="00BA02BE">
              <w:t xml:space="preserve">(1 an chaque étape) </w:t>
            </w:r>
            <w:r>
              <w:t>:</w:t>
            </w:r>
          </w:p>
          <w:p w:rsidR="007150CD" w:rsidRPr="00BA02BE" w:rsidRDefault="00BA02BE" w:rsidP="00BA02BE">
            <w:pPr>
              <w:numPr>
                <w:ilvl w:val="0"/>
                <w:numId w:val="14"/>
              </w:numPr>
              <w:jc w:val="both"/>
            </w:pPr>
            <w:r>
              <w:t>La</w:t>
            </w:r>
            <w:r w:rsidR="007150CD">
              <w:t xml:space="preserve"> </w:t>
            </w:r>
            <w:r>
              <w:rPr>
                <w:b/>
                <w:bCs/>
              </w:rPr>
              <w:t>premiè</w:t>
            </w:r>
            <w:r w:rsidR="007150CD">
              <w:rPr>
                <w:b/>
                <w:bCs/>
              </w:rPr>
              <w:t>r</w:t>
            </w:r>
            <w:r>
              <w:rPr>
                <w:b/>
                <w:bCs/>
              </w:rPr>
              <w:t>e</w:t>
            </w:r>
            <w:r w:rsidR="007150CD">
              <w:rPr>
                <w:b/>
                <w:bCs/>
              </w:rPr>
              <w:t xml:space="preserve"> </w:t>
            </w:r>
            <w:r>
              <w:rPr>
                <w:b/>
                <w:bCs/>
              </w:rPr>
              <w:t>étape du</w:t>
            </w:r>
            <w:r w:rsidR="007150CD">
              <w:rPr>
                <w:b/>
                <w:bCs/>
              </w:rPr>
              <w:t xml:space="preserve"> travail</w:t>
            </w:r>
            <w:r w:rsidR="007150CD">
              <w:t xml:space="preserve"> </w:t>
            </w:r>
            <w:r>
              <w:t>a porté sur la réalisation d’un outillage pour la réalisation de modèles fédérés basé sur un langage dédié à la définition d’interfaces adaptables avec le concept de rôle.</w:t>
            </w:r>
          </w:p>
          <w:p w:rsidR="00BA02BE" w:rsidRDefault="00BA02BE" w:rsidP="007150CD">
            <w:pPr>
              <w:numPr>
                <w:ilvl w:val="0"/>
                <w:numId w:val="14"/>
              </w:numPr>
              <w:suppressAutoHyphens w:val="0"/>
              <w:jc w:val="both"/>
              <w:rPr>
                <w:szCs w:val="24"/>
              </w:rPr>
            </w:pPr>
            <w:r>
              <w:rPr>
                <w:szCs w:val="24"/>
              </w:rPr>
              <w:t>La</w:t>
            </w:r>
            <w:r w:rsidR="005462B6">
              <w:rPr>
                <w:szCs w:val="24"/>
              </w:rPr>
              <w:t xml:space="preserve"> </w:t>
            </w:r>
            <w:r w:rsidR="005462B6" w:rsidRPr="005462B6">
              <w:rPr>
                <w:b/>
                <w:szCs w:val="24"/>
              </w:rPr>
              <w:t>second</w:t>
            </w:r>
            <w:r>
              <w:rPr>
                <w:b/>
                <w:szCs w:val="24"/>
              </w:rPr>
              <w:t>e</w:t>
            </w:r>
            <w:r w:rsidR="007150CD" w:rsidRPr="005462B6">
              <w:rPr>
                <w:b/>
                <w:szCs w:val="24"/>
              </w:rPr>
              <w:t xml:space="preserve"> </w:t>
            </w:r>
            <w:r>
              <w:rPr>
                <w:b/>
                <w:bCs/>
                <w:szCs w:val="24"/>
              </w:rPr>
              <w:t>étape du</w:t>
            </w:r>
            <w:r w:rsidR="007150CD">
              <w:rPr>
                <w:b/>
                <w:bCs/>
                <w:szCs w:val="24"/>
              </w:rPr>
              <w:t xml:space="preserve"> travail</w:t>
            </w:r>
            <w:r w:rsidR="007150CD">
              <w:rPr>
                <w:szCs w:val="24"/>
              </w:rPr>
              <w:t xml:space="preserve"> </w:t>
            </w:r>
            <w:r>
              <w:rPr>
                <w:szCs w:val="24"/>
              </w:rPr>
              <w:t xml:space="preserve">va consister à </w:t>
            </w:r>
            <w:r w:rsidR="00A1797F">
              <w:rPr>
                <w:szCs w:val="24"/>
              </w:rPr>
              <w:t xml:space="preserve">étendre les modèles en amont et à </w:t>
            </w:r>
            <w:r>
              <w:rPr>
                <w:szCs w:val="24"/>
              </w:rPr>
              <w:t xml:space="preserve">fournir un langage </w:t>
            </w:r>
            <w:r w:rsidR="00935959">
              <w:rPr>
                <w:szCs w:val="24"/>
              </w:rPr>
              <w:t>associé à</w:t>
            </w:r>
            <w:r>
              <w:rPr>
                <w:szCs w:val="24"/>
              </w:rPr>
              <w:t xml:space="preserve"> un simulateur-estimateur de performances de l’architecture matérielle que </w:t>
            </w:r>
            <w:r w:rsidR="00935959">
              <w:rPr>
                <w:szCs w:val="24"/>
              </w:rPr>
              <w:t>nous</w:t>
            </w:r>
            <w:r>
              <w:rPr>
                <w:szCs w:val="24"/>
              </w:rPr>
              <w:t xml:space="preserve"> cherch</w:t>
            </w:r>
            <w:r w:rsidR="00935959">
              <w:rPr>
                <w:szCs w:val="24"/>
              </w:rPr>
              <w:t>ons</w:t>
            </w:r>
            <w:r>
              <w:rPr>
                <w:szCs w:val="24"/>
              </w:rPr>
              <w:t xml:space="preserve"> à découvrir.</w:t>
            </w:r>
          </w:p>
          <w:p w:rsidR="003A0BA9" w:rsidRPr="00935959" w:rsidRDefault="00BA02BE" w:rsidP="00935959">
            <w:pPr>
              <w:numPr>
                <w:ilvl w:val="0"/>
                <w:numId w:val="14"/>
              </w:numPr>
              <w:suppressAutoHyphens w:val="0"/>
              <w:jc w:val="both"/>
              <w:rPr>
                <w:szCs w:val="24"/>
              </w:rPr>
            </w:pPr>
            <w:r>
              <w:rPr>
                <w:szCs w:val="24"/>
              </w:rPr>
              <w:t xml:space="preserve">La </w:t>
            </w:r>
            <w:r>
              <w:rPr>
                <w:b/>
                <w:szCs w:val="24"/>
              </w:rPr>
              <w:t>troisième</w:t>
            </w:r>
            <w:r w:rsidRPr="005462B6">
              <w:rPr>
                <w:b/>
                <w:szCs w:val="24"/>
              </w:rPr>
              <w:t xml:space="preserve"> </w:t>
            </w:r>
            <w:r>
              <w:rPr>
                <w:b/>
                <w:bCs/>
                <w:szCs w:val="24"/>
              </w:rPr>
              <w:t>étape du travail</w:t>
            </w:r>
            <w:r>
              <w:rPr>
                <w:szCs w:val="24"/>
              </w:rPr>
              <w:t xml:space="preserve"> </w:t>
            </w:r>
            <w:r>
              <w:rPr>
                <w:szCs w:val="24"/>
              </w:rPr>
              <w:t xml:space="preserve">cherchera à consolider les modèles fédérés avec les résultats de la simulation-estimation </w:t>
            </w:r>
            <w:r>
              <w:rPr>
                <w:szCs w:val="24"/>
              </w:rPr>
              <w:t xml:space="preserve">de l’architecture matérielle </w:t>
            </w:r>
            <w:r>
              <w:rPr>
                <w:szCs w:val="24"/>
              </w:rPr>
              <w:t xml:space="preserve">et de raffiner ces estimations par l’ajout de performances temps réel dans les modèles fédérés. </w:t>
            </w:r>
          </w:p>
        </w:tc>
      </w:tr>
    </w:tbl>
    <w:p w:rsidR="00642063" w:rsidRDefault="00642063"/>
    <w:tbl>
      <w:tblPr>
        <w:tblW w:w="0" w:type="auto"/>
        <w:tblInd w:w="-25" w:type="dxa"/>
        <w:tblLayout w:type="fixed"/>
        <w:tblLook w:val="0000" w:firstRow="0" w:lastRow="0" w:firstColumn="0" w:lastColumn="0" w:noHBand="0" w:noVBand="0"/>
      </w:tblPr>
      <w:tblGrid>
        <w:gridCol w:w="9828"/>
      </w:tblGrid>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rFonts w:eastAsia="Batang"/>
              </w:rPr>
            </w:pPr>
            <w:r>
              <w:rPr>
                <w:b/>
                <w:color w:val="000000"/>
              </w:rPr>
              <w:t>8.6 production scientifique relative au sujet (sur les 2 dernières années)</w:t>
            </w:r>
          </w:p>
        </w:tc>
      </w:tr>
      <w:tr w:rsidR="004E03F3" w:rsidRPr="001F0192">
        <w:trPr>
          <w:trHeight w:val="821"/>
        </w:trPr>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pStyle w:val="Textebrut1"/>
              <w:snapToGrid w:val="0"/>
              <w:jc w:val="both"/>
              <w:rPr>
                <w:rFonts w:eastAsia="Batang"/>
              </w:rPr>
            </w:pPr>
          </w:p>
          <w:p w:rsidR="00DF5D87" w:rsidRPr="00DF5D87" w:rsidRDefault="004E03F3" w:rsidP="00356415">
            <w:pPr>
              <w:numPr>
                <w:ilvl w:val="0"/>
                <w:numId w:val="23"/>
              </w:numPr>
              <w:suppressAutoHyphens w:val="0"/>
              <w:spacing w:before="100" w:beforeAutospacing="1" w:after="100" w:afterAutospacing="1"/>
              <w:rPr>
                <w:lang w:val="en-US"/>
              </w:rPr>
            </w:pPr>
            <w:r w:rsidRPr="00BF0030">
              <w:rPr>
                <w:sz w:val="22"/>
                <w:szCs w:val="22"/>
              </w:rPr>
              <w:t xml:space="preserve"> </w:t>
            </w:r>
            <w:r w:rsidR="00DF5D87" w:rsidRPr="00DF5D87">
              <w:rPr>
                <w:lang w:val="en-US"/>
              </w:rPr>
              <w:t>A Prototyping Platform for Virtual Reconfigurable Units</w:t>
            </w:r>
            <w:r w:rsidR="00DF5D87">
              <w:rPr>
                <w:lang w:val="en-US"/>
              </w:rPr>
              <w:t>.</w:t>
            </w:r>
            <w:r w:rsidR="00DF5D87" w:rsidRPr="00DF5D87">
              <w:rPr>
                <w:lang w:val="en-US"/>
              </w:rPr>
              <w:t xml:space="preserve"> </w:t>
            </w:r>
            <w:proofErr w:type="spellStart"/>
            <w:r w:rsidR="00DF5D87" w:rsidRPr="00DF5D87">
              <w:rPr>
                <w:lang w:val="en-US"/>
              </w:rPr>
              <w:t>Lagadec</w:t>
            </w:r>
            <w:proofErr w:type="spellEnd"/>
            <w:r w:rsidR="00DF5D87" w:rsidRPr="00DF5D87">
              <w:rPr>
                <w:lang w:val="en-US"/>
              </w:rPr>
              <w:t xml:space="preserve"> L., Le </w:t>
            </w:r>
            <w:proofErr w:type="spellStart"/>
            <w:r w:rsidR="00DF5D87" w:rsidRPr="00DF5D87">
              <w:rPr>
                <w:lang w:val="en-US"/>
              </w:rPr>
              <w:t>Lann</w:t>
            </w:r>
            <w:proofErr w:type="spellEnd"/>
            <w:r w:rsidR="00DF5D87" w:rsidRPr="00DF5D87">
              <w:rPr>
                <w:lang w:val="en-US"/>
              </w:rPr>
              <w:t xml:space="preserve"> Jean-Christophe, </w:t>
            </w:r>
            <w:proofErr w:type="spellStart"/>
            <w:r w:rsidR="00DF5D87" w:rsidRPr="00DF5D87">
              <w:rPr>
                <w:lang w:val="en-US"/>
              </w:rPr>
              <w:t>Bollengier</w:t>
            </w:r>
            <w:proofErr w:type="spellEnd"/>
            <w:r w:rsidR="00DF5D87" w:rsidRPr="00DF5D87">
              <w:rPr>
                <w:lang w:val="en-US"/>
              </w:rPr>
              <w:t xml:space="preserve"> T. </w:t>
            </w:r>
            <w:proofErr w:type="spellStart"/>
            <w:r w:rsidR="00DF5D87" w:rsidRPr="00DF5D87">
              <w:rPr>
                <w:lang w:val="en-US"/>
              </w:rPr>
              <w:t>Recosoc</w:t>
            </w:r>
            <w:proofErr w:type="spellEnd"/>
            <w:r w:rsidR="00DF5D87" w:rsidRPr="00DF5D87">
              <w:rPr>
                <w:lang w:val="en-US"/>
              </w:rPr>
              <w:t xml:space="preserve"> 2014 - May, Montpellier France.</w:t>
            </w:r>
          </w:p>
          <w:p w:rsidR="00DF5D87" w:rsidRDefault="00DF5D87" w:rsidP="00356415">
            <w:pPr>
              <w:numPr>
                <w:ilvl w:val="0"/>
                <w:numId w:val="23"/>
              </w:numPr>
              <w:suppressAutoHyphens w:val="0"/>
              <w:spacing w:before="100" w:beforeAutospacing="1" w:after="100" w:afterAutospacing="1"/>
            </w:pPr>
            <w:r w:rsidRPr="00DF5D87">
              <w:rPr>
                <w:lang w:val="en-US"/>
              </w:rPr>
              <w:t xml:space="preserve">An experimental toolchain based on high-level dataflow models of computation for heterogeneous </w:t>
            </w:r>
            <w:proofErr w:type="spellStart"/>
            <w:r w:rsidRPr="00DF5D87">
              <w:rPr>
                <w:lang w:val="en-US"/>
              </w:rPr>
              <w:t>MPSoC</w:t>
            </w:r>
            <w:proofErr w:type="spellEnd"/>
            <w:r w:rsidRPr="00DF5D87">
              <w:rPr>
                <w:lang w:val="en-US"/>
              </w:rPr>
              <w:t xml:space="preserve">. </w:t>
            </w:r>
            <w:r>
              <w:t xml:space="preserve">Julien </w:t>
            </w:r>
            <w:proofErr w:type="spellStart"/>
            <w:r>
              <w:t>Heulot</w:t>
            </w:r>
            <w:proofErr w:type="spellEnd"/>
            <w:r>
              <w:t xml:space="preserve">, Karol Desnos, Jean-François </w:t>
            </w:r>
            <w:proofErr w:type="spellStart"/>
            <w:r>
              <w:t>Nezan</w:t>
            </w:r>
            <w:proofErr w:type="spellEnd"/>
            <w:r>
              <w:t xml:space="preserve">, Maxime </w:t>
            </w:r>
            <w:proofErr w:type="spellStart"/>
            <w:r>
              <w:t>Pelcat</w:t>
            </w:r>
            <w:proofErr w:type="spellEnd"/>
            <w:r>
              <w:t xml:space="preserve">, Mickaël </w:t>
            </w:r>
            <w:proofErr w:type="spellStart"/>
            <w:r>
              <w:t>Raulet</w:t>
            </w:r>
            <w:proofErr w:type="spellEnd"/>
            <w:r>
              <w:t xml:space="preserve">, Hervé </w:t>
            </w:r>
            <w:proofErr w:type="spellStart"/>
            <w:r>
              <w:t>Yviquel</w:t>
            </w:r>
            <w:proofErr w:type="spellEnd"/>
            <w:r>
              <w:t xml:space="preserve">, P.-L. </w:t>
            </w:r>
            <w:proofErr w:type="spellStart"/>
            <w:r>
              <w:t>Lagalaye</w:t>
            </w:r>
            <w:proofErr w:type="spellEnd"/>
            <w:r>
              <w:t>, J-C Le Lann. DASIP'12</w:t>
            </w:r>
          </w:p>
          <w:p w:rsidR="00DF5D87" w:rsidRDefault="00DF5D87" w:rsidP="00356415">
            <w:pPr>
              <w:numPr>
                <w:ilvl w:val="0"/>
                <w:numId w:val="23"/>
              </w:numPr>
              <w:suppressAutoHyphens w:val="0"/>
              <w:spacing w:before="100" w:beforeAutospacing="1" w:after="100" w:afterAutospacing="1"/>
            </w:pPr>
            <w:proofErr w:type="spellStart"/>
            <w:r>
              <w:t>From</w:t>
            </w:r>
            <w:proofErr w:type="spellEnd"/>
            <w:r>
              <w:t xml:space="preserve"> system-</w:t>
            </w:r>
            <w:proofErr w:type="spellStart"/>
            <w:r>
              <w:t>level</w:t>
            </w:r>
            <w:proofErr w:type="spellEnd"/>
            <w:r>
              <w:t xml:space="preserve"> </w:t>
            </w:r>
            <w:proofErr w:type="spellStart"/>
            <w:r>
              <w:t>models</w:t>
            </w:r>
            <w:proofErr w:type="spellEnd"/>
            <w:r>
              <w:t xml:space="preserve"> to </w:t>
            </w:r>
            <w:proofErr w:type="spellStart"/>
            <w:r>
              <w:t>heterogeneous</w:t>
            </w:r>
            <w:proofErr w:type="spellEnd"/>
            <w:r>
              <w:t xml:space="preserve"> </w:t>
            </w:r>
            <w:proofErr w:type="spellStart"/>
            <w:r>
              <w:t>embedded</w:t>
            </w:r>
            <w:proofErr w:type="spellEnd"/>
            <w:r>
              <w:t xml:space="preserve"> </w:t>
            </w:r>
            <w:proofErr w:type="spellStart"/>
            <w:r>
              <w:t>systems</w:t>
            </w:r>
            <w:proofErr w:type="spellEnd"/>
            <w:r>
              <w:t xml:space="preserve">, Jean-Christophe Le Lann, Joël Champeau, Papa Issa Diallo, Pierre-Laurent </w:t>
            </w:r>
            <w:proofErr w:type="spellStart"/>
            <w:r>
              <w:t>Lagalaye.RITF</w:t>
            </w:r>
            <w:proofErr w:type="spellEnd"/>
            <w:r>
              <w:t xml:space="preserve"> 2012 - Recherche et Innovation pour les Transports du Futur, Paris : France. </w:t>
            </w:r>
          </w:p>
          <w:p w:rsidR="00DF5D87" w:rsidRDefault="00DF5D87" w:rsidP="00356415">
            <w:pPr>
              <w:numPr>
                <w:ilvl w:val="0"/>
                <w:numId w:val="23"/>
              </w:numPr>
              <w:suppressAutoHyphens w:val="0"/>
              <w:spacing w:before="100" w:beforeAutospacing="1" w:after="100" w:afterAutospacing="1"/>
            </w:pPr>
            <w:r>
              <w:t>Modélisation algorithmique et synthèse d'architectures assistées par model-</w:t>
            </w:r>
            <w:proofErr w:type="spellStart"/>
            <w:r>
              <w:t>checking</w:t>
            </w:r>
            <w:proofErr w:type="spellEnd"/>
            <w:r>
              <w:t xml:space="preserve">, Jean-Christophe Le Lann, Philippe </w:t>
            </w:r>
            <w:proofErr w:type="spellStart"/>
            <w:r>
              <w:t>Dhaussy</w:t>
            </w:r>
            <w:proofErr w:type="spellEnd"/>
            <w:r>
              <w:t xml:space="preserve">, Pierre-Laurent </w:t>
            </w:r>
            <w:proofErr w:type="spellStart"/>
            <w:r>
              <w:t>Lagalaye.CAL</w:t>
            </w:r>
            <w:proofErr w:type="spellEnd"/>
            <w:r>
              <w:t xml:space="preserve"> 2012-, Montpellier : France.</w:t>
            </w:r>
          </w:p>
          <w:p w:rsidR="00356415" w:rsidRDefault="00DF5D87" w:rsidP="00356415">
            <w:pPr>
              <w:numPr>
                <w:ilvl w:val="0"/>
                <w:numId w:val="23"/>
              </w:numPr>
              <w:suppressAutoHyphens w:val="0"/>
              <w:spacing w:before="100" w:beforeAutospacing="1" w:after="100" w:afterAutospacing="1"/>
            </w:pPr>
            <w:proofErr w:type="spellStart"/>
            <w:r w:rsidRPr="00DF5D87">
              <w:rPr>
                <w:lang w:val="en-US"/>
              </w:rPr>
              <w:t>MoPCoM</w:t>
            </w:r>
            <w:proofErr w:type="spellEnd"/>
            <w:r w:rsidRPr="00DF5D87">
              <w:rPr>
                <w:lang w:val="en-US"/>
              </w:rPr>
              <w:t xml:space="preserve"> Methodology: Focus on Models of Computation. </w:t>
            </w:r>
            <w:r>
              <w:t xml:space="preserve">Ali </w:t>
            </w:r>
            <w:proofErr w:type="spellStart"/>
            <w:r>
              <w:t>Koudri</w:t>
            </w:r>
            <w:proofErr w:type="spellEnd"/>
            <w:r>
              <w:t xml:space="preserve">, Joël Champeau, Jean-Christophe Le Lann and Vincent </w:t>
            </w:r>
            <w:proofErr w:type="spellStart"/>
            <w:r>
              <w:t>Leilde</w:t>
            </w:r>
            <w:proofErr w:type="spellEnd"/>
            <w:r>
              <w:t xml:space="preserve">. ECMFA'2010, Paris </w:t>
            </w:r>
          </w:p>
          <w:p w:rsidR="00DF5D87" w:rsidRDefault="00356415" w:rsidP="00356415">
            <w:pPr>
              <w:numPr>
                <w:ilvl w:val="0"/>
                <w:numId w:val="23"/>
              </w:numPr>
              <w:suppressAutoHyphens w:val="0"/>
              <w:spacing w:before="100" w:beforeAutospacing="1" w:after="100" w:afterAutospacing="1"/>
              <w:rPr>
                <w:lang w:val="en-US"/>
              </w:rPr>
            </w:pPr>
            <w:r w:rsidRPr="00356415">
              <w:rPr>
                <w:lang w:val="en-US"/>
              </w:rPr>
              <w:t>Model federation in</w:t>
            </w:r>
            <w:r>
              <w:rPr>
                <w:lang w:val="en-US"/>
              </w:rPr>
              <w:t xml:space="preserve"> </w:t>
            </w:r>
            <w:r w:rsidRPr="00356415">
              <w:rPr>
                <w:lang w:val="en-US"/>
              </w:rPr>
              <w:t>toolchains</w:t>
            </w:r>
            <w:r>
              <w:rPr>
                <w:lang w:val="en-US"/>
              </w:rPr>
              <w:t xml:space="preserve">. </w:t>
            </w:r>
            <w:r w:rsidRPr="00356415">
              <w:rPr>
                <w:lang w:val="en-US"/>
              </w:rPr>
              <w:t xml:space="preserve">J. Champeau, V. </w:t>
            </w:r>
            <w:proofErr w:type="spellStart"/>
            <w:r w:rsidRPr="00356415">
              <w:rPr>
                <w:lang w:val="en-US"/>
              </w:rPr>
              <w:t>Leildé</w:t>
            </w:r>
            <w:proofErr w:type="spellEnd"/>
            <w:r w:rsidRPr="00356415">
              <w:rPr>
                <w:lang w:val="en-US"/>
              </w:rPr>
              <w:t xml:space="preserve">, and P. I. Diallo, in Workshop </w:t>
            </w:r>
            <w:r>
              <w:rPr>
                <w:lang w:val="en-US"/>
              </w:rPr>
              <w:t>“</w:t>
            </w:r>
            <w:hyperlink r:id="rId8" w:anchor="WTA17" w:history="1">
              <w:r w:rsidRPr="00356415">
                <w:rPr>
                  <w:lang w:val="en-US"/>
                </w:rPr>
                <w:t>Semantic Information Modeling for Federation</w:t>
              </w:r>
            </w:hyperlink>
            <w:r w:rsidRPr="00356415">
              <w:rPr>
                <w:lang w:val="en-US"/>
              </w:rPr>
              <w:t xml:space="preserve"> “</w:t>
            </w:r>
            <w:r>
              <w:rPr>
                <w:lang w:val="en-US"/>
              </w:rPr>
              <w:t xml:space="preserve"> in conjunction with </w:t>
            </w:r>
            <w:r w:rsidRPr="00356415">
              <w:rPr>
                <w:lang w:val="en-US"/>
              </w:rPr>
              <w:t>MODELS 2013.</w:t>
            </w:r>
          </w:p>
          <w:p w:rsidR="001F0192" w:rsidRDefault="00356415" w:rsidP="001F0192">
            <w:pPr>
              <w:numPr>
                <w:ilvl w:val="0"/>
                <w:numId w:val="23"/>
              </w:numPr>
              <w:suppressAutoHyphens w:val="0"/>
              <w:spacing w:before="100" w:beforeAutospacing="1" w:after="100" w:afterAutospacing="1"/>
            </w:pPr>
            <w:r w:rsidRPr="00356415">
              <w:rPr>
                <w:lang w:val="en-US"/>
              </w:rPr>
              <w:t>A Role Language to Interpret Multi-Formalisms</w:t>
            </w:r>
            <w:r>
              <w:rPr>
                <w:lang w:val="en-US"/>
              </w:rPr>
              <w:t xml:space="preserve"> </w:t>
            </w:r>
            <w:r w:rsidRPr="00356415">
              <w:rPr>
                <w:lang w:val="en-US"/>
              </w:rPr>
              <w:t>System of Systems Models</w:t>
            </w:r>
            <w:r>
              <w:rPr>
                <w:lang w:val="en-US"/>
              </w:rPr>
              <w:t>.</w:t>
            </w:r>
            <w:r w:rsidRPr="00356415">
              <w:rPr>
                <w:lang w:val="en-US"/>
              </w:rPr>
              <w:t xml:space="preserve"> </w:t>
            </w:r>
            <w:r w:rsidRPr="001F0192">
              <w:t xml:space="preserve">Jean-Philippe Schneider, Joël Champeau, Ciprian </w:t>
            </w:r>
            <w:proofErr w:type="spellStart"/>
            <w:r w:rsidRPr="001F0192">
              <w:t>Teodorov</w:t>
            </w:r>
            <w:proofErr w:type="spellEnd"/>
            <w:r w:rsidRPr="001F0192">
              <w:t xml:space="preserve">, </w:t>
            </w:r>
            <w:proofErr w:type="spellStart"/>
            <w:r w:rsidRPr="001F0192">
              <w:t>Eric</w:t>
            </w:r>
            <w:proofErr w:type="spellEnd"/>
            <w:r w:rsidRPr="001F0192">
              <w:t xml:space="preserve"> Senn and Loïc </w:t>
            </w:r>
            <w:proofErr w:type="spellStart"/>
            <w:r w:rsidRPr="001F0192">
              <w:t>Lagadec</w:t>
            </w:r>
            <w:proofErr w:type="spellEnd"/>
            <w:r w:rsidR="001F0192" w:rsidRPr="001F0192">
              <w:t xml:space="preserve">. IEEE International System </w:t>
            </w:r>
            <w:proofErr w:type="spellStart"/>
            <w:r w:rsidR="001F0192" w:rsidRPr="001F0192">
              <w:t>Conference</w:t>
            </w:r>
            <w:proofErr w:type="spellEnd"/>
            <w:r w:rsidR="001F0192" w:rsidRPr="001F0192">
              <w:t>, Vancouver, April 13-15, 2015.</w:t>
            </w:r>
          </w:p>
          <w:p w:rsidR="00356415" w:rsidRPr="001F0192" w:rsidRDefault="001F0192" w:rsidP="001F0192">
            <w:pPr>
              <w:numPr>
                <w:ilvl w:val="0"/>
                <w:numId w:val="23"/>
              </w:numPr>
              <w:suppressAutoHyphens w:val="0"/>
              <w:spacing w:before="100" w:beforeAutospacing="1" w:after="100" w:afterAutospacing="1"/>
            </w:pPr>
            <w:r w:rsidRPr="001F0192">
              <w:rPr>
                <w:lang w:val="en-US"/>
              </w:rPr>
              <w:t xml:space="preserve">Role Framework to Support Collaborative Virtual Prototyping of System of Systems. </w:t>
            </w:r>
            <w:r>
              <w:t>Jean-</w:t>
            </w:r>
            <w:r w:rsidRPr="001F0192">
              <w:t>Philippe Schneider, Jo</w:t>
            </w:r>
            <w:r>
              <w:t>ë</w:t>
            </w:r>
            <w:r w:rsidRPr="001F0192">
              <w:t>l Champeau, Lo</w:t>
            </w:r>
            <w:r>
              <w:t>ï</w:t>
            </w:r>
            <w:r w:rsidRPr="001F0192">
              <w:t xml:space="preserve">c </w:t>
            </w:r>
            <w:proofErr w:type="spellStart"/>
            <w:r w:rsidRPr="001F0192">
              <w:t>Lagadec</w:t>
            </w:r>
            <w:proofErr w:type="spellEnd"/>
            <w:r w:rsidRPr="001F0192">
              <w:t xml:space="preserve"> and </w:t>
            </w:r>
            <w:proofErr w:type="spellStart"/>
            <w:r w:rsidRPr="001F0192">
              <w:t>Eric</w:t>
            </w:r>
            <w:proofErr w:type="spellEnd"/>
            <w:r w:rsidRPr="001F0192">
              <w:t xml:space="preserve"> Senn</w:t>
            </w:r>
            <w:r>
              <w:t xml:space="preserve">. WETICE </w:t>
            </w:r>
            <w:proofErr w:type="spellStart"/>
            <w:r>
              <w:t>Conference</w:t>
            </w:r>
            <w:proofErr w:type="spellEnd"/>
            <w:r>
              <w:t xml:space="preserve"> </w:t>
            </w:r>
            <w:proofErr w:type="spellStart"/>
            <w:r>
              <w:t>June</w:t>
            </w:r>
            <w:proofErr w:type="spellEnd"/>
            <w:r>
              <w:t xml:space="preserve"> 15-17 2015.</w:t>
            </w:r>
            <w:r w:rsidRPr="001F0192">
              <w:t xml:space="preserve"> </w:t>
            </w:r>
          </w:p>
          <w:p w:rsidR="004E03F3" w:rsidRPr="001F0192" w:rsidRDefault="004E03F3" w:rsidP="00DF5D87">
            <w:pPr>
              <w:pStyle w:val="Textebrut1"/>
              <w:ind w:left="720"/>
              <w:jc w:val="both"/>
            </w:pPr>
          </w:p>
        </w:tc>
      </w:tr>
    </w:tbl>
    <w:p w:rsidR="004E03F3" w:rsidRPr="001F0192" w:rsidRDefault="004E03F3"/>
    <w:p w:rsidR="004E03F3" w:rsidRPr="001F0192" w:rsidRDefault="004E03F3">
      <w:pPr>
        <w:pageBreakBefore/>
      </w:pPr>
    </w:p>
    <w:tbl>
      <w:tblPr>
        <w:tblW w:w="0" w:type="auto"/>
        <w:tblInd w:w="-25" w:type="dxa"/>
        <w:tblLayout w:type="fixed"/>
        <w:tblLook w:val="0000" w:firstRow="0" w:lastRow="0" w:firstColumn="0" w:lastColumn="0" w:noHBand="0" w:noVBand="0"/>
      </w:tblPr>
      <w:tblGrid>
        <w:gridCol w:w="3168"/>
        <w:gridCol w:w="6890"/>
      </w:tblGrid>
      <w:tr w:rsidR="004E03F3">
        <w:tc>
          <w:tcPr>
            <w:tcW w:w="10058" w:type="dxa"/>
            <w:gridSpan w:val="2"/>
            <w:tcBorders>
              <w:top w:val="single" w:sz="4" w:space="0" w:color="000000"/>
              <w:left w:val="single" w:sz="4" w:space="0" w:color="000000"/>
              <w:bottom w:val="single" w:sz="4" w:space="0" w:color="000000"/>
              <w:right w:val="single" w:sz="4" w:space="0" w:color="000000"/>
            </w:tcBorders>
            <w:shd w:val="clear" w:color="auto" w:fill="auto"/>
          </w:tcPr>
          <w:p w:rsidR="004E03F3" w:rsidRDefault="008A3D0C">
            <w:pPr>
              <w:snapToGrid w:val="0"/>
              <w:spacing w:before="60" w:after="60"/>
              <w:jc w:val="center"/>
              <w:rPr>
                <w:b/>
              </w:rPr>
            </w:pPr>
            <w:r>
              <w:rPr>
                <w:b/>
              </w:rPr>
              <w:t>9 - Partie financière 2016</w:t>
            </w:r>
            <w:r w:rsidR="004E03F3">
              <w:rPr>
                <w:b/>
              </w:rPr>
              <w:t>-201</w:t>
            </w:r>
            <w:r>
              <w:rPr>
                <w:b/>
              </w:rPr>
              <w:t>7</w:t>
            </w:r>
          </w:p>
          <w:p w:rsidR="004E03F3" w:rsidRDefault="004E03F3">
            <w:pPr>
              <w:spacing w:before="60" w:after="60"/>
              <w:jc w:val="both"/>
              <w:rPr>
                <w:b/>
              </w:rPr>
            </w:pPr>
          </w:p>
        </w:tc>
      </w:tr>
      <w:tr w:rsidR="004E03F3">
        <w:tc>
          <w:tcPr>
            <w:tcW w:w="10058" w:type="dxa"/>
            <w:gridSpan w:val="2"/>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pPr>
            <w:r>
              <w:rPr>
                <w:b/>
              </w:rPr>
              <w:t>Financement de l’opération (k€ TTC)</w:t>
            </w:r>
          </w:p>
        </w:tc>
      </w:tr>
      <w:tr w:rsidR="004E03F3">
        <w:tc>
          <w:tcPr>
            <w:tcW w:w="3168" w:type="dxa"/>
            <w:tcBorders>
              <w:top w:val="single" w:sz="4" w:space="0" w:color="000000"/>
              <w:left w:val="single" w:sz="4" w:space="0" w:color="000000"/>
              <w:bottom w:val="single" w:sz="4" w:space="0" w:color="000000"/>
            </w:tcBorders>
            <w:shd w:val="clear" w:color="auto" w:fill="auto"/>
          </w:tcPr>
          <w:p w:rsidR="004E03F3" w:rsidRDefault="004E03F3" w:rsidP="008A3D0C">
            <w:pPr>
              <w:snapToGrid w:val="0"/>
              <w:ind w:left="-180"/>
              <w:jc w:val="right"/>
              <w:rPr>
                <w:b/>
                <w:color w:val="000000"/>
              </w:rPr>
            </w:pPr>
            <w:r>
              <w:t xml:space="preserve">Montant du </w:t>
            </w:r>
            <w:r w:rsidR="008A3D0C">
              <w:t>projet 2016</w:t>
            </w:r>
            <w:r w:rsidR="007F771E">
              <w:t>-201</w:t>
            </w:r>
            <w:r w:rsidR="008A3D0C">
              <w:t>7</w:t>
            </w:r>
            <w:r>
              <w:t xml:space="preserve"> :</w:t>
            </w:r>
          </w:p>
        </w:tc>
        <w:tc>
          <w:tcPr>
            <w:tcW w:w="6890" w:type="dxa"/>
            <w:tcBorders>
              <w:top w:val="single" w:sz="4" w:space="0" w:color="000000"/>
              <w:left w:val="single" w:sz="4" w:space="0" w:color="000000"/>
              <w:bottom w:val="single" w:sz="4" w:space="0" w:color="000000"/>
              <w:right w:val="single" w:sz="4" w:space="0" w:color="000000"/>
            </w:tcBorders>
            <w:shd w:val="clear" w:color="auto" w:fill="auto"/>
          </w:tcPr>
          <w:p w:rsidR="004E03F3" w:rsidRPr="00B04F8F" w:rsidRDefault="008A3D0C" w:rsidP="00E52C10">
            <w:pPr>
              <w:snapToGrid w:val="0"/>
              <w:rPr>
                <w:color w:val="000000"/>
              </w:rPr>
            </w:pPr>
            <w:r>
              <w:rPr>
                <w:b/>
                <w:color w:val="000000"/>
              </w:rPr>
              <w:t>144.5</w:t>
            </w:r>
            <w:r w:rsidR="00E52C10">
              <w:rPr>
                <w:b/>
                <w:color w:val="000000"/>
              </w:rPr>
              <w:t xml:space="preserve"> </w:t>
            </w:r>
            <w:proofErr w:type="spellStart"/>
            <w:r w:rsidR="00E52C10">
              <w:rPr>
                <w:b/>
                <w:color w:val="000000"/>
              </w:rPr>
              <w:t>KE</w:t>
            </w:r>
            <w:r w:rsidR="004E03F3">
              <w:rPr>
                <w:b/>
                <w:color w:val="000000"/>
              </w:rPr>
              <w:t>uros</w:t>
            </w:r>
            <w:proofErr w:type="spellEnd"/>
            <w:r w:rsidR="004E03F3">
              <w:rPr>
                <w:color w:val="000000"/>
              </w:rPr>
              <w:t xml:space="preserve"> (ajout des coûts liés aux E/C permanents impliqués)</w:t>
            </w:r>
          </w:p>
        </w:tc>
      </w:tr>
      <w:tr w:rsidR="004E03F3">
        <w:tc>
          <w:tcPr>
            <w:tcW w:w="3168" w:type="dxa"/>
            <w:tcBorders>
              <w:top w:val="single" w:sz="4" w:space="0" w:color="000000"/>
              <w:left w:val="single" w:sz="4" w:space="0" w:color="000000"/>
              <w:bottom w:val="single" w:sz="4" w:space="0" w:color="000000"/>
            </w:tcBorders>
            <w:shd w:val="clear" w:color="auto" w:fill="auto"/>
          </w:tcPr>
          <w:p w:rsidR="004E03F3" w:rsidRDefault="00CA701B" w:rsidP="007F771E">
            <w:pPr>
              <w:snapToGrid w:val="0"/>
              <w:jc w:val="right"/>
              <w:rPr>
                <w:b/>
              </w:rPr>
            </w:pPr>
            <w:r>
              <w:t>Souti</w:t>
            </w:r>
            <w:r w:rsidR="008A3D0C">
              <w:t>en demandé à la DGA en 2016-2017</w:t>
            </w:r>
            <w:r w:rsidR="004E03F3">
              <w:t> :</w:t>
            </w:r>
          </w:p>
        </w:tc>
        <w:tc>
          <w:tcPr>
            <w:tcW w:w="6890"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8A3D0C" w:rsidP="00E52C10">
            <w:pPr>
              <w:snapToGrid w:val="0"/>
              <w:rPr>
                <w:b/>
              </w:rPr>
            </w:pPr>
            <w:r>
              <w:rPr>
                <w:b/>
              </w:rPr>
              <w:t>65.2</w:t>
            </w:r>
            <w:r w:rsidR="006C53EB">
              <w:rPr>
                <w:b/>
              </w:rPr>
              <w:t xml:space="preserve"> </w:t>
            </w:r>
            <w:proofErr w:type="spellStart"/>
            <w:r w:rsidR="006C53EB">
              <w:rPr>
                <w:b/>
              </w:rPr>
              <w:t>K</w:t>
            </w:r>
            <w:r w:rsidR="007F771E">
              <w:rPr>
                <w:b/>
              </w:rPr>
              <w:t>E</w:t>
            </w:r>
            <w:r w:rsidR="004E03F3">
              <w:rPr>
                <w:b/>
              </w:rPr>
              <w:t>uros</w:t>
            </w:r>
            <w:proofErr w:type="spellEnd"/>
          </w:p>
        </w:tc>
      </w:tr>
      <w:tr w:rsidR="004E03F3">
        <w:tc>
          <w:tcPr>
            <w:tcW w:w="3168" w:type="dxa"/>
            <w:tcBorders>
              <w:top w:val="single" w:sz="4" w:space="0" w:color="000000"/>
              <w:left w:val="single" w:sz="4" w:space="0" w:color="000000"/>
              <w:bottom w:val="single" w:sz="4" w:space="0" w:color="000000"/>
            </w:tcBorders>
            <w:shd w:val="clear" w:color="auto" w:fill="auto"/>
          </w:tcPr>
          <w:p w:rsidR="004E03F3" w:rsidRDefault="004E03F3">
            <w:pPr>
              <w:snapToGrid w:val="0"/>
              <w:rPr>
                <w:b/>
              </w:rPr>
            </w:pPr>
            <w:r>
              <w:rPr>
                <w:b/>
              </w:rPr>
              <w:t>Durée du projet (en mois) :</w:t>
            </w:r>
          </w:p>
        </w:tc>
        <w:tc>
          <w:tcPr>
            <w:tcW w:w="6890"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pPr>
            <w:r>
              <w:rPr>
                <w:b/>
              </w:rPr>
              <w:t>12 mois (sur 36 mois au total)</w:t>
            </w:r>
          </w:p>
        </w:tc>
      </w:tr>
    </w:tbl>
    <w:p w:rsidR="004E03F3" w:rsidRDefault="004E03F3"/>
    <w:tbl>
      <w:tblPr>
        <w:tblW w:w="0" w:type="auto"/>
        <w:tblInd w:w="-25" w:type="dxa"/>
        <w:tblLayout w:type="fixed"/>
        <w:tblLook w:val="0000" w:firstRow="0" w:lastRow="0" w:firstColumn="0" w:lastColumn="0" w:noHBand="0" w:noVBand="0"/>
      </w:tblPr>
      <w:tblGrid>
        <w:gridCol w:w="10058"/>
      </w:tblGrid>
      <w:tr w:rsidR="004E03F3">
        <w:tc>
          <w:tcPr>
            <w:tcW w:w="1005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after="120"/>
              <w:ind w:right="-709"/>
              <w:jc w:val="center"/>
              <w:rPr>
                <w:b/>
              </w:rPr>
            </w:pPr>
            <w:r>
              <w:rPr>
                <w:b/>
              </w:rPr>
              <w:t>PRESENTATION DES DEPENSES</w:t>
            </w:r>
          </w:p>
        </w:tc>
      </w:tr>
      <w:tr w:rsidR="004E03F3">
        <w:tc>
          <w:tcPr>
            <w:tcW w:w="1005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rsidP="008A3D0C">
            <w:pPr>
              <w:snapToGrid w:val="0"/>
            </w:pPr>
            <w:r>
              <w:rPr>
                <w:b/>
              </w:rPr>
              <w:t>Préliminaire</w:t>
            </w:r>
            <w:r>
              <w:t xml:space="preserve"> : le tableau ci-dessous identifie les montants demandés en financement de la DGA en regard du coût complet </w:t>
            </w:r>
            <w:r w:rsidR="008A3D0C">
              <w:t>de l’opération pour l’année 2016</w:t>
            </w:r>
            <w:r>
              <w:t>-201</w:t>
            </w:r>
            <w:r w:rsidR="008A3D0C">
              <w:t>7</w:t>
            </w:r>
          </w:p>
        </w:tc>
      </w:tr>
    </w:tbl>
    <w:p w:rsidR="004E03F3" w:rsidRDefault="004E03F3"/>
    <w:tbl>
      <w:tblPr>
        <w:tblW w:w="0" w:type="auto"/>
        <w:tblInd w:w="-135" w:type="dxa"/>
        <w:tblLayout w:type="fixed"/>
        <w:tblCellMar>
          <w:left w:w="70" w:type="dxa"/>
          <w:right w:w="70" w:type="dxa"/>
        </w:tblCellMar>
        <w:tblLook w:val="0000" w:firstRow="0" w:lastRow="0" w:firstColumn="0" w:lastColumn="0" w:noHBand="0" w:noVBand="0"/>
      </w:tblPr>
      <w:tblGrid>
        <w:gridCol w:w="2268"/>
        <w:gridCol w:w="1833"/>
        <w:gridCol w:w="1539"/>
        <w:gridCol w:w="1354"/>
        <w:gridCol w:w="1368"/>
        <w:gridCol w:w="1768"/>
      </w:tblGrid>
      <w:tr w:rsidR="004E03F3">
        <w:trPr>
          <w:trHeight w:val="351"/>
        </w:trPr>
        <w:tc>
          <w:tcPr>
            <w:tcW w:w="10130" w:type="dxa"/>
            <w:gridSpan w:val="6"/>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left="110"/>
              <w:rPr>
                <w:i/>
              </w:rPr>
            </w:pPr>
            <w:r>
              <w:t>1)</w:t>
            </w:r>
            <w:r>
              <w:rPr>
                <w:i/>
                <w:u w:val="single"/>
              </w:rPr>
              <w:t xml:space="preserve"> Dépenses de personnel</w:t>
            </w:r>
          </w:p>
          <w:p w:rsidR="004E03F3" w:rsidRDefault="004E03F3">
            <w:pPr>
              <w:ind w:left="110"/>
              <w:rPr>
                <w:i/>
              </w:rPr>
            </w:pPr>
          </w:p>
        </w:tc>
      </w:tr>
      <w:tr w:rsidR="004E03F3">
        <w:trPr>
          <w:trHeight w:val="351"/>
        </w:trPr>
        <w:tc>
          <w:tcPr>
            <w:tcW w:w="2268" w:type="dxa"/>
            <w:tcBorders>
              <w:top w:val="single" w:sz="4" w:space="0" w:color="000000"/>
              <w:left w:val="single" w:sz="4" w:space="0" w:color="000000"/>
              <w:bottom w:val="single" w:sz="4" w:space="0" w:color="000000"/>
            </w:tcBorders>
            <w:shd w:val="clear" w:color="auto" w:fill="auto"/>
          </w:tcPr>
          <w:p w:rsidR="004E03F3" w:rsidRDefault="004E03F3">
            <w:pPr>
              <w:snapToGrid w:val="0"/>
            </w:pPr>
            <w:r>
              <w:t xml:space="preserve"> Catégorie</w:t>
            </w:r>
          </w:p>
        </w:tc>
        <w:tc>
          <w:tcPr>
            <w:tcW w:w="1833" w:type="dxa"/>
            <w:tcBorders>
              <w:top w:val="single" w:sz="4" w:space="0" w:color="000000"/>
              <w:left w:val="single" w:sz="4" w:space="0" w:color="000000"/>
              <w:bottom w:val="single" w:sz="4" w:space="0" w:color="000000"/>
            </w:tcBorders>
            <w:shd w:val="clear" w:color="auto" w:fill="auto"/>
          </w:tcPr>
          <w:p w:rsidR="004E03F3" w:rsidRDefault="004E03F3">
            <w:pPr>
              <w:snapToGrid w:val="0"/>
            </w:pPr>
            <w:r>
              <w:t>Nombre d‘hommes .mois</w:t>
            </w:r>
          </w:p>
        </w:tc>
        <w:tc>
          <w:tcPr>
            <w:tcW w:w="1539" w:type="dxa"/>
            <w:tcBorders>
              <w:top w:val="single" w:sz="4" w:space="0" w:color="000000"/>
              <w:left w:val="single" w:sz="4" w:space="0" w:color="000000"/>
              <w:bottom w:val="single" w:sz="4" w:space="0" w:color="000000"/>
            </w:tcBorders>
            <w:shd w:val="clear" w:color="auto" w:fill="auto"/>
          </w:tcPr>
          <w:p w:rsidR="004E03F3" w:rsidRDefault="004E03F3">
            <w:pPr>
              <w:snapToGrid w:val="0"/>
              <w:rPr>
                <w:b/>
              </w:rPr>
            </w:pPr>
            <w:r>
              <w:t xml:space="preserve">Coût unitaire mensuel </w:t>
            </w:r>
          </w:p>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jc w:val="center"/>
              <w:rPr>
                <w:b/>
              </w:rPr>
            </w:pPr>
            <w:r>
              <w:rPr>
                <w:b/>
              </w:rPr>
              <w:t>Montant</w:t>
            </w:r>
          </w:p>
          <w:p w:rsidR="004E03F3" w:rsidRDefault="004E03F3">
            <w:pPr>
              <w:jc w:val="center"/>
              <w:rPr>
                <w:b/>
              </w:rPr>
            </w:pPr>
            <w:r>
              <w:rPr>
                <w:b/>
              </w:rPr>
              <w:t>k€ HT</w:t>
            </w:r>
          </w:p>
        </w:tc>
        <w:tc>
          <w:tcPr>
            <w:tcW w:w="1368" w:type="dxa"/>
            <w:tcBorders>
              <w:top w:val="single" w:sz="4" w:space="0" w:color="000000"/>
              <w:left w:val="single" w:sz="4" w:space="0" w:color="000000"/>
              <w:bottom w:val="single" w:sz="4" w:space="0" w:color="000000"/>
            </w:tcBorders>
            <w:shd w:val="clear" w:color="auto" w:fill="auto"/>
          </w:tcPr>
          <w:p w:rsidR="004E03F3" w:rsidRDefault="004E03F3">
            <w:pPr>
              <w:snapToGrid w:val="0"/>
              <w:jc w:val="center"/>
              <w:rPr>
                <w:b/>
              </w:rPr>
            </w:pPr>
            <w:r>
              <w:rPr>
                <w:b/>
              </w:rPr>
              <w:t xml:space="preserve">Montant </w:t>
            </w:r>
          </w:p>
          <w:p w:rsidR="004E03F3" w:rsidRDefault="004E03F3">
            <w:pPr>
              <w:jc w:val="center"/>
              <w:rPr>
                <w:b/>
              </w:rPr>
            </w:pPr>
            <w:r>
              <w:rPr>
                <w:b/>
              </w:rPr>
              <w:t>k€ TTC</w:t>
            </w:r>
            <w:r>
              <w:t xml:space="preserve"> </w:t>
            </w: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jc w:val="center"/>
            </w:pPr>
            <w:r>
              <w:rPr>
                <w:b/>
              </w:rPr>
              <w:t>Montant financé par la DGA k€ TTC</w:t>
            </w:r>
          </w:p>
        </w:tc>
      </w:tr>
      <w:tr w:rsidR="004E03F3">
        <w:trPr>
          <w:trHeight w:val="351"/>
        </w:trPr>
        <w:tc>
          <w:tcPr>
            <w:tcW w:w="2268" w:type="dxa"/>
            <w:tcBorders>
              <w:top w:val="single" w:sz="4" w:space="0" w:color="000000"/>
              <w:left w:val="single" w:sz="4" w:space="0" w:color="000000"/>
              <w:bottom w:val="single" w:sz="4" w:space="0" w:color="000000"/>
            </w:tcBorders>
            <w:shd w:val="clear" w:color="auto" w:fill="auto"/>
          </w:tcPr>
          <w:p w:rsidR="004E03F3" w:rsidRDefault="004E03F3">
            <w:pPr>
              <w:snapToGrid w:val="0"/>
            </w:pPr>
            <w:r>
              <w:t>Post-docs (12 mois)</w:t>
            </w:r>
          </w:p>
        </w:tc>
        <w:tc>
          <w:tcPr>
            <w:tcW w:w="1833" w:type="dxa"/>
            <w:tcBorders>
              <w:top w:val="single" w:sz="4" w:space="0" w:color="000000"/>
              <w:left w:val="single" w:sz="4" w:space="0" w:color="000000"/>
              <w:bottom w:val="single" w:sz="4" w:space="0" w:color="000000"/>
            </w:tcBorders>
            <w:shd w:val="clear" w:color="auto" w:fill="auto"/>
          </w:tcPr>
          <w:p w:rsidR="004E03F3" w:rsidRDefault="00CA701B">
            <w:pPr>
              <w:snapToGrid w:val="0"/>
            </w:pPr>
            <w:r>
              <w:t>12</w:t>
            </w:r>
          </w:p>
        </w:tc>
        <w:tc>
          <w:tcPr>
            <w:tcW w:w="1539" w:type="dxa"/>
            <w:tcBorders>
              <w:top w:val="single" w:sz="4" w:space="0" w:color="000000"/>
              <w:left w:val="single" w:sz="4" w:space="0" w:color="000000"/>
              <w:bottom w:val="single" w:sz="4" w:space="0" w:color="000000"/>
            </w:tcBorders>
            <w:shd w:val="clear" w:color="auto" w:fill="auto"/>
          </w:tcPr>
          <w:p w:rsidR="004E03F3" w:rsidRDefault="008A3D0C">
            <w:pPr>
              <w:snapToGrid w:val="0"/>
            </w:pPr>
            <w:r>
              <w:t>4.6</w:t>
            </w:r>
            <w:r w:rsidR="00CA701B">
              <w:t xml:space="preserve"> K€</w:t>
            </w:r>
          </w:p>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ind w:right="84"/>
              <w:jc w:val="right"/>
            </w:pPr>
          </w:p>
        </w:tc>
        <w:tc>
          <w:tcPr>
            <w:tcW w:w="1368" w:type="dxa"/>
            <w:tcBorders>
              <w:top w:val="single" w:sz="4" w:space="0" w:color="000000"/>
              <w:left w:val="single" w:sz="4" w:space="0" w:color="000000"/>
              <w:bottom w:val="single" w:sz="4" w:space="0" w:color="000000"/>
            </w:tcBorders>
            <w:shd w:val="clear" w:color="auto" w:fill="auto"/>
          </w:tcPr>
          <w:p w:rsidR="004E03F3" w:rsidRDefault="00CA701B" w:rsidP="008A3D0C">
            <w:pPr>
              <w:snapToGrid w:val="0"/>
              <w:ind w:right="192"/>
              <w:jc w:val="center"/>
            </w:pPr>
            <w:r>
              <w:t>5</w:t>
            </w:r>
            <w:r w:rsidR="008A3D0C">
              <w:t>5</w:t>
            </w:r>
            <w:r>
              <w:t>,</w:t>
            </w:r>
            <w:r w:rsidR="008A3D0C">
              <w:t>2</w:t>
            </w: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8A3D0C">
            <w:pPr>
              <w:snapToGrid w:val="0"/>
              <w:ind w:right="110"/>
              <w:jc w:val="center"/>
            </w:pPr>
            <w:r>
              <w:t>55,2</w:t>
            </w:r>
          </w:p>
        </w:tc>
      </w:tr>
      <w:tr w:rsidR="004E03F3">
        <w:trPr>
          <w:trHeight w:val="351"/>
        </w:trPr>
        <w:tc>
          <w:tcPr>
            <w:tcW w:w="2268" w:type="dxa"/>
            <w:tcBorders>
              <w:top w:val="single" w:sz="4" w:space="0" w:color="000000"/>
              <w:left w:val="single" w:sz="4" w:space="0" w:color="000000"/>
              <w:bottom w:val="single" w:sz="4" w:space="0" w:color="000000"/>
            </w:tcBorders>
            <w:shd w:val="clear" w:color="auto" w:fill="auto"/>
          </w:tcPr>
          <w:p w:rsidR="004E03F3" w:rsidRDefault="008A3D0C" w:rsidP="008A3D0C">
            <w:pPr>
              <w:snapToGrid w:val="0"/>
            </w:pPr>
            <w:proofErr w:type="spellStart"/>
            <w:r>
              <w:t>Ens-Cherch</w:t>
            </w:r>
            <w:proofErr w:type="spellEnd"/>
            <w:r w:rsidR="004E03F3">
              <w:t xml:space="preserve"> (</w:t>
            </w:r>
            <w:r>
              <w:t>3</w:t>
            </w:r>
            <w:r w:rsidR="004E03F3">
              <w:t xml:space="preserve"> mois)</w:t>
            </w:r>
          </w:p>
        </w:tc>
        <w:tc>
          <w:tcPr>
            <w:tcW w:w="1833" w:type="dxa"/>
            <w:tcBorders>
              <w:top w:val="single" w:sz="4" w:space="0" w:color="000000"/>
              <w:left w:val="single" w:sz="4" w:space="0" w:color="000000"/>
              <w:bottom w:val="single" w:sz="4" w:space="0" w:color="000000"/>
            </w:tcBorders>
            <w:shd w:val="clear" w:color="auto" w:fill="auto"/>
          </w:tcPr>
          <w:p w:rsidR="004E03F3" w:rsidRDefault="008A3D0C">
            <w:pPr>
              <w:snapToGrid w:val="0"/>
            </w:pPr>
            <w:r>
              <w:t>3</w:t>
            </w:r>
            <w:r w:rsidR="00CA701B">
              <w:t xml:space="preserve"> </w:t>
            </w:r>
          </w:p>
        </w:tc>
        <w:tc>
          <w:tcPr>
            <w:tcW w:w="1539" w:type="dxa"/>
            <w:tcBorders>
              <w:top w:val="single" w:sz="4" w:space="0" w:color="000000"/>
              <w:left w:val="single" w:sz="4" w:space="0" w:color="000000"/>
              <w:bottom w:val="single" w:sz="4" w:space="0" w:color="000000"/>
            </w:tcBorders>
            <w:shd w:val="clear" w:color="auto" w:fill="auto"/>
          </w:tcPr>
          <w:p w:rsidR="004E03F3" w:rsidRDefault="008A3D0C">
            <w:pPr>
              <w:snapToGrid w:val="0"/>
            </w:pPr>
            <w:r>
              <w:t>6.5</w:t>
            </w:r>
            <w:r w:rsidR="00CA701B">
              <w:t xml:space="preserve"> K€</w:t>
            </w:r>
          </w:p>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ind w:right="84"/>
              <w:jc w:val="right"/>
            </w:pPr>
          </w:p>
        </w:tc>
        <w:tc>
          <w:tcPr>
            <w:tcW w:w="1368" w:type="dxa"/>
            <w:tcBorders>
              <w:top w:val="single" w:sz="4" w:space="0" w:color="000000"/>
              <w:left w:val="single" w:sz="4" w:space="0" w:color="000000"/>
              <w:bottom w:val="single" w:sz="4" w:space="0" w:color="000000"/>
            </w:tcBorders>
            <w:shd w:val="clear" w:color="auto" w:fill="auto"/>
          </w:tcPr>
          <w:p w:rsidR="004E03F3" w:rsidRDefault="008A3D0C">
            <w:pPr>
              <w:snapToGrid w:val="0"/>
              <w:ind w:right="192"/>
              <w:jc w:val="center"/>
            </w:pPr>
            <w:r>
              <w:t>19.5</w:t>
            </w: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rsidP="006B30FB">
            <w:pPr>
              <w:snapToGrid w:val="0"/>
              <w:ind w:right="110"/>
              <w:jc w:val="center"/>
            </w:pPr>
          </w:p>
        </w:tc>
      </w:tr>
      <w:tr w:rsidR="004E03F3">
        <w:trPr>
          <w:trHeight w:val="351"/>
        </w:trPr>
        <w:tc>
          <w:tcPr>
            <w:tcW w:w="5640" w:type="dxa"/>
            <w:gridSpan w:val="3"/>
            <w:tcBorders>
              <w:top w:val="single" w:sz="4" w:space="0" w:color="000000"/>
              <w:left w:val="single" w:sz="4" w:space="0" w:color="000000"/>
              <w:bottom w:val="single" w:sz="4" w:space="0" w:color="000000"/>
            </w:tcBorders>
            <w:shd w:val="clear" w:color="auto" w:fill="auto"/>
          </w:tcPr>
          <w:p w:rsidR="004E03F3" w:rsidRDefault="004E03F3">
            <w:pPr>
              <w:snapToGrid w:val="0"/>
              <w:rPr>
                <w:b/>
              </w:rPr>
            </w:pPr>
            <w:r>
              <w:rPr>
                <w:b/>
              </w:rPr>
              <w:t>Total Dépenses de personnel</w:t>
            </w:r>
          </w:p>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ind w:right="84"/>
              <w:jc w:val="right"/>
            </w:pPr>
            <w:r>
              <w:rPr>
                <w:b/>
              </w:rPr>
              <w:t xml:space="preserve"> </w:t>
            </w:r>
          </w:p>
        </w:tc>
        <w:tc>
          <w:tcPr>
            <w:tcW w:w="1368" w:type="dxa"/>
            <w:tcBorders>
              <w:top w:val="single" w:sz="4" w:space="0" w:color="000000"/>
              <w:left w:val="single" w:sz="4" w:space="0" w:color="000000"/>
              <w:bottom w:val="single" w:sz="4" w:space="0" w:color="000000"/>
            </w:tcBorders>
            <w:shd w:val="clear" w:color="auto" w:fill="auto"/>
          </w:tcPr>
          <w:p w:rsidR="004E03F3" w:rsidRDefault="008A3D0C">
            <w:pPr>
              <w:snapToGrid w:val="0"/>
              <w:ind w:right="192"/>
              <w:jc w:val="center"/>
            </w:pPr>
            <w:r>
              <w:t>74.7</w:t>
            </w: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8A3D0C">
            <w:pPr>
              <w:snapToGrid w:val="0"/>
              <w:ind w:right="110"/>
              <w:jc w:val="center"/>
            </w:pPr>
            <w:r>
              <w:t>55.2</w:t>
            </w:r>
          </w:p>
        </w:tc>
      </w:tr>
    </w:tbl>
    <w:p w:rsidR="004E03F3" w:rsidRDefault="004E03F3"/>
    <w:tbl>
      <w:tblPr>
        <w:tblW w:w="0" w:type="auto"/>
        <w:tblInd w:w="-135" w:type="dxa"/>
        <w:tblLayout w:type="fixed"/>
        <w:tblCellMar>
          <w:left w:w="70" w:type="dxa"/>
          <w:right w:w="70" w:type="dxa"/>
        </w:tblCellMar>
        <w:tblLook w:val="0000" w:firstRow="0" w:lastRow="0" w:firstColumn="0" w:lastColumn="0" w:noHBand="0" w:noVBand="0"/>
      </w:tblPr>
      <w:tblGrid>
        <w:gridCol w:w="5640"/>
        <w:gridCol w:w="1354"/>
        <w:gridCol w:w="1368"/>
        <w:gridCol w:w="1768"/>
      </w:tblGrid>
      <w:tr w:rsidR="004E03F3">
        <w:trPr>
          <w:trHeight w:val="351"/>
        </w:trPr>
        <w:tc>
          <w:tcPr>
            <w:tcW w:w="10130" w:type="dxa"/>
            <w:gridSpan w:val="4"/>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left="110"/>
              <w:rPr>
                <w:i/>
              </w:rPr>
            </w:pPr>
            <w:r>
              <w:t xml:space="preserve">2) </w:t>
            </w:r>
            <w:r>
              <w:rPr>
                <w:i/>
                <w:u w:val="single"/>
              </w:rPr>
              <w:t>Matériels consommables</w:t>
            </w:r>
          </w:p>
          <w:p w:rsidR="004E03F3" w:rsidRDefault="004E03F3">
            <w:pPr>
              <w:ind w:left="470"/>
            </w:pPr>
            <w:r>
              <w:rPr>
                <w:i/>
              </w:rPr>
              <w:t>Indiquer la désignation des matériels</w:t>
            </w:r>
          </w:p>
        </w:tc>
      </w:tr>
      <w:tr w:rsidR="004E03F3">
        <w:trPr>
          <w:trHeight w:val="351"/>
        </w:trPr>
        <w:tc>
          <w:tcPr>
            <w:tcW w:w="5640" w:type="dxa"/>
            <w:tcBorders>
              <w:top w:val="single" w:sz="4" w:space="0" w:color="000000"/>
              <w:left w:val="single" w:sz="4" w:space="0" w:color="000000"/>
              <w:bottom w:val="single" w:sz="4" w:space="0" w:color="000000"/>
            </w:tcBorders>
            <w:shd w:val="clear" w:color="auto" w:fill="auto"/>
          </w:tcPr>
          <w:p w:rsidR="004E03F3" w:rsidRDefault="004E03F3">
            <w:pPr>
              <w:snapToGrid w:val="0"/>
            </w:pPr>
            <w:r>
              <w:t xml:space="preserve">- </w:t>
            </w:r>
          </w:p>
          <w:p w:rsidR="004E03F3" w:rsidRDefault="004E03F3"/>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ind w:right="84"/>
              <w:jc w:val="right"/>
            </w:pPr>
          </w:p>
        </w:tc>
        <w:tc>
          <w:tcPr>
            <w:tcW w:w="1368" w:type="dxa"/>
            <w:tcBorders>
              <w:top w:val="single" w:sz="4" w:space="0" w:color="000000"/>
              <w:left w:val="single" w:sz="4" w:space="0" w:color="000000"/>
              <w:bottom w:val="single" w:sz="4" w:space="0" w:color="000000"/>
            </w:tcBorders>
            <w:shd w:val="clear" w:color="auto" w:fill="auto"/>
          </w:tcPr>
          <w:p w:rsidR="004E03F3" w:rsidRDefault="004E03F3">
            <w:pPr>
              <w:snapToGrid w:val="0"/>
              <w:ind w:right="192"/>
              <w:jc w:val="right"/>
              <w:rPr>
                <w:b/>
              </w:rPr>
            </w:pPr>
            <w:r>
              <w:t>0</w:t>
            </w: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right="110"/>
              <w:jc w:val="right"/>
              <w:rPr>
                <w:b/>
              </w:rPr>
            </w:pPr>
            <w:r>
              <w:rPr>
                <w:b/>
              </w:rPr>
              <w:t>0</w:t>
            </w:r>
          </w:p>
        </w:tc>
      </w:tr>
      <w:tr w:rsidR="004E03F3">
        <w:trPr>
          <w:trHeight w:val="351"/>
        </w:trPr>
        <w:tc>
          <w:tcPr>
            <w:tcW w:w="5640" w:type="dxa"/>
            <w:tcBorders>
              <w:top w:val="single" w:sz="4" w:space="0" w:color="000000"/>
              <w:left w:val="single" w:sz="4" w:space="0" w:color="000000"/>
              <w:bottom w:val="single" w:sz="4" w:space="0" w:color="000000"/>
            </w:tcBorders>
            <w:shd w:val="clear" w:color="auto" w:fill="auto"/>
          </w:tcPr>
          <w:p w:rsidR="004E03F3" w:rsidRDefault="004E03F3">
            <w:pPr>
              <w:snapToGrid w:val="0"/>
              <w:rPr>
                <w:b/>
              </w:rPr>
            </w:pPr>
            <w:r>
              <w:rPr>
                <w:b/>
              </w:rPr>
              <w:t>Total Dépenses de matériels consommables :</w:t>
            </w:r>
          </w:p>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ind w:right="84"/>
              <w:jc w:val="right"/>
              <w:rPr>
                <w:b/>
              </w:rPr>
            </w:pPr>
          </w:p>
        </w:tc>
        <w:tc>
          <w:tcPr>
            <w:tcW w:w="1368" w:type="dxa"/>
            <w:tcBorders>
              <w:top w:val="single" w:sz="4" w:space="0" w:color="000000"/>
              <w:left w:val="single" w:sz="4" w:space="0" w:color="000000"/>
              <w:bottom w:val="single" w:sz="4" w:space="0" w:color="000000"/>
            </w:tcBorders>
            <w:shd w:val="clear" w:color="auto" w:fill="auto"/>
          </w:tcPr>
          <w:p w:rsidR="004E03F3" w:rsidRDefault="004E03F3">
            <w:pPr>
              <w:snapToGrid w:val="0"/>
              <w:ind w:right="192"/>
              <w:jc w:val="right"/>
              <w:rPr>
                <w:b/>
              </w:rPr>
            </w:pP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right="110"/>
              <w:jc w:val="right"/>
              <w:rPr>
                <w:b/>
              </w:rPr>
            </w:pPr>
          </w:p>
        </w:tc>
      </w:tr>
    </w:tbl>
    <w:p w:rsidR="004E03F3" w:rsidRDefault="004E03F3"/>
    <w:tbl>
      <w:tblPr>
        <w:tblW w:w="0" w:type="auto"/>
        <w:tblInd w:w="-135" w:type="dxa"/>
        <w:tblLayout w:type="fixed"/>
        <w:tblCellMar>
          <w:left w:w="70" w:type="dxa"/>
          <w:right w:w="70" w:type="dxa"/>
        </w:tblCellMar>
        <w:tblLook w:val="0000" w:firstRow="0" w:lastRow="0" w:firstColumn="0" w:lastColumn="0" w:noHBand="0" w:noVBand="0"/>
      </w:tblPr>
      <w:tblGrid>
        <w:gridCol w:w="5640"/>
        <w:gridCol w:w="1354"/>
        <w:gridCol w:w="1368"/>
        <w:gridCol w:w="1768"/>
      </w:tblGrid>
      <w:tr w:rsidR="004E03F3">
        <w:trPr>
          <w:trHeight w:val="351"/>
        </w:trPr>
        <w:tc>
          <w:tcPr>
            <w:tcW w:w="10130" w:type="dxa"/>
            <w:gridSpan w:val="4"/>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pPr>
            <w:r>
              <w:t xml:space="preserve">3) </w:t>
            </w:r>
            <w:r>
              <w:rPr>
                <w:i/>
                <w:u w:val="single"/>
              </w:rPr>
              <w:t xml:space="preserve">Matériels non </w:t>
            </w:r>
            <w:proofErr w:type="gramStart"/>
            <w:r>
              <w:rPr>
                <w:i/>
                <w:u w:val="single"/>
              </w:rPr>
              <w:t xml:space="preserve">consommables </w:t>
            </w:r>
            <w:r>
              <w:rPr>
                <w:i/>
              </w:rPr>
              <w:t>.</w:t>
            </w:r>
            <w:proofErr w:type="gramEnd"/>
          </w:p>
        </w:tc>
      </w:tr>
      <w:tr w:rsidR="004E03F3">
        <w:trPr>
          <w:trHeight w:val="336"/>
        </w:trPr>
        <w:tc>
          <w:tcPr>
            <w:tcW w:w="5640" w:type="dxa"/>
            <w:tcBorders>
              <w:top w:val="single" w:sz="4" w:space="0" w:color="000000"/>
              <w:left w:val="single" w:sz="4" w:space="0" w:color="000000"/>
              <w:bottom w:val="single" w:sz="4" w:space="0" w:color="000000"/>
            </w:tcBorders>
            <w:shd w:val="clear" w:color="auto" w:fill="auto"/>
          </w:tcPr>
          <w:p w:rsidR="004E03F3" w:rsidRDefault="004E03F3">
            <w:pPr>
              <w:snapToGrid w:val="0"/>
            </w:pPr>
            <w:r>
              <w:t xml:space="preserve">- </w:t>
            </w:r>
          </w:p>
          <w:p w:rsidR="004E03F3" w:rsidRDefault="004E03F3"/>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ind w:right="84"/>
              <w:jc w:val="right"/>
            </w:pPr>
          </w:p>
        </w:tc>
        <w:tc>
          <w:tcPr>
            <w:tcW w:w="1368" w:type="dxa"/>
            <w:tcBorders>
              <w:top w:val="single" w:sz="4" w:space="0" w:color="000000"/>
              <w:left w:val="single" w:sz="4" w:space="0" w:color="000000"/>
              <w:bottom w:val="single" w:sz="4" w:space="0" w:color="000000"/>
            </w:tcBorders>
            <w:shd w:val="clear" w:color="auto" w:fill="auto"/>
          </w:tcPr>
          <w:p w:rsidR="004E03F3" w:rsidRDefault="004E03F3">
            <w:pPr>
              <w:snapToGrid w:val="0"/>
              <w:ind w:right="192"/>
              <w:jc w:val="right"/>
              <w:rPr>
                <w:b/>
              </w:rPr>
            </w:pPr>
            <w:r>
              <w:t>0</w:t>
            </w: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right="110"/>
              <w:jc w:val="right"/>
              <w:rPr>
                <w:b/>
              </w:rPr>
            </w:pPr>
            <w:r>
              <w:rPr>
                <w:b/>
              </w:rPr>
              <w:t>0</w:t>
            </w:r>
          </w:p>
        </w:tc>
      </w:tr>
      <w:tr w:rsidR="004E03F3">
        <w:trPr>
          <w:trHeight w:val="336"/>
        </w:trPr>
        <w:tc>
          <w:tcPr>
            <w:tcW w:w="5640" w:type="dxa"/>
            <w:tcBorders>
              <w:top w:val="single" w:sz="4" w:space="0" w:color="000000"/>
              <w:left w:val="single" w:sz="4" w:space="0" w:color="000000"/>
              <w:bottom w:val="single" w:sz="4" w:space="0" w:color="000000"/>
            </w:tcBorders>
            <w:shd w:val="clear" w:color="auto" w:fill="auto"/>
          </w:tcPr>
          <w:p w:rsidR="004E03F3" w:rsidRDefault="004E03F3">
            <w:pPr>
              <w:snapToGrid w:val="0"/>
              <w:rPr>
                <w:b/>
              </w:rPr>
            </w:pPr>
            <w:r>
              <w:rPr>
                <w:b/>
              </w:rPr>
              <w:t>Total Dépenses de matériels non consommables :</w:t>
            </w:r>
          </w:p>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ind w:right="84"/>
              <w:jc w:val="right"/>
              <w:rPr>
                <w:b/>
              </w:rPr>
            </w:pPr>
          </w:p>
        </w:tc>
        <w:tc>
          <w:tcPr>
            <w:tcW w:w="1368" w:type="dxa"/>
            <w:tcBorders>
              <w:top w:val="single" w:sz="4" w:space="0" w:color="000000"/>
              <w:left w:val="single" w:sz="4" w:space="0" w:color="000000"/>
              <w:bottom w:val="single" w:sz="4" w:space="0" w:color="000000"/>
            </w:tcBorders>
            <w:shd w:val="clear" w:color="auto" w:fill="auto"/>
          </w:tcPr>
          <w:p w:rsidR="004E03F3" w:rsidRDefault="004E03F3">
            <w:pPr>
              <w:snapToGrid w:val="0"/>
              <w:ind w:right="192"/>
              <w:jc w:val="right"/>
              <w:rPr>
                <w:b/>
              </w:rPr>
            </w:pP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right="110"/>
              <w:jc w:val="right"/>
              <w:rPr>
                <w:b/>
              </w:rPr>
            </w:pPr>
          </w:p>
        </w:tc>
      </w:tr>
    </w:tbl>
    <w:p w:rsidR="004E03F3" w:rsidRDefault="004E03F3"/>
    <w:tbl>
      <w:tblPr>
        <w:tblW w:w="0" w:type="auto"/>
        <w:tblInd w:w="-135" w:type="dxa"/>
        <w:tblLayout w:type="fixed"/>
        <w:tblCellMar>
          <w:left w:w="70" w:type="dxa"/>
          <w:right w:w="70" w:type="dxa"/>
        </w:tblCellMar>
        <w:tblLook w:val="0000" w:firstRow="0" w:lastRow="0" w:firstColumn="0" w:lastColumn="0" w:noHBand="0" w:noVBand="0"/>
      </w:tblPr>
      <w:tblGrid>
        <w:gridCol w:w="5580"/>
        <w:gridCol w:w="1440"/>
        <w:gridCol w:w="1440"/>
        <w:gridCol w:w="1655"/>
      </w:tblGrid>
      <w:tr w:rsidR="004E03F3">
        <w:trPr>
          <w:trHeight w:val="336"/>
        </w:trPr>
        <w:tc>
          <w:tcPr>
            <w:tcW w:w="10115" w:type="dxa"/>
            <w:gridSpan w:val="4"/>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left="-16" w:firstLine="16"/>
              <w:jc w:val="both"/>
              <w:rPr>
                <w:i/>
              </w:rPr>
            </w:pPr>
            <w:r>
              <w:t xml:space="preserve">4) </w:t>
            </w:r>
            <w:r>
              <w:rPr>
                <w:i/>
                <w:u w:val="single"/>
              </w:rPr>
              <w:t>Frais de déplacements</w:t>
            </w:r>
          </w:p>
        </w:tc>
      </w:tr>
      <w:tr w:rsidR="004E03F3">
        <w:trPr>
          <w:trHeight w:val="165"/>
        </w:trPr>
        <w:tc>
          <w:tcPr>
            <w:tcW w:w="5580" w:type="dxa"/>
            <w:tcBorders>
              <w:top w:val="single" w:sz="4" w:space="0" w:color="000000"/>
              <w:left w:val="single" w:sz="4" w:space="0" w:color="000000"/>
              <w:bottom w:val="single" w:sz="4" w:space="0" w:color="000000"/>
            </w:tcBorders>
            <w:shd w:val="clear" w:color="auto" w:fill="auto"/>
          </w:tcPr>
          <w:p w:rsidR="004E03F3" w:rsidRDefault="004E03F3">
            <w:pPr>
              <w:snapToGrid w:val="0"/>
              <w:rPr>
                <w:i/>
              </w:rPr>
            </w:pPr>
            <w:r>
              <w:rPr>
                <w:i/>
              </w:rPr>
              <w:t xml:space="preserve">- </w:t>
            </w:r>
            <w:r w:rsidR="00CA701B">
              <w:rPr>
                <w:i/>
              </w:rPr>
              <w:t>Conférences</w:t>
            </w:r>
          </w:p>
        </w:tc>
        <w:tc>
          <w:tcPr>
            <w:tcW w:w="1440" w:type="dxa"/>
            <w:tcBorders>
              <w:top w:val="single" w:sz="4" w:space="0" w:color="000000"/>
              <w:left w:val="single" w:sz="4" w:space="0" w:color="000000"/>
              <w:bottom w:val="single" w:sz="4" w:space="0" w:color="000000"/>
            </w:tcBorders>
            <w:shd w:val="clear" w:color="auto" w:fill="auto"/>
          </w:tcPr>
          <w:p w:rsidR="004E03F3" w:rsidRDefault="004E03F3">
            <w:pPr>
              <w:snapToGrid w:val="0"/>
              <w:ind w:right="110"/>
              <w:jc w:val="right"/>
              <w:rPr>
                <w:i/>
              </w:rPr>
            </w:pPr>
          </w:p>
        </w:tc>
        <w:tc>
          <w:tcPr>
            <w:tcW w:w="1440" w:type="dxa"/>
            <w:tcBorders>
              <w:top w:val="single" w:sz="4" w:space="0" w:color="000000"/>
              <w:left w:val="single" w:sz="4" w:space="0" w:color="000000"/>
              <w:bottom w:val="single" w:sz="4" w:space="0" w:color="000000"/>
            </w:tcBorders>
            <w:shd w:val="clear" w:color="auto" w:fill="auto"/>
          </w:tcPr>
          <w:p w:rsidR="004E03F3" w:rsidRDefault="004E03F3">
            <w:pPr>
              <w:snapToGrid w:val="0"/>
              <w:ind w:right="110"/>
              <w:jc w:val="right"/>
              <w:rPr>
                <w:i/>
              </w:rPr>
            </w:pP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right="95"/>
              <w:jc w:val="right"/>
              <w:rPr>
                <w:i/>
              </w:rPr>
            </w:pPr>
          </w:p>
        </w:tc>
      </w:tr>
      <w:tr w:rsidR="004E03F3">
        <w:trPr>
          <w:trHeight w:val="351"/>
        </w:trPr>
        <w:tc>
          <w:tcPr>
            <w:tcW w:w="5580" w:type="dxa"/>
            <w:tcBorders>
              <w:top w:val="single" w:sz="4" w:space="0" w:color="000000"/>
              <w:left w:val="single" w:sz="4" w:space="0" w:color="000000"/>
              <w:bottom w:val="single" w:sz="4" w:space="0" w:color="000000"/>
            </w:tcBorders>
            <w:shd w:val="clear" w:color="auto" w:fill="auto"/>
          </w:tcPr>
          <w:p w:rsidR="004E03F3" w:rsidRDefault="004E03F3">
            <w:pPr>
              <w:snapToGrid w:val="0"/>
              <w:rPr>
                <w:b/>
              </w:rPr>
            </w:pPr>
            <w:r>
              <w:rPr>
                <w:b/>
              </w:rPr>
              <w:t>Total Frais de déplacements</w:t>
            </w:r>
          </w:p>
        </w:tc>
        <w:tc>
          <w:tcPr>
            <w:tcW w:w="1440" w:type="dxa"/>
            <w:tcBorders>
              <w:top w:val="single" w:sz="4" w:space="0" w:color="000000"/>
              <w:left w:val="single" w:sz="4" w:space="0" w:color="000000"/>
              <w:bottom w:val="single" w:sz="4" w:space="0" w:color="000000"/>
            </w:tcBorders>
            <w:shd w:val="clear" w:color="auto" w:fill="auto"/>
          </w:tcPr>
          <w:p w:rsidR="004E03F3" w:rsidRDefault="004E03F3">
            <w:pPr>
              <w:snapToGrid w:val="0"/>
              <w:ind w:right="110"/>
              <w:jc w:val="right"/>
              <w:rPr>
                <w:b/>
              </w:rPr>
            </w:pPr>
          </w:p>
        </w:tc>
        <w:tc>
          <w:tcPr>
            <w:tcW w:w="1440" w:type="dxa"/>
            <w:tcBorders>
              <w:top w:val="single" w:sz="4" w:space="0" w:color="000000"/>
              <w:left w:val="single" w:sz="4" w:space="0" w:color="000000"/>
              <w:bottom w:val="single" w:sz="4" w:space="0" w:color="000000"/>
            </w:tcBorders>
            <w:shd w:val="clear" w:color="auto" w:fill="auto"/>
          </w:tcPr>
          <w:p w:rsidR="004E03F3" w:rsidRDefault="008A3D0C">
            <w:pPr>
              <w:snapToGrid w:val="0"/>
              <w:ind w:right="110"/>
              <w:jc w:val="center"/>
              <w:rPr>
                <w:b/>
              </w:rPr>
            </w:pPr>
            <w:r>
              <w:rPr>
                <w:b/>
              </w:rPr>
              <w:t>10KE</w:t>
            </w: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E52C10">
            <w:pPr>
              <w:snapToGrid w:val="0"/>
              <w:ind w:right="95"/>
              <w:jc w:val="center"/>
              <w:rPr>
                <w:b/>
              </w:rPr>
            </w:pPr>
            <w:r>
              <w:rPr>
                <w:b/>
              </w:rPr>
              <w:t>10</w:t>
            </w:r>
            <w:r w:rsidR="00CA701B">
              <w:rPr>
                <w:b/>
              </w:rPr>
              <w:t xml:space="preserve"> K€</w:t>
            </w:r>
          </w:p>
        </w:tc>
      </w:tr>
    </w:tbl>
    <w:p w:rsidR="004E03F3" w:rsidRDefault="004E03F3"/>
    <w:tbl>
      <w:tblPr>
        <w:tblW w:w="0" w:type="auto"/>
        <w:tblInd w:w="-135" w:type="dxa"/>
        <w:tblLayout w:type="fixed"/>
        <w:tblCellMar>
          <w:left w:w="70" w:type="dxa"/>
          <w:right w:w="70" w:type="dxa"/>
        </w:tblCellMar>
        <w:tblLook w:val="0000" w:firstRow="0" w:lastRow="0" w:firstColumn="0" w:lastColumn="0" w:noHBand="0" w:noVBand="0"/>
      </w:tblPr>
      <w:tblGrid>
        <w:gridCol w:w="5670"/>
        <w:gridCol w:w="1276"/>
        <w:gridCol w:w="1416"/>
        <w:gridCol w:w="1753"/>
      </w:tblGrid>
      <w:tr w:rsidR="004E03F3">
        <w:trPr>
          <w:trHeight w:val="351"/>
        </w:trPr>
        <w:tc>
          <w:tcPr>
            <w:tcW w:w="10115" w:type="dxa"/>
            <w:gridSpan w:val="4"/>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rPr>
                <w:i/>
              </w:rPr>
            </w:pPr>
            <w:r>
              <w:t xml:space="preserve">5) </w:t>
            </w:r>
            <w:r>
              <w:rPr>
                <w:i/>
                <w:u w:val="single"/>
              </w:rPr>
              <w:t>Autres Frais</w:t>
            </w:r>
          </w:p>
          <w:p w:rsidR="004E03F3" w:rsidRDefault="004E03F3">
            <w:pPr>
              <w:rPr>
                <w:i/>
              </w:rPr>
            </w:pPr>
            <w:r>
              <w:rPr>
                <w:i/>
              </w:rPr>
              <w:t>Préciser leurs justifications</w:t>
            </w:r>
          </w:p>
        </w:tc>
      </w:tr>
      <w:tr w:rsidR="004E03F3">
        <w:trPr>
          <w:trHeight w:val="351"/>
        </w:trPr>
        <w:tc>
          <w:tcPr>
            <w:tcW w:w="5670" w:type="dxa"/>
            <w:tcBorders>
              <w:top w:val="single" w:sz="4" w:space="0" w:color="000000"/>
              <w:left w:val="single" w:sz="4" w:space="0" w:color="000000"/>
              <w:bottom w:val="single" w:sz="4" w:space="0" w:color="000000"/>
            </w:tcBorders>
            <w:shd w:val="clear" w:color="auto" w:fill="auto"/>
          </w:tcPr>
          <w:p w:rsidR="004E03F3" w:rsidRDefault="008A3D0C">
            <w:pPr>
              <w:snapToGrid w:val="0"/>
              <w:rPr>
                <w:i/>
              </w:rPr>
            </w:pPr>
            <w:r>
              <w:rPr>
                <w:i/>
              </w:rPr>
              <w:t>Frais environnement</w:t>
            </w:r>
          </w:p>
        </w:tc>
        <w:tc>
          <w:tcPr>
            <w:tcW w:w="1276" w:type="dxa"/>
            <w:tcBorders>
              <w:top w:val="single" w:sz="4" w:space="0" w:color="000000"/>
              <w:left w:val="single" w:sz="4" w:space="0" w:color="000000"/>
              <w:bottom w:val="single" w:sz="4" w:space="0" w:color="000000"/>
            </w:tcBorders>
            <w:shd w:val="clear" w:color="auto" w:fill="auto"/>
          </w:tcPr>
          <w:p w:rsidR="004E03F3" w:rsidRDefault="004E03F3">
            <w:pPr>
              <w:snapToGrid w:val="0"/>
              <w:ind w:right="36"/>
              <w:jc w:val="right"/>
              <w:rPr>
                <w:b/>
              </w:rPr>
            </w:pPr>
          </w:p>
        </w:tc>
        <w:tc>
          <w:tcPr>
            <w:tcW w:w="1416" w:type="dxa"/>
            <w:tcBorders>
              <w:top w:val="single" w:sz="4" w:space="0" w:color="000000"/>
              <w:left w:val="single" w:sz="4" w:space="0" w:color="000000"/>
              <w:bottom w:val="single" w:sz="4" w:space="0" w:color="000000"/>
            </w:tcBorders>
            <w:shd w:val="clear" w:color="auto" w:fill="auto"/>
          </w:tcPr>
          <w:p w:rsidR="004E03F3" w:rsidRDefault="008A3D0C">
            <w:pPr>
              <w:snapToGrid w:val="0"/>
              <w:ind w:right="192"/>
              <w:jc w:val="right"/>
              <w:rPr>
                <w:b/>
              </w:rPr>
            </w:pPr>
            <w:r>
              <w:t>59.8</w:t>
            </w:r>
          </w:p>
        </w:tc>
        <w:tc>
          <w:tcPr>
            <w:tcW w:w="1753"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8A3D0C">
            <w:pPr>
              <w:snapToGrid w:val="0"/>
              <w:ind w:right="110"/>
              <w:jc w:val="right"/>
              <w:rPr>
                <w:b/>
              </w:rPr>
            </w:pPr>
            <w:r>
              <w:rPr>
                <w:b/>
              </w:rPr>
              <w:t>0</w:t>
            </w:r>
          </w:p>
        </w:tc>
      </w:tr>
      <w:tr w:rsidR="004E03F3">
        <w:trPr>
          <w:trHeight w:val="351"/>
        </w:trPr>
        <w:tc>
          <w:tcPr>
            <w:tcW w:w="5670" w:type="dxa"/>
            <w:tcBorders>
              <w:top w:val="single" w:sz="4" w:space="0" w:color="000000"/>
              <w:left w:val="single" w:sz="4" w:space="0" w:color="000000"/>
              <w:bottom w:val="single" w:sz="4" w:space="0" w:color="000000"/>
            </w:tcBorders>
            <w:shd w:val="clear" w:color="auto" w:fill="auto"/>
          </w:tcPr>
          <w:p w:rsidR="004E03F3" w:rsidRDefault="004E03F3">
            <w:pPr>
              <w:snapToGrid w:val="0"/>
              <w:rPr>
                <w:b/>
              </w:rPr>
            </w:pPr>
            <w:r>
              <w:rPr>
                <w:b/>
              </w:rPr>
              <w:t xml:space="preserve">Total Autres Frais  </w:t>
            </w:r>
          </w:p>
        </w:tc>
        <w:tc>
          <w:tcPr>
            <w:tcW w:w="1276" w:type="dxa"/>
            <w:tcBorders>
              <w:top w:val="single" w:sz="4" w:space="0" w:color="000000"/>
              <w:left w:val="single" w:sz="4" w:space="0" w:color="000000"/>
              <w:bottom w:val="single" w:sz="4" w:space="0" w:color="000000"/>
            </w:tcBorders>
            <w:shd w:val="clear" w:color="auto" w:fill="auto"/>
          </w:tcPr>
          <w:p w:rsidR="004E03F3" w:rsidRDefault="004E03F3">
            <w:pPr>
              <w:snapToGrid w:val="0"/>
              <w:ind w:right="36"/>
              <w:jc w:val="right"/>
              <w:rPr>
                <w:b/>
              </w:rPr>
            </w:pPr>
          </w:p>
        </w:tc>
        <w:tc>
          <w:tcPr>
            <w:tcW w:w="1416" w:type="dxa"/>
            <w:tcBorders>
              <w:top w:val="single" w:sz="4" w:space="0" w:color="000000"/>
              <w:left w:val="single" w:sz="4" w:space="0" w:color="000000"/>
              <w:bottom w:val="single" w:sz="4" w:space="0" w:color="000000"/>
            </w:tcBorders>
            <w:shd w:val="clear" w:color="auto" w:fill="auto"/>
          </w:tcPr>
          <w:p w:rsidR="004E03F3" w:rsidRDefault="008A3D0C">
            <w:pPr>
              <w:snapToGrid w:val="0"/>
              <w:ind w:right="192"/>
              <w:jc w:val="right"/>
              <w:rPr>
                <w:b/>
              </w:rPr>
            </w:pPr>
            <w:r>
              <w:t>59.8</w:t>
            </w:r>
          </w:p>
        </w:tc>
        <w:tc>
          <w:tcPr>
            <w:tcW w:w="1753"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8A3D0C">
            <w:pPr>
              <w:snapToGrid w:val="0"/>
              <w:ind w:right="110"/>
              <w:jc w:val="right"/>
            </w:pPr>
            <w:r>
              <w:rPr>
                <w:b/>
              </w:rPr>
              <w:t>0</w:t>
            </w:r>
            <w:r w:rsidR="00CA701B">
              <w:rPr>
                <w:b/>
              </w:rPr>
              <w:t xml:space="preserve"> K€</w:t>
            </w:r>
          </w:p>
        </w:tc>
      </w:tr>
    </w:tbl>
    <w:p w:rsidR="004E03F3" w:rsidRDefault="004E03F3">
      <w:bookmarkStart w:id="0" w:name="_GoBack"/>
      <w:bookmarkEnd w:id="0"/>
    </w:p>
    <w:sectPr w:rsidR="004E03F3" w:rsidSect="00903BB2">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F95" w:rsidRDefault="00846F95">
      <w:r>
        <w:separator/>
      </w:r>
    </w:p>
  </w:endnote>
  <w:endnote w:type="continuationSeparator" w:id="0">
    <w:p w:rsidR="00846F95" w:rsidRDefault="00846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ohit Hindi">
    <w:altName w:val="MS Mincho"/>
    <w:charset w:val="80"/>
    <w:family w:val="auto"/>
    <w:pitch w:val="variable"/>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BCF" w:rsidRDefault="00F62BC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BCF" w:rsidRDefault="00F62BCF">
    <w:pPr>
      <w:pStyle w:val="Pieddepage"/>
      <w:tabs>
        <w:tab w:val="clear" w:pos="4536"/>
        <w:tab w:val="clear" w:pos="9072"/>
        <w:tab w:val="right" w:pos="9720"/>
      </w:tabs>
    </w:pPr>
    <w:r>
      <w:tab/>
    </w:r>
    <w:proofErr w:type="gramStart"/>
    <w:r>
      <w:t>page</w:t>
    </w:r>
    <w:proofErr w:type="gramEnd"/>
    <w:r>
      <w:t xml:space="preserve"> </w:t>
    </w:r>
    <w:r w:rsidR="001659F3">
      <w:rPr>
        <w:rStyle w:val="Numrodepage"/>
      </w:rPr>
      <w:fldChar w:fldCharType="begin"/>
    </w:r>
    <w:r>
      <w:rPr>
        <w:rStyle w:val="Numrodepage"/>
      </w:rPr>
      <w:instrText xml:space="preserve"> </w:instrText>
    </w:r>
    <w:r w:rsidR="00644481">
      <w:rPr>
        <w:rStyle w:val="Numrodepage"/>
      </w:rPr>
      <w:instrText>PAGE</w:instrText>
    </w:r>
    <w:r>
      <w:rPr>
        <w:rStyle w:val="Numrodepage"/>
      </w:rPr>
      <w:instrText xml:space="preserve"> </w:instrText>
    </w:r>
    <w:r w:rsidR="001659F3">
      <w:rPr>
        <w:rStyle w:val="Numrodepage"/>
      </w:rPr>
      <w:fldChar w:fldCharType="separate"/>
    </w:r>
    <w:r w:rsidR="00935959">
      <w:rPr>
        <w:rStyle w:val="Numrodepage"/>
        <w:noProof/>
      </w:rPr>
      <w:t>9</w:t>
    </w:r>
    <w:r w:rsidR="001659F3">
      <w:rPr>
        <w:rStyle w:val="Numrodepag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BCF" w:rsidRDefault="00F62B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F95" w:rsidRDefault="00846F95">
      <w:r>
        <w:separator/>
      </w:r>
    </w:p>
  </w:footnote>
  <w:footnote w:type="continuationSeparator" w:id="0">
    <w:p w:rsidR="00846F95" w:rsidRDefault="00846F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BCF" w:rsidRDefault="00F62BCF">
    <w:pPr>
      <w:pStyle w:val="En-tte"/>
      <w:spacing w:before="120" w:after="1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BCF" w:rsidRDefault="00F62B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itre9"/>
      <w:suff w:val="nothing"/>
      <w:lvlText w:val=""/>
      <w:lvlJc w:val="left"/>
      <w:pPr>
        <w:tabs>
          <w:tab w:val="num" w:pos="0"/>
        </w:tabs>
        <w:ind w:left="1584" w:hanging="1584"/>
      </w:pPr>
    </w:lvl>
  </w:abstractNum>
  <w:abstractNum w:abstractNumId="1">
    <w:nsid w:val="00000002"/>
    <w:multiLevelType w:val="singleLevel"/>
    <w:tmpl w:val="00000002"/>
    <w:name w:val="WW8Num2"/>
    <w:lvl w:ilvl="0">
      <w:start w:val="2"/>
      <w:numFmt w:val="bullet"/>
      <w:lvlText w:val="-"/>
      <w:lvlJc w:val="left"/>
      <w:pPr>
        <w:tabs>
          <w:tab w:val="num" w:pos="720"/>
        </w:tabs>
        <w:ind w:left="720" w:hanging="360"/>
      </w:pPr>
      <w:rPr>
        <w:rFonts w:ascii="Verdana" w:hAnsi="Verdana" w:cs="Times New Roman"/>
      </w:rPr>
    </w:lvl>
  </w:abstractNum>
  <w:abstractNum w:abstractNumId="2">
    <w:nsid w:val="00000003"/>
    <w:multiLevelType w:val="singleLevel"/>
    <w:tmpl w:val="00000003"/>
    <w:name w:val="WW8Num3"/>
    <w:lvl w:ilvl="0">
      <w:start w:val="2"/>
      <w:numFmt w:val="bullet"/>
      <w:lvlText w:val="-"/>
      <w:lvlJc w:val="left"/>
      <w:pPr>
        <w:tabs>
          <w:tab w:val="num" w:pos="360"/>
        </w:tabs>
        <w:ind w:left="360" w:hanging="360"/>
      </w:pPr>
      <w:rPr>
        <w:rFonts w:ascii="Verdana" w:hAnsi="Verdana" w:cs="Times"/>
      </w:rPr>
    </w:lvl>
  </w:abstractNum>
  <w:abstractNum w:abstractNumId="3">
    <w:nsid w:val="00000004"/>
    <w:multiLevelType w:val="singleLevel"/>
    <w:tmpl w:val="00000004"/>
    <w:name w:val="WW8Num4"/>
    <w:lvl w:ilvl="0">
      <w:start w:val="2"/>
      <w:numFmt w:val="bullet"/>
      <w:lvlText w:val="-"/>
      <w:lvlJc w:val="left"/>
      <w:pPr>
        <w:tabs>
          <w:tab w:val="num" w:pos="720"/>
        </w:tabs>
        <w:ind w:left="720" w:hanging="360"/>
      </w:pPr>
      <w:rPr>
        <w:rFonts w:ascii="Verdana" w:hAnsi="Verdana" w:cs="Times New Roman"/>
      </w:rPr>
    </w:lvl>
  </w:abstractNum>
  <w:abstractNum w:abstractNumId="4">
    <w:nsid w:val="00000005"/>
    <w:multiLevelType w:val="singleLevel"/>
    <w:tmpl w:val="00000005"/>
    <w:name w:val="WW8Num5"/>
    <w:lvl w:ilvl="0">
      <w:start w:val="1"/>
      <w:numFmt w:val="decimal"/>
      <w:lvlText w:val="%1."/>
      <w:lvlJc w:val="left"/>
      <w:pPr>
        <w:tabs>
          <w:tab w:val="num" w:pos="0"/>
        </w:tabs>
        <w:ind w:left="1068" w:hanging="360"/>
      </w:p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Arial"/>
      </w:rPr>
    </w:lvl>
    <w:lvl w:ilvl="2">
      <w:start w:val="1"/>
      <w:numFmt w:val="bullet"/>
      <w:lvlText w:val="▪"/>
      <w:lvlJc w:val="left"/>
      <w:pPr>
        <w:tabs>
          <w:tab w:val="num" w:pos="1440"/>
        </w:tabs>
        <w:ind w:left="1440" w:hanging="360"/>
      </w:pPr>
      <w:rPr>
        <w:rFonts w:ascii="OpenSymbol" w:hAnsi="OpenSymbol" w:cs="Arial"/>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Arial"/>
      </w:rPr>
    </w:lvl>
    <w:lvl w:ilvl="5">
      <w:start w:val="1"/>
      <w:numFmt w:val="bullet"/>
      <w:lvlText w:val="▪"/>
      <w:lvlJc w:val="left"/>
      <w:pPr>
        <w:tabs>
          <w:tab w:val="num" w:pos="2520"/>
        </w:tabs>
        <w:ind w:left="2520" w:hanging="360"/>
      </w:pPr>
      <w:rPr>
        <w:rFonts w:ascii="OpenSymbol" w:hAnsi="OpenSymbol" w:cs="Arial"/>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Arial"/>
      </w:rPr>
    </w:lvl>
    <w:lvl w:ilvl="8">
      <w:start w:val="1"/>
      <w:numFmt w:val="bullet"/>
      <w:lvlText w:val="▪"/>
      <w:lvlJc w:val="left"/>
      <w:pPr>
        <w:tabs>
          <w:tab w:val="num" w:pos="3600"/>
        </w:tabs>
        <w:ind w:left="3600" w:hanging="360"/>
      </w:pPr>
      <w:rPr>
        <w:rFonts w:ascii="OpenSymbol" w:hAnsi="OpenSymbol" w:cs="Aria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Arial"/>
      </w:rPr>
    </w:lvl>
    <w:lvl w:ilvl="2">
      <w:start w:val="1"/>
      <w:numFmt w:val="bullet"/>
      <w:lvlText w:val="▪"/>
      <w:lvlJc w:val="left"/>
      <w:pPr>
        <w:tabs>
          <w:tab w:val="num" w:pos="1440"/>
        </w:tabs>
        <w:ind w:left="1440" w:hanging="360"/>
      </w:pPr>
      <w:rPr>
        <w:rFonts w:ascii="OpenSymbol" w:hAnsi="OpenSymbol" w:cs="Arial"/>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Arial"/>
      </w:rPr>
    </w:lvl>
    <w:lvl w:ilvl="5">
      <w:start w:val="1"/>
      <w:numFmt w:val="bullet"/>
      <w:lvlText w:val="▪"/>
      <w:lvlJc w:val="left"/>
      <w:pPr>
        <w:tabs>
          <w:tab w:val="num" w:pos="2520"/>
        </w:tabs>
        <w:ind w:left="2520" w:hanging="360"/>
      </w:pPr>
      <w:rPr>
        <w:rFonts w:ascii="OpenSymbol" w:hAnsi="OpenSymbol" w:cs="Arial"/>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Arial"/>
      </w:rPr>
    </w:lvl>
    <w:lvl w:ilvl="8">
      <w:start w:val="1"/>
      <w:numFmt w:val="bullet"/>
      <w:lvlText w:val="▪"/>
      <w:lvlJc w:val="left"/>
      <w:pPr>
        <w:tabs>
          <w:tab w:val="num" w:pos="3600"/>
        </w:tabs>
        <w:ind w:left="3600" w:hanging="360"/>
      </w:pPr>
      <w:rPr>
        <w:rFonts w:ascii="OpenSymbol" w:hAnsi="OpenSymbol" w:cs="Arial"/>
      </w:rPr>
    </w:lvl>
  </w:abstractNum>
  <w:abstractNum w:abstractNumId="7">
    <w:nsid w:val="00000008"/>
    <w:multiLevelType w:val="multilevel"/>
    <w:tmpl w:val="00000008"/>
    <w:name w:val="WW8Num8"/>
    <w:lvl w:ilvl="0">
      <w:start w:val="1"/>
      <w:numFmt w:val="bullet"/>
      <w:lvlText w:val=""/>
      <w:lvlJc w:val="left"/>
      <w:pPr>
        <w:tabs>
          <w:tab w:val="num" w:pos="360"/>
        </w:tabs>
        <w:ind w:left="360" w:hanging="360"/>
      </w:pPr>
      <w:rPr>
        <w:rFonts w:ascii="Symbol" w:hAnsi="Symbol" w:cs="DejaVu Sans Mono"/>
      </w:rPr>
    </w:lvl>
    <w:lvl w:ilvl="1">
      <w:start w:val="1"/>
      <w:numFmt w:val="bullet"/>
      <w:lvlText w:val="◦"/>
      <w:lvlJc w:val="left"/>
      <w:pPr>
        <w:tabs>
          <w:tab w:val="num" w:pos="720"/>
        </w:tabs>
        <w:ind w:left="720" w:hanging="360"/>
      </w:pPr>
      <w:rPr>
        <w:rFonts w:ascii="OpenSymbol" w:hAnsi="OpenSymbol" w:cs="DejaVu Sans Mono"/>
      </w:rPr>
    </w:lvl>
    <w:lvl w:ilvl="2">
      <w:start w:val="1"/>
      <w:numFmt w:val="bullet"/>
      <w:lvlText w:val="▪"/>
      <w:lvlJc w:val="left"/>
      <w:pPr>
        <w:tabs>
          <w:tab w:val="num" w:pos="1080"/>
        </w:tabs>
        <w:ind w:left="1080" w:hanging="360"/>
      </w:pPr>
      <w:rPr>
        <w:rFonts w:ascii="OpenSymbol" w:hAnsi="OpenSymbol" w:cs="DejaVu Sans Mono"/>
      </w:rPr>
    </w:lvl>
    <w:lvl w:ilvl="3">
      <w:start w:val="1"/>
      <w:numFmt w:val="bullet"/>
      <w:lvlText w:val=""/>
      <w:lvlJc w:val="left"/>
      <w:pPr>
        <w:tabs>
          <w:tab w:val="num" w:pos="1440"/>
        </w:tabs>
        <w:ind w:left="1440" w:hanging="360"/>
      </w:pPr>
      <w:rPr>
        <w:rFonts w:ascii="Symbol" w:hAnsi="Symbol" w:cs="DejaVu Sans Mono"/>
      </w:rPr>
    </w:lvl>
    <w:lvl w:ilvl="4">
      <w:start w:val="1"/>
      <w:numFmt w:val="bullet"/>
      <w:lvlText w:val="◦"/>
      <w:lvlJc w:val="left"/>
      <w:pPr>
        <w:tabs>
          <w:tab w:val="num" w:pos="1800"/>
        </w:tabs>
        <w:ind w:left="1800" w:hanging="360"/>
      </w:pPr>
      <w:rPr>
        <w:rFonts w:ascii="OpenSymbol" w:hAnsi="OpenSymbol" w:cs="DejaVu Sans Mono"/>
      </w:rPr>
    </w:lvl>
    <w:lvl w:ilvl="5">
      <w:start w:val="1"/>
      <w:numFmt w:val="bullet"/>
      <w:lvlText w:val="▪"/>
      <w:lvlJc w:val="left"/>
      <w:pPr>
        <w:tabs>
          <w:tab w:val="num" w:pos="2160"/>
        </w:tabs>
        <w:ind w:left="2160" w:hanging="360"/>
      </w:pPr>
      <w:rPr>
        <w:rFonts w:ascii="OpenSymbol" w:hAnsi="OpenSymbol" w:cs="DejaVu Sans Mono"/>
      </w:rPr>
    </w:lvl>
    <w:lvl w:ilvl="6">
      <w:start w:val="1"/>
      <w:numFmt w:val="bullet"/>
      <w:lvlText w:val=""/>
      <w:lvlJc w:val="left"/>
      <w:pPr>
        <w:tabs>
          <w:tab w:val="num" w:pos="2520"/>
        </w:tabs>
        <w:ind w:left="2520" w:hanging="360"/>
      </w:pPr>
      <w:rPr>
        <w:rFonts w:ascii="Symbol" w:hAnsi="Symbol" w:cs="DejaVu Sans Mono"/>
      </w:rPr>
    </w:lvl>
    <w:lvl w:ilvl="7">
      <w:start w:val="1"/>
      <w:numFmt w:val="bullet"/>
      <w:lvlText w:val="◦"/>
      <w:lvlJc w:val="left"/>
      <w:pPr>
        <w:tabs>
          <w:tab w:val="num" w:pos="2880"/>
        </w:tabs>
        <w:ind w:left="2880" w:hanging="360"/>
      </w:pPr>
      <w:rPr>
        <w:rFonts w:ascii="OpenSymbol" w:hAnsi="OpenSymbol" w:cs="DejaVu Sans Mono"/>
      </w:rPr>
    </w:lvl>
    <w:lvl w:ilvl="8">
      <w:start w:val="1"/>
      <w:numFmt w:val="bullet"/>
      <w:lvlText w:val="▪"/>
      <w:lvlJc w:val="left"/>
      <w:pPr>
        <w:tabs>
          <w:tab w:val="num" w:pos="3240"/>
        </w:tabs>
        <w:ind w:left="3240" w:hanging="360"/>
      </w:pPr>
      <w:rPr>
        <w:rFonts w:ascii="OpenSymbol" w:hAnsi="OpenSymbol" w:cs="DejaVu Sans Mono"/>
      </w:r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Symbol" w:hAnsi="Symbol" w:cs="Times"/>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DejaVu Sans Mono"/>
      </w:rPr>
    </w:lvl>
    <w:lvl w:ilvl="1">
      <w:start w:val="1"/>
      <w:numFmt w:val="bullet"/>
      <w:lvlText w:val="◦"/>
      <w:lvlJc w:val="left"/>
      <w:pPr>
        <w:tabs>
          <w:tab w:val="num" w:pos="1080"/>
        </w:tabs>
        <w:ind w:left="1080" w:hanging="360"/>
      </w:pPr>
      <w:rPr>
        <w:rFonts w:ascii="OpenSymbol" w:hAnsi="OpenSymbol" w:cs="DejaVu Sans Mono"/>
      </w:rPr>
    </w:lvl>
    <w:lvl w:ilvl="2">
      <w:start w:val="1"/>
      <w:numFmt w:val="bullet"/>
      <w:lvlText w:val="▪"/>
      <w:lvlJc w:val="left"/>
      <w:pPr>
        <w:tabs>
          <w:tab w:val="num" w:pos="1440"/>
        </w:tabs>
        <w:ind w:left="1440" w:hanging="360"/>
      </w:pPr>
      <w:rPr>
        <w:rFonts w:ascii="OpenSymbol" w:hAnsi="OpenSymbol" w:cs="DejaVu Sans Mono"/>
      </w:rPr>
    </w:lvl>
    <w:lvl w:ilvl="3">
      <w:start w:val="1"/>
      <w:numFmt w:val="bullet"/>
      <w:lvlText w:val=""/>
      <w:lvlJc w:val="left"/>
      <w:pPr>
        <w:tabs>
          <w:tab w:val="num" w:pos="1800"/>
        </w:tabs>
        <w:ind w:left="1800" w:hanging="360"/>
      </w:pPr>
      <w:rPr>
        <w:rFonts w:ascii="Symbol" w:hAnsi="Symbol" w:cs="DejaVu Sans Mono"/>
      </w:rPr>
    </w:lvl>
    <w:lvl w:ilvl="4">
      <w:start w:val="1"/>
      <w:numFmt w:val="bullet"/>
      <w:lvlText w:val="◦"/>
      <w:lvlJc w:val="left"/>
      <w:pPr>
        <w:tabs>
          <w:tab w:val="num" w:pos="2160"/>
        </w:tabs>
        <w:ind w:left="2160" w:hanging="360"/>
      </w:pPr>
      <w:rPr>
        <w:rFonts w:ascii="OpenSymbol" w:hAnsi="OpenSymbol" w:cs="DejaVu Sans Mono"/>
      </w:rPr>
    </w:lvl>
    <w:lvl w:ilvl="5">
      <w:start w:val="1"/>
      <w:numFmt w:val="bullet"/>
      <w:lvlText w:val="▪"/>
      <w:lvlJc w:val="left"/>
      <w:pPr>
        <w:tabs>
          <w:tab w:val="num" w:pos="2520"/>
        </w:tabs>
        <w:ind w:left="2520" w:hanging="360"/>
      </w:pPr>
      <w:rPr>
        <w:rFonts w:ascii="OpenSymbol" w:hAnsi="OpenSymbol" w:cs="DejaVu Sans Mono"/>
      </w:rPr>
    </w:lvl>
    <w:lvl w:ilvl="6">
      <w:start w:val="1"/>
      <w:numFmt w:val="bullet"/>
      <w:lvlText w:val=""/>
      <w:lvlJc w:val="left"/>
      <w:pPr>
        <w:tabs>
          <w:tab w:val="num" w:pos="2880"/>
        </w:tabs>
        <w:ind w:left="2880" w:hanging="360"/>
      </w:pPr>
      <w:rPr>
        <w:rFonts w:ascii="Symbol" w:hAnsi="Symbol" w:cs="DejaVu Sans Mono"/>
      </w:rPr>
    </w:lvl>
    <w:lvl w:ilvl="7">
      <w:start w:val="1"/>
      <w:numFmt w:val="bullet"/>
      <w:lvlText w:val="◦"/>
      <w:lvlJc w:val="left"/>
      <w:pPr>
        <w:tabs>
          <w:tab w:val="num" w:pos="3240"/>
        </w:tabs>
        <w:ind w:left="3240" w:hanging="360"/>
      </w:pPr>
      <w:rPr>
        <w:rFonts w:ascii="OpenSymbol" w:hAnsi="OpenSymbol" w:cs="DejaVu Sans Mono"/>
      </w:rPr>
    </w:lvl>
    <w:lvl w:ilvl="8">
      <w:start w:val="1"/>
      <w:numFmt w:val="bullet"/>
      <w:lvlText w:val="▪"/>
      <w:lvlJc w:val="left"/>
      <w:pPr>
        <w:tabs>
          <w:tab w:val="num" w:pos="3600"/>
        </w:tabs>
        <w:ind w:left="3600" w:hanging="360"/>
      </w:pPr>
      <w:rPr>
        <w:rFonts w:ascii="OpenSymbol" w:hAnsi="OpenSymbol" w:cs="DejaVu Sans Mono"/>
      </w:rPr>
    </w:lvl>
  </w:abstractNum>
  <w:abstractNum w:abstractNumId="10">
    <w:nsid w:val="0AA50391"/>
    <w:multiLevelType w:val="multilevel"/>
    <w:tmpl w:val="EE48093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9C1166"/>
    <w:multiLevelType w:val="multilevel"/>
    <w:tmpl w:val="358E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914DF7"/>
    <w:multiLevelType w:val="multilevel"/>
    <w:tmpl w:val="62FCDD0C"/>
    <w:lvl w:ilvl="0">
      <w:start w:val="6"/>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34F3560"/>
    <w:multiLevelType w:val="hybridMultilevel"/>
    <w:tmpl w:val="A8682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8A4CEA"/>
    <w:multiLevelType w:val="hybridMultilevel"/>
    <w:tmpl w:val="0212C9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9E67DFB"/>
    <w:multiLevelType w:val="hybridMultilevel"/>
    <w:tmpl w:val="C63695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B639B3"/>
    <w:multiLevelType w:val="hybridMultilevel"/>
    <w:tmpl w:val="93BE65F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9225318"/>
    <w:multiLevelType w:val="hybridMultilevel"/>
    <w:tmpl w:val="F706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B43572"/>
    <w:multiLevelType w:val="multilevel"/>
    <w:tmpl w:val="62FCDD0C"/>
    <w:lvl w:ilvl="0">
      <w:start w:val="6"/>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4E4D2F22"/>
    <w:multiLevelType w:val="multilevel"/>
    <w:tmpl w:val="62FCDD0C"/>
    <w:lvl w:ilvl="0">
      <w:start w:val="6"/>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08009AA"/>
    <w:multiLevelType w:val="hybridMultilevel"/>
    <w:tmpl w:val="2312F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0E077B6"/>
    <w:multiLevelType w:val="hybridMultilevel"/>
    <w:tmpl w:val="801A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387332"/>
    <w:multiLevelType w:val="multilevel"/>
    <w:tmpl w:val="62FCDD0C"/>
    <w:lvl w:ilvl="0">
      <w:start w:val="6"/>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5F963752"/>
    <w:multiLevelType w:val="hybridMultilevel"/>
    <w:tmpl w:val="D50CE2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0151FA2"/>
    <w:multiLevelType w:val="hybridMultilevel"/>
    <w:tmpl w:val="1268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59256F"/>
    <w:multiLevelType w:val="multilevel"/>
    <w:tmpl w:val="9C525E5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C24469"/>
    <w:multiLevelType w:val="hybridMultilevel"/>
    <w:tmpl w:val="5B72B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D162A8"/>
    <w:multiLevelType w:val="multilevel"/>
    <w:tmpl w:val="7F9A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AA68DA"/>
    <w:multiLevelType w:val="multilevel"/>
    <w:tmpl w:val="A2A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B95153"/>
    <w:multiLevelType w:val="multilevel"/>
    <w:tmpl w:val="672A360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2E663D"/>
    <w:multiLevelType w:val="hybridMultilevel"/>
    <w:tmpl w:val="E52699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7"/>
  </w:num>
  <w:num w:numId="12">
    <w:abstractNumId w:val="26"/>
  </w:num>
  <w:num w:numId="13">
    <w:abstractNumId w:val="17"/>
  </w:num>
  <w:num w:numId="14">
    <w:abstractNumId w:val="24"/>
  </w:num>
  <w:num w:numId="15">
    <w:abstractNumId w:val="10"/>
  </w:num>
  <w:num w:numId="16">
    <w:abstractNumId w:val="21"/>
  </w:num>
  <w:num w:numId="17">
    <w:abstractNumId w:val="29"/>
  </w:num>
  <w:num w:numId="18">
    <w:abstractNumId w:val="25"/>
  </w:num>
  <w:num w:numId="19">
    <w:abstractNumId w:val="28"/>
  </w:num>
  <w:num w:numId="20">
    <w:abstractNumId w:val="11"/>
  </w:num>
  <w:num w:numId="21">
    <w:abstractNumId w:val="13"/>
  </w:num>
  <w:num w:numId="22">
    <w:abstractNumId w:val="15"/>
  </w:num>
  <w:num w:numId="23">
    <w:abstractNumId w:val="19"/>
  </w:num>
  <w:num w:numId="24">
    <w:abstractNumId w:val="16"/>
  </w:num>
  <w:num w:numId="25">
    <w:abstractNumId w:val="20"/>
  </w:num>
  <w:num w:numId="26">
    <w:abstractNumId w:val="23"/>
  </w:num>
  <w:num w:numId="27">
    <w:abstractNumId w:val="14"/>
  </w:num>
  <w:num w:numId="28">
    <w:abstractNumId w:val="22"/>
  </w:num>
  <w:num w:numId="29">
    <w:abstractNumId w:val="12"/>
  </w:num>
  <w:num w:numId="30">
    <w:abstractNumId w:val="1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SortMethod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771"/>
    <w:rsid w:val="00043857"/>
    <w:rsid w:val="00060457"/>
    <w:rsid w:val="000725D2"/>
    <w:rsid w:val="00084745"/>
    <w:rsid w:val="000A5E70"/>
    <w:rsid w:val="001071CB"/>
    <w:rsid w:val="0015123B"/>
    <w:rsid w:val="001659F3"/>
    <w:rsid w:val="00185DE5"/>
    <w:rsid w:val="001967B7"/>
    <w:rsid w:val="001B2E4B"/>
    <w:rsid w:val="001C6A12"/>
    <w:rsid w:val="001F0192"/>
    <w:rsid w:val="00214A8F"/>
    <w:rsid w:val="00221612"/>
    <w:rsid w:val="00237817"/>
    <w:rsid w:val="002625CB"/>
    <w:rsid w:val="002776F7"/>
    <w:rsid w:val="00293A5D"/>
    <w:rsid w:val="002D24CB"/>
    <w:rsid w:val="003034F2"/>
    <w:rsid w:val="003068D0"/>
    <w:rsid w:val="003431B5"/>
    <w:rsid w:val="00347BE5"/>
    <w:rsid w:val="00356415"/>
    <w:rsid w:val="003A0BA9"/>
    <w:rsid w:val="003D554D"/>
    <w:rsid w:val="003D7146"/>
    <w:rsid w:val="003E1771"/>
    <w:rsid w:val="003E1CFD"/>
    <w:rsid w:val="0040036F"/>
    <w:rsid w:val="004110B1"/>
    <w:rsid w:val="0041304D"/>
    <w:rsid w:val="00470B89"/>
    <w:rsid w:val="00493CA6"/>
    <w:rsid w:val="004976BC"/>
    <w:rsid w:val="004A703E"/>
    <w:rsid w:val="004E03F3"/>
    <w:rsid w:val="004E09F8"/>
    <w:rsid w:val="004E2791"/>
    <w:rsid w:val="004F50F4"/>
    <w:rsid w:val="004F567B"/>
    <w:rsid w:val="005318E6"/>
    <w:rsid w:val="005462B6"/>
    <w:rsid w:val="00642063"/>
    <w:rsid w:val="00644481"/>
    <w:rsid w:val="006522E9"/>
    <w:rsid w:val="0065442A"/>
    <w:rsid w:val="0067000F"/>
    <w:rsid w:val="0068484D"/>
    <w:rsid w:val="00695D66"/>
    <w:rsid w:val="006B30FB"/>
    <w:rsid w:val="006C44BA"/>
    <w:rsid w:val="006C53EB"/>
    <w:rsid w:val="006D1910"/>
    <w:rsid w:val="006D62EA"/>
    <w:rsid w:val="006F4AC2"/>
    <w:rsid w:val="006F50C1"/>
    <w:rsid w:val="007150CD"/>
    <w:rsid w:val="00734CA1"/>
    <w:rsid w:val="00736C18"/>
    <w:rsid w:val="00753B6F"/>
    <w:rsid w:val="00753D57"/>
    <w:rsid w:val="007655E4"/>
    <w:rsid w:val="007D1CE2"/>
    <w:rsid w:val="007D6CD8"/>
    <w:rsid w:val="007F771E"/>
    <w:rsid w:val="00821B8A"/>
    <w:rsid w:val="00840F59"/>
    <w:rsid w:val="00846F95"/>
    <w:rsid w:val="008A3D0C"/>
    <w:rsid w:val="008B0BD8"/>
    <w:rsid w:val="008E7DD3"/>
    <w:rsid w:val="00903BB2"/>
    <w:rsid w:val="00905FEC"/>
    <w:rsid w:val="00911273"/>
    <w:rsid w:val="00935959"/>
    <w:rsid w:val="00945748"/>
    <w:rsid w:val="00952E7E"/>
    <w:rsid w:val="0097468A"/>
    <w:rsid w:val="00982252"/>
    <w:rsid w:val="009B23C7"/>
    <w:rsid w:val="009C6A00"/>
    <w:rsid w:val="00A1797F"/>
    <w:rsid w:val="00A20B9D"/>
    <w:rsid w:val="00A21934"/>
    <w:rsid w:val="00A37382"/>
    <w:rsid w:val="00A828C7"/>
    <w:rsid w:val="00A8389D"/>
    <w:rsid w:val="00AA205A"/>
    <w:rsid w:val="00AB04CF"/>
    <w:rsid w:val="00AB136B"/>
    <w:rsid w:val="00AB3AC3"/>
    <w:rsid w:val="00AC5284"/>
    <w:rsid w:val="00AF1743"/>
    <w:rsid w:val="00B04F8F"/>
    <w:rsid w:val="00B14E78"/>
    <w:rsid w:val="00B23F23"/>
    <w:rsid w:val="00B270C4"/>
    <w:rsid w:val="00BA02BE"/>
    <w:rsid w:val="00BB4863"/>
    <w:rsid w:val="00BD6C18"/>
    <w:rsid w:val="00BE4FAC"/>
    <w:rsid w:val="00BF0030"/>
    <w:rsid w:val="00BF48AD"/>
    <w:rsid w:val="00C60C22"/>
    <w:rsid w:val="00C63C5E"/>
    <w:rsid w:val="00CA1B5F"/>
    <w:rsid w:val="00CA701B"/>
    <w:rsid w:val="00CB755E"/>
    <w:rsid w:val="00D1318E"/>
    <w:rsid w:val="00D66ADA"/>
    <w:rsid w:val="00DA54DF"/>
    <w:rsid w:val="00DE29C5"/>
    <w:rsid w:val="00DF5D87"/>
    <w:rsid w:val="00E07798"/>
    <w:rsid w:val="00E52C10"/>
    <w:rsid w:val="00ED198B"/>
    <w:rsid w:val="00F2057F"/>
    <w:rsid w:val="00F241A1"/>
    <w:rsid w:val="00F60EF8"/>
    <w:rsid w:val="00F62BCF"/>
    <w:rsid w:val="00F9601A"/>
    <w:rsid w:val="00FA65BA"/>
    <w:rsid w:val="00FC192F"/>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03BB2"/>
    <w:pPr>
      <w:suppressAutoHyphens/>
    </w:pPr>
    <w:rPr>
      <w:sz w:val="24"/>
      <w:lang w:eastAsia="zh-CN"/>
    </w:rPr>
  </w:style>
  <w:style w:type="paragraph" w:styleId="Titre1">
    <w:name w:val="heading 1"/>
    <w:basedOn w:val="Normal"/>
    <w:next w:val="Normal"/>
    <w:qFormat/>
    <w:rsid w:val="00903BB2"/>
    <w:pPr>
      <w:keepNext/>
      <w:spacing w:before="240" w:after="60"/>
      <w:outlineLvl w:val="0"/>
    </w:pPr>
    <w:rPr>
      <w:rFonts w:ascii="Cambria" w:hAnsi="Cambria"/>
      <w:b/>
      <w:bCs/>
      <w:kern w:val="1"/>
      <w:sz w:val="32"/>
      <w:szCs w:val="32"/>
    </w:rPr>
  </w:style>
  <w:style w:type="paragraph" w:styleId="Titre4">
    <w:name w:val="heading 4"/>
    <w:basedOn w:val="Normal"/>
    <w:next w:val="Normal"/>
    <w:qFormat/>
    <w:rsid w:val="00903BB2"/>
    <w:pPr>
      <w:keepNext/>
      <w:numPr>
        <w:ilvl w:val="3"/>
        <w:numId w:val="1"/>
      </w:numPr>
      <w:spacing w:before="240" w:after="60"/>
      <w:outlineLvl w:val="3"/>
    </w:pPr>
    <w:rPr>
      <w:b/>
      <w:bCs/>
      <w:sz w:val="28"/>
      <w:szCs w:val="28"/>
    </w:rPr>
  </w:style>
  <w:style w:type="paragraph" w:styleId="Titre9">
    <w:name w:val="heading 9"/>
    <w:basedOn w:val="Normal"/>
    <w:next w:val="Normal"/>
    <w:qFormat/>
    <w:rsid w:val="00903BB2"/>
    <w:pPr>
      <w:keepNext/>
      <w:numPr>
        <w:ilvl w:val="8"/>
        <w:numId w:val="1"/>
      </w:numPr>
      <w:jc w:val="center"/>
      <w:outlineLvl w:val="8"/>
    </w:pPr>
    <w:rPr>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903BB2"/>
    <w:rPr>
      <w:rFonts w:ascii="Verdana" w:eastAsia="Times New Roman" w:hAnsi="Verdana" w:cs="Times New Roman"/>
    </w:rPr>
  </w:style>
  <w:style w:type="character" w:customStyle="1" w:styleId="WW8Num3z0">
    <w:name w:val="WW8Num3z0"/>
    <w:rsid w:val="00903BB2"/>
    <w:rPr>
      <w:rFonts w:ascii="Symbol" w:hAnsi="Symbol" w:cs="Symbol"/>
    </w:rPr>
  </w:style>
  <w:style w:type="character" w:customStyle="1" w:styleId="WW8Num4z0">
    <w:name w:val="WW8Num4z0"/>
    <w:rsid w:val="00903BB2"/>
    <w:rPr>
      <w:rFonts w:ascii="Verdana" w:eastAsia="Times New Roman" w:hAnsi="Verdana" w:cs="Times New Roman"/>
    </w:rPr>
  </w:style>
  <w:style w:type="character" w:customStyle="1" w:styleId="WW8Num6z0">
    <w:name w:val="WW8Num6z0"/>
    <w:rsid w:val="00903BB2"/>
    <w:rPr>
      <w:rFonts w:ascii="Symbol" w:hAnsi="Symbol" w:cs="Symbol"/>
    </w:rPr>
  </w:style>
  <w:style w:type="character" w:customStyle="1" w:styleId="WW8Num6z1">
    <w:name w:val="WW8Num6z1"/>
    <w:rsid w:val="00903BB2"/>
    <w:rPr>
      <w:rFonts w:ascii="Courier New" w:hAnsi="Courier New" w:cs="Courier New"/>
    </w:rPr>
  </w:style>
  <w:style w:type="character" w:customStyle="1" w:styleId="WW8Num7z0">
    <w:name w:val="WW8Num7z0"/>
    <w:rsid w:val="00903BB2"/>
    <w:rPr>
      <w:rFonts w:ascii="Verdana" w:eastAsia="Times New Roman" w:hAnsi="Verdana" w:cs="Times New Roman"/>
    </w:rPr>
  </w:style>
  <w:style w:type="character" w:customStyle="1" w:styleId="WW8Num7z1">
    <w:name w:val="WW8Num7z1"/>
    <w:rsid w:val="00903BB2"/>
    <w:rPr>
      <w:rFonts w:ascii="Courier New" w:hAnsi="Courier New" w:cs="Courier New"/>
    </w:rPr>
  </w:style>
  <w:style w:type="character" w:customStyle="1" w:styleId="WW8Num8z0">
    <w:name w:val="WW8Num8z0"/>
    <w:rsid w:val="00903BB2"/>
    <w:rPr>
      <w:rFonts w:ascii="Symbol" w:hAnsi="Symbol" w:cs="OpenSymbol"/>
    </w:rPr>
  </w:style>
  <w:style w:type="character" w:customStyle="1" w:styleId="WW8Num8z1">
    <w:name w:val="WW8Num8z1"/>
    <w:rsid w:val="00903BB2"/>
    <w:rPr>
      <w:rFonts w:ascii="OpenSymbol" w:hAnsi="OpenSymbol" w:cs="OpenSymbol"/>
    </w:rPr>
  </w:style>
  <w:style w:type="character" w:customStyle="1" w:styleId="WW8Num9z0">
    <w:name w:val="WW8Num9z0"/>
    <w:rsid w:val="00903BB2"/>
    <w:rPr>
      <w:rFonts w:ascii="Symbol" w:hAnsi="Symbol" w:cs="Symbol"/>
    </w:rPr>
  </w:style>
  <w:style w:type="character" w:customStyle="1" w:styleId="WW8Num10z0">
    <w:name w:val="WW8Num10z0"/>
    <w:rsid w:val="00903BB2"/>
    <w:rPr>
      <w:rFonts w:ascii="Symbol" w:hAnsi="Symbol" w:cs="OpenSymbol"/>
    </w:rPr>
  </w:style>
  <w:style w:type="character" w:customStyle="1" w:styleId="WW8Num10z1">
    <w:name w:val="WW8Num10z1"/>
    <w:rsid w:val="00903BB2"/>
    <w:rPr>
      <w:rFonts w:ascii="OpenSymbol" w:hAnsi="OpenSymbol" w:cs="OpenSymbol"/>
    </w:rPr>
  </w:style>
  <w:style w:type="character" w:customStyle="1" w:styleId="Absatz-Standardschriftart">
    <w:name w:val="Absatz-Standardschriftart"/>
    <w:rsid w:val="00903BB2"/>
  </w:style>
  <w:style w:type="character" w:customStyle="1" w:styleId="WW-Absatz-Standardschriftart">
    <w:name w:val="WW-Absatz-Standardschriftart"/>
    <w:rsid w:val="00903BB2"/>
  </w:style>
  <w:style w:type="character" w:customStyle="1" w:styleId="WW8Num9z1">
    <w:name w:val="WW8Num9z1"/>
    <w:rsid w:val="00903BB2"/>
    <w:rPr>
      <w:rFonts w:ascii="Courier New" w:hAnsi="Courier New" w:cs="Courier New"/>
    </w:rPr>
  </w:style>
  <w:style w:type="character" w:customStyle="1" w:styleId="WW8Num9z2">
    <w:name w:val="WW8Num9z2"/>
    <w:rsid w:val="00903BB2"/>
    <w:rPr>
      <w:rFonts w:ascii="Wingdings" w:hAnsi="Wingdings" w:cs="Wingdings"/>
    </w:rPr>
  </w:style>
  <w:style w:type="character" w:customStyle="1" w:styleId="Policepardfaut2">
    <w:name w:val="Police par défaut2"/>
    <w:rsid w:val="00903BB2"/>
  </w:style>
  <w:style w:type="character" w:customStyle="1" w:styleId="WW-Absatz-Standardschriftart1">
    <w:name w:val="WW-Absatz-Standardschriftart1"/>
    <w:rsid w:val="00903BB2"/>
  </w:style>
  <w:style w:type="character" w:customStyle="1" w:styleId="WW8Num1z0">
    <w:name w:val="WW8Num1z0"/>
    <w:rsid w:val="00903BB2"/>
    <w:rPr>
      <w:rFonts w:ascii="Times New Roman" w:eastAsia="Times New Roman" w:hAnsi="Times New Roman" w:cs="Times New Roman"/>
    </w:rPr>
  </w:style>
  <w:style w:type="character" w:customStyle="1" w:styleId="WW8Num1z1">
    <w:name w:val="WW8Num1z1"/>
    <w:rsid w:val="00903BB2"/>
    <w:rPr>
      <w:rFonts w:ascii="Symbol" w:hAnsi="Symbol" w:cs="Symbol"/>
    </w:rPr>
  </w:style>
  <w:style w:type="character" w:customStyle="1" w:styleId="WW8Num1z2">
    <w:name w:val="WW8Num1z2"/>
    <w:rsid w:val="00903BB2"/>
    <w:rPr>
      <w:rFonts w:ascii="Wingdings" w:hAnsi="Wingdings" w:cs="Wingdings"/>
    </w:rPr>
  </w:style>
  <w:style w:type="character" w:customStyle="1" w:styleId="WW8Num1z4">
    <w:name w:val="WW8Num1z4"/>
    <w:rsid w:val="00903BB2"/>
    <w:rPr>
      <w:rFonts w:ascii="Courier New" w:hAnsi="Courier New" w:cs="Courier New"/>
    </w:rPr>
  </w:style>
  <w:style w:type="character" w:customStyle="1" w:styleId="WW8Num2z1">
    <w:name w:val="WW8Num2z1"/>
    <w:rsid w:val="00903BB2"/>
    <w:rPr>
      <w:rFonts w:ascii="Courier New" w:hAnsi="Courier New" w:cs="Courier New"/>
    </w:rPr>
  </w:style>
  <w:style w:type="character" w:customStyle="1" w:styleId="WW8Num2z2">
    <w:name w:val="WW8Num2z2"/>
    <w:rsid w:val="00903BB2"/>
    <w:rPr>
      <w:rFonts w:ascii="Wingdings" w:hAnsi="Wingdings" w:cs="Wingdings"/>
    </w:rPr>
  </w:style>
  <w:style w:type="character" w:customStyle="1" w:styleId="WW8Num2z3">
    <w:name w:val="WW8Num2z3"/>
    <w:rsid w:val="00903BB2"/>
    <w:rPr>
      <w:rFonts w:ascii="Symbol" w:hAnsi="Symbol" w:cs="Symbol"/>
    </w:rPr>
  </w:style>
  <w:style w:type="character" w:customStyle="1" w:styleId="WW8Num3z1">
    <w:name w:val="WW8Num3z1"/>
    <w:rsid w:val="00903BB2"/>
    <w:rPr>
      <w:rFonts w:ascii="Courier New" w:hAnsi="Courier New" w:cs="Courier New"/>
    </w:rPr>
  </w:style>
  <w:style w:type="character" w:customStyle="1" w:styleId="WW8Num3z2">
    <w:name w:val="WW8Num3z2"/>
    <w:rsid w:val="00903BB2"/>
    <w:rPr>
      <w:rFonts w:ascii="Wingdings" w:hAnsi="Wingdings" w:cs="Wingdings"/>
    </w:rPr>
  </w:style>
  <w:style w:type="character" w:customStyle="1" w:styleId="WW8Num4z1">
    <w:name w:val="WW8Num4z1"/>
    <w:rsid w:val="00903BB2"/>
    <w:rPr>
      <w:rFonts w:ascii="Courier New" w:hAnsi="Courier New" w:cs="Courier New"/>
    </w:rPr>
  </w:style>
  <w:style w:type="character" w:customStyle="1" w:styleId="WW8Num4z2">
    <w:name w:val="WW8Num4z2"/>
    <w:rsid w:val="00903BB2"/>
    <w:rPr>
      <w:rFonts w:ascii="Wingdings" w:hAnsi="Wingdings" w:cs="Wingdings"/>
    </w:rPr>
  </w:style>
  <w:style w:type="character" w:customStyle="1" w:styleId="WW8Num4z3">
    <w:name w:val="WW8Num4z3"/>
    <w:rsid w:val="00903BB2"/>
    <w:rPr>
      <w:rFonts w:ascii="Symbol" w:hAnsi="Symbol" w:cs="Symbol"/>
    </w:rPr>
  </w:style>
  <w:style w:type="character" w:customStyle="1" w:styleId="WW8Num5z0">
    <w:name w:val="WW8Num5z0"/>
    <w:rsid w:val="00903BB2"/>
    <w:rPr>
      <w:rFonts w:ascii="Symbol" w:hAnsi="Symbol" w:cs="Symbol"/>
    </w:rPr>
  </w:style>
  <w:style w:type="character" w:customStyle="1" w:styleId="WW8Num5z1">
    <w:name w:val="WW8Num5z1"/>
    <w:rsid w:val="00903BB2"/>
    <w:rPr>
      <w:rFonts w:ascii="Courier New" w:hAnsi="Courier New" w:cs="Courier New"/>
    </w:rPr>
  </w:style>
  <w:style w:type="character" w:customStyle="1" w:styleId="WW8Num5z2">
    <w:name w:val="WW8Num5z2"/>
    <w:rsid w:val="00903BB2"/>
    <w:rPr>
      <w:rFonts w:ascii="Wingdings" w:hAnsi="Wingdings" w:cs="Wingdings"/>
    </w:rPr>
  </w:style>
  <w:style w:type="character" w:customStyle="1" w:styleId="WW8Num6z2">
    <w:name w:val="WW8Num6z2"/>
    <w:rsid w:val="00903BB2"/>
    <w:rPr>
      <w:rFonts w:ascii="Wingdings" w:hAnsi="Wingdings" w:cs="Wingdings"/>
    </w:rPr>
  </w:style>
  <w:style w:type="character" w:customStyle="1" w:styleId="WW8Num7z2">
    <w:name w:val="WW8Num7z2"/>
    <w:rsid w:val="00903BB2"/>
    <w:rPr>
      <w:rFonts w:ascii="Wingdings" w:hAnsi="Wingdings" w:cs="Wingdings"/>
    </w:rPr>
  </w:style>
  <w:style w:type="character" w:customStyle="1" w:styleId="WW8Num7z3">
    <w:name w:val="WW8Num7z3"/>
    <w:rsid w:val="00903BB2"/>
    <w:rPr>
      <w:rFonts w:ascii="Symbol" w:hAnsi="Symbol" w:cs="Symbol"/>
    </w:rPr>
  </w:style>
  <w:style w:type="character" w:customStyle="1" w:styleId="Policepardfaut1">
    <w:name w:val="Police par défaut1"/>
    <w:rsid w:val="00903BB2"/>
  </w:style>
  <w:style w:type="character" w:styleId="Numrodepage">
    <w:name w:val="page number"/>
    <w:basedOn w:val="Policepardfaut1"/>
    <w:rsid w:val="00903BB2"/>
  </w:style>
  <w:style w:type="character" w:customStyle="1" w:styleId="Marquedecommentaire1">
    <w:name w:val="Marque de commentaire1"/>
    <w:rsid w:val="00903BB2"/>
    <w:rPr>
      <w:sz w:val="16"/>
      <w:szCs w:val="16"/>
    </w:rPr>
  </w:style>
  <w:style w:type="character" w:customStyle="1" w:styleId="Caractresdenotedebasdepage">
    <w:name w:val="Caractères de note de bas de page"/>
    <w:rsid w:val="00903BB2"/>
    <w:rPr>
      <w:vertAlign w:val="superscript"/>
    </w:rPr>
  </w:style>
  <w:style w:type="character" w:styleId="Lienhypertexte">
    <w:name w:val="Hyperlink"/>
    <w:rsid w:val="00903BB2"/>
    <w:rPr>
      <w:color w:val="0000FF"/>
      <w:u w:val="single"/>
    </w:rPr>
  </w:style>
  <w:style w:type="character" w:customStyle="1" w:styleId="TextebrutCar">
    <w:name w:val="Texte brut Car"/>
    <w:rsid w:val="00903BB2"/>
    <w:rPr>
      <w:rFonts w:ascii="Courier New" w:hAnsi="Courier New" w:cs="Courier New"/>
    </w:rPr>
  </w:style>
  <w:style w:type="character" w:customStyle="1" w:styleId="style7">
    <w:name w:val="style7"/>
    <w:basedOn w:val="Policepardfaut1"/>
    <w:rsid w:val="00903BB2"/>
  </w:style>
  <w:style w:type="character" w:customStyle="1" w:styleId="Puces">
    <w:name w:val="Puces"/>
    <w:rsid w:val="00903BB2"/>
    <w:rPr>
      <w:rFonts w:ascii="OpenSymbol" w:eastAsia="OpenSymbol" w:hAnsi="OpenSymbol" w:cs="OpenSymbol"/>
    </w:rPr>
  </w:style>
  <w:style w:type="character" w:customStyle="1" w:styleId="TextebrutCar1">
    <w:name w:val="Texte brut Car1"/>
    <w:rsid w:val="00903BB2"/>
    <w:rPr>
      <w:rFonts w:ascii="Courier New" w:hAnsi="Courier New" w:cs="Courier New"/>
    </w:rPr>
  </w:style>
  <w:style w:type="character" w:customStyle="1" w:styleId="Titre1Car">
    <w:name w:val="Titre 1 Car"/>
    <w:rsid w:val="00903BB2"/>
    <w:rPr>
      <w:rFonts w:ascii="Cambria" w:eastAsia="Times New Roman" w:hAnsi="Cambria" w:cs="Times New Roman"/>
      <w:b/>
      <w:bCs/>
      <w:kern w:val="1"/>
      <w:sz w:val="32"/>
      <w:szCs w:val="32"/>
    </w:rPr>
  </w:style>
  <w:style w:type="character" w:styleId="lev">
    <w:name w:val="Strong"/>
    <w:qFormat/>
    <w:rsid w:val="00903BB2"/>
    <w:rPr>
      <w:b/>
      <w:bCs/>
    </w:rPr>
  </w:style>
  <w:style w:type="character" w:customStyle="1" w:styleId="c16">
    <w:name w:val="c16"/>
    <w:basedOn w:val="Policepardfaut2"/>
    <w:rsid w:val="00903BB2"/>
  </w:style>
  <w:style w:type="character" w:customStyle="1" w:styleId="biblio-authors">
    <w:name w:val="biblio-authors"/>
    <w:basedOn w:val="Policepardfaut2"/>
    <w:rsid w:val="00903BB2"/>
  </w:style>
  <w:style w:type="character" w:customStyle="1" w:styleId="biblio-title">
    <w:name w:val="biblio-title"/>
    <w:basedOn w:val="Policepardfaut2"/>
    <w:rsid w:val="00903BB2"/>
  </w:style>
  <w:style w:type="character" w:customStyle="1" w:styleId="Bullets">
    <w:name w:val="Bullets"/>
    <w:rsid w:val="00903BB2"/>
    <w:rPr>
      <w:rFonts w:ascii="OpenSymbol" w:eastAsia="OpenSymbol" w:hAnsi="OpenSymbol" w:cs="OpenSymbol"/>
    </w:rPr>
  </w:style>
  <w:style w:type="paragraph" w:customStyle="1" w:styleId="Heading">
    <w:name w:val="Heading"/>
    <w:basedOn w:val="Normal"/>
    <w:next w:val="Sous-titre"/>
    <w:rsid w:val="00903BB2"/>
    <w:pPr>
      <w:jc w:val="center"/>
    </w:pPr>
    <w:rPr>
      <w:b/>
      <w:bCs/>
      <w:sz w:val="28"/>
      <w:szCs w:val="28"/>
    </w:rPr>
  </w:style>
  <w:style w:type="paragraph" w:styleId="Corpsdetexte">
    <w:name w:val="Body Text"/>
    <w:basedOn w:val="Normal"/>
    <w:rsid w:val="00903BB2"/>
    <w:pPr>
      <w:spacing w:after="120"/>
    </w:pPr>
  </w:style>
  <w:style w:type="paragraph" w:styleId="Liste">
    <w:name w:val="List"/>
    <w:basedOn w:val="Corpsdetexte"/>
    <w:rsid w:val="00903BB2"/>
    <w:rPr>
      <w:rFonts w:cs="Lohit Hindi"/>
    </w:rPr>
  </w:style>
  <w:style w:type="paragraph" w:styleId="Lgende">
    <w:name w:val="caption"/>
    <w:basedOn w:val="Normal"/>
    <w:qFormat/>
    <w:rsid w:val="00903BB2"/>
    <w:pPr>
      <w:suppressLineNumbers/>
      <w:spacing w:before="120" w:after="120"/>
    </w:pPr>
    <w:rPr>
      <w:rFonts w:cs="Lohit Hindi"/>
      <w:i/>
      <w:iCs/>
      <w:szCs w:val="24"/>
    </w:rPr>
  </w:style>
  <w:style w:type="paragraph" w:customStyle="1" w:styleId="Index">
    <w:name w:val="Index"/>
    <w:basedOn w:val="Normal"/>
    <w:rsid w:val="00903BB2"/>
    <w:pPr>
      <w:suppressLineNumbers/>
    </w:pPr>
    <w:rPr>
      <w:rFonts w:cs="Lohit Hindi"/>
    </w:rPr>
  </w:style>
  <w:style w:type="paragraph" w:customStyle="1" w:styleId="Titre10">
    <w:name w:val="Titre1"/>
    <w:basedOn w:val="Normal"/>
    <w:next w:val="Corpsdetexte"/>
    <w:rsid w:val="00903BB2"/>
    <w:pPr>
      <w:keepNext/>
      <w:spacing w:before="240" w:after="120"/>
    </w:pPr>
    <w:rPr>
      <w:rFonts w:ascii="Liberation Sans" w:eastAsia="DejaVu Sans" w:hAnsi="Liberation Sans" w:cs="Lohit Hindi"/>
      <w:sz w:val="28"/>
      <w:szCs w:val="28"/>
    </w:rPr>
  </w:style>
  <w:style w:type="paragraph" w:customStyle="1" w:styleId="Lgende1">
    <w:name w:val="Légende1"/>
    <w:basedOn w:val="Normal"/>
    <w:rsid w:val="00903BB2"/>
    <w:pPr>
      <w:suppressLineNumbers/>
      <w:spacing w:before="120" w:after="120"/>
    </w:pPr>
    <w:rPr>
      <w:rFonts w:cs="Lohit Hindi"/>
      <w:i/>
      <w:iCs/>
      <w:szCs w:val="24"/>
    </w:rPr>
  </w:style>
  <w:style w:type="paragraph" w:styleId="En-tte">
    <w:name w:val="header"/>
    <w:basedOn w:val="Normal"/>
    <w:rsid w:val="00903BB2"/>
    <w:pPr>
      <w:tabs>
        <w:tab w:val="center" w:pos="4536"/>
        <w:tab w:val="right" w:pos="9072"/>
      </w:tabs>
    </w:pPr>
  </w:style>
  <w:style w:type="paragraph" w:styleId="Pieddepage">
    <w:name w:val="footer"/>
    <w:basedOn w:val="Normal"/>
    <w:rsid w:val="00903BB2"/>
    <w:pPr>
      <w:tabs>
        <w:tab w:val="center" w:pos="4536"/>
        <w:tab w:val="right" w:pos="9072"/>
      </w:tabs>
    </w:pPr>
  </w:style>
  <w:style w:type="paragraph" w:customStyle="1" w:styleId="Commentaire1">
    <w:name w:val="Commentaire1"/>
    <w:basedOn w:val="Normal"/>
    <w:rsid w:val="00903BB2"/>
    <w:rPr>
      <w:sz w:val="20"/>
    </w:rPr>
  </w:style>
  <w:style w:type="paragraph" w:customStyle="1" w:styleId="Textedebulles1">
    <w:name w:val="Texte de bulles1"/>
    <w:basedOn w:val="Normal"/>
    <w:rsid w:val="00903BB2"/>
    <w:rPr>
      <w:rFonts w:ascii="Tahoma" w:hAnsi="Tahoma" w:cs="Tahoma"/>
      <w:sz w:val="16"/>
      <w:szCs w:val="16"/>
    </w:rPr>
  </w:style>
  <w:style w:type="paragraph" w:styleId="Notedebasdepage">
    <w:name w:val="footnote text"/>
    <w:basedOn w:val="Normal"/>
    <w:rsid w:val="00903BB2"/>
    <w:rPr>
      <w:sz w:val="20"/>
    </w:rPr>
  </w:style>
  <w:style w:type="paragraph" w:styleId="Sous-titre">
    <w:name w:val="Subtitle"/>
    <w:basedOn w:val="Titre10"/>
    <w:next w:val="Corpsdetexte"/>
    <w:qFormat/>
    <w:rsid w:val="00903BB2"/>
    <w:pPr>
      <w:jc w:val="center"/>
    </w:pPr>
    <w:rPr>
      <w:i/>
      <w:iCs/>
    </w:rPr>
  </w:style>
  <w:style w:type="paragraph" w:customStyle="1" w:styleId="Objetducommentaire1">
    <w:name w:val="Objet du commentaire1"/>
    <w:basedOn w:val="Commentaire1"/>
    <w:next w:val="Commentaire1"/>
    <w:rsid w:val="00903BB2"/>
    <w:rPr>
      <w:b/>
      <w:bCs/>
    </w:rPr>
  </w:style>
  <w:style w:type="paragraph" w:customStyle="1" w:styleId="Textebrut1">
    <w:name w:val="Texte brut1"/>
    <w:basedOn w:val="Normal"/>
    <w:rsid w:val="00903BB2"/>
    <w:rPr>
      <w:rFonts w:ascii="Courier New" w:hAnsi="Courier New" w:cs="Courier New"/>
      <w:sz w:val="20"/>
    </w:rPr>
  </w:style>
  <w:style w:type="paragraph" w:customStyle="1" w:styleId="Paragraphedeliste1">
    <w:name w:val="Paragraphe de liste1"/>
    <w:basedOn w:val="Normal"/>
    <w:rsid w:val="00903BB2"/>
    <w:pPr>
      <w:ind w:left="708"/>
    </w:pPr>
  </w:style>
  <w:style w:type="paragraph" w:customStyle="1" w:styleId="Contenudetableau">
    <w:name w:val="Contenu de tableau"/>
    <w:basedOn w:val="Normal"/>
    <w:rsid w:val="00903BB2"/>
    <w:pPr>
      <w:suppressLineNumbers/>
    </w:pPr>
  </w:style>
  <w:style w:type="paragraph" w:customStyle="1" w:styleId="Titredetableau">
    <w:name w:val="Titre de tableau"/>
    <w:basedOn w:val="Contenudetableau"/>
    <w:rsid w:val="00903BB2"/>
    <w:pPr>
      <w:jc w:val="center"/>
    </w:pPr>
    <w:rPr>
      <w:b/>
      <w:bCs/>
    </w:rPr>
  </w:style>
  <w:style w:type="paragraph" w:customStyle="1" w:styleId="Texteprformat">
    <w:name w:val="Texte préformaté"/>
    <w:basedOn w:val="Normal"/>
    <w:rsid w:val="00903BB2"/>
    <w:rPr>
      <w:rFonts w:ascii="DejaVu Sans Mono" w:eastAsia="DejaVu Sans Mono" w:hAnsi="DejaVu Sans Mono" w:cs="DejaVu Sans Mono"/>
      <w:sz w:val="20"/>
    </w:rPr>
  </w:style>
  <w:style w:type="paragraph" w:customStyle="1" w:styleId="En-ttedeliste">
    <w:name w:val="En-tête de liste"/>
    <w:basedOn w:val="Normal"/>
    <w:next w:val="Contenudeliste"/>
    <w:rsid w:val="00903BB2"/>
  </w:style>
  <w:style w:type="paragraph" w:customStyle="1" w:styleId="Contenudeliste">
    <w:name w:val="Contenu de liste"/>
    <w:basedOn w:val="Normal"/>
    <w:rsid w:val="00903BB2"/>
    <w:pPr>
      <w:ind w:left="567"/>
    </w:pPr>
  </w:style>
  <w:style w:type="paragraph" w:customStyle="1" w:styleId="Textebrut2">
    <w:name w:val="Texte brut2"/>
    <w:basedOn w:val="Normal"/>
    <w:rsid w:val="00903BB2"/>
    <w:pPr>
      <w:suppressAutoHyphens w:val="0"/>
    </w:pPr>
    <w:rPr>
      <w:rFonts w:ascii="Courier New" w:hAnsi="Courier New" w:cs="Courier New"/>
      <w:sz w:val="20"/>
    </w:rPr>
  </w:style>
  <w:style w:type="paragraph" w:customStyle="1" w:styleId="TableContents">
    <w:name w:val="Table Contents"/>
    <w:basedOn w:val="Normal"/>
    <w:rsid w:val="00903BB2"/>
    <w:pPr>
      <w:suppressLineNumbers/>
    </w:pPr>
  </w:style>
  <w:style w:type="paragraph" w:customStyle="1" w:styleId="TableHeading">
    <w:name w:val="Table Heading"/>
    <w:basedOn w:val="TableContents"/>
    <w:rsid w:val="00903BB2"/>
    <w:pPr>
      <w:jc w:val="center"/>
    </w:pPr>
    <w:rPr>
      <w:b/>
      <w:bCs/>
    </w:rPr>
  </w:style>
  <w:style w:type="paragraph" w:styleId="NormalWeb">
    <w:name w:val="Normal (Web)"/>
    <w:basedOn w:val="Normal"/>
    <w:uiPriority w:val="99"/>
    <w:rsid w:val="0051027F"/>
    <w:pPr>
      <w:suppressAutoHyphens w:val="0"/>
      <w:spacing w:beforeLines="1" w:afterLines="1"/>
    </w:pPr>
    <w:rPr>
      <w:rFonts w:ascii="Times" w:hAnsi="Times"/>
      <w:sz w:val="20"/>
      <w:lang w:eastAsia="en-US"/>
    </w:rPr>
  </w:style>
  <w:style w:type="character" w:styleId="Accentuation">
    <w:name w:val="Emphasis"/>
    <w:basedOn w:val="Policepardfaut"/>
    <w:uiPriority w:val="20"/>
    <w:qFormat/>
    <w:rsid w:val="00BF0030"/>
    <w:rPr>
      <w:i/>
      <w:iCs/>
    </w:rPr>
  </w:style>
  <w:style w:type="paragraph" w:styleId="Paragraphedeliste">
    <w:name w:val="List Paragraph"/>
    <w:basedOn w:val="Normal"/>
    <w:uiPriority w:val="72"/>
    <w:qFormat/>
    <w:rsid w:val="00BF00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03BB2"/>
    <w:pPr>
      <w:suppressAutoHyphens/>
    </w:pPr>
    <w:rPr>
      <w:sz w:val="24"/>
      <w:lang w:eastAsia="zh-CN"/>
    </w:rPr>
  </w:style>
  <w:style w:type="paragraph" w:styleId="Titre1">
    <w:name w:val="heading 1"/>
    <w:basedOn w:val="Normal"/>
    <w:next w:val="Normal"/>
    <w:qFormat/>
    <w:rsid w:val="00903BB2"/>
    <w:pPr>
      <w:keepNext/>
      <w:spacing w:before="240" w:after="60"/>
      <w:outlineLvl w:val="0"/>
    </w:pPr>
    <w:rPr>
      <w:rFonts w:ascii="Cambria" w:hAnsi="Cambria"/>
      <w:b/>
      <w:bCs/>
      <w:kern w:val="1"/>
      <w:sz w:val="32"/>
      <w:szCs w:val="32"/>
    </w:rPr>
  </w:style>
  <w:style w:type="paragraph" w:styleId="Titre4">
    <w:name w:val="heading 4"/>
    <w:basedOn w:val="Normal"/>
    <w:next w:val="Normal"/>
    <w:qFormat/>
    <w:rsid w:val="00903BB2"/>
    <w:pPr>
      <w:keepNext/>
      <w:numPr>
        <w:ilvl w:val="3"/>
        <w:numId w:val="1"/>
      </w:numPr>
      <w:spacing w:before="240" w:after="60"/>
      <w:outlineLvl w:val="3"/>
    </w:pPr>
    <w:rPr>
      <w:b/>
      <w:bCs/>
      <w:sz w:val="28"/>
      <w:szCs w:val="28"/>
    </w:rPr>
  </w:style>
  <w:style w:type="paragraph" w:styleId="Titre9">
    <w:name w:val="heading 9"/>
    <w:basedOn w:val="Normal"/>
    <w:next w:val="Normal"/>
    <w:qFormat/>
    <w:rsid w:val="00903BB2"/>
    <w:pPr>
      <w:keepNext/>
      <w:numPr>
        <w:ilvl w:val="8"/>
        <w:numId w:val="1"/>
      </w:numPr>
      <w:jc w:val="center"/>
      <w:outlineLvl w:val="8"/>
    </w:pPr>
    <w:rPr>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903BB2"/>
    <w:rPr>
      <w:rFonts w:ascii="Verdana" w:eastAsia="Times New Roman" w:hAnsi="Verdana" w:cs="Times New Roman"/>
    </w:rPr>
  </w:style>
  <w:style w:type="character" w:customStyle="1" w:styleId="WW8Num3z0">
    <w:name w:val="WW8Num3z0"/>
    <w:rsid w:val="00903BB2"/>
    <w:rPr>
      <w:rFonts w:ascii="Symbol" w:hAnsi="Symbol" w:cs="Symbol"/>
    </w:rPr>
  </w:style>
  <w:style w:type="character" w:customStyle="1" w:styleId="WW8Num4z0">
    <w:name w:val="WW8Num4z0"/>
    <w:rsid w:val="00903BB2"/>
    <w:rPr>
      <w:rFonts w:ascii="Verdana" w:eastAsia="Times New Roman" w:hAnsi="Verdana" w:cs="Times New Roman"/>
    </w:rPr>
  </w:style>
  <w:style w:type="character" w:customStyle="1" w:styleId="WW8Num6z0">
    <w:name w:val="WW8Num6z0"/>
    <w:rsid w:val="00903BB2"/>
    <w:rPr>
      <w:rFonts w:ascii="Symbol" w:hAnsi="Symbol" w:cs="Symbol"/>
    </w:rPr>
  </w:style>
  <w:style w:type="character" w:customStyle="1" w:styleId="WW8Num6z1">
    <w:name w:val="WW8Num6z1"/>
    <w:rsid w:val="00903BB2"/>
    <w:rPr>
      <w:rFonts w:ascii="Courier New" w:hAnsi="Courier New" w:cs="Courier New"/>
    </w:rPr>
  </w:style>
  <w:style w:type="character" w:customStyle="1" w:styleId="WW8Num7z0">
    <w:name w:val="WW8Num7z0"/>
    <w:rsid w:val="00903BB2"/>
    <w:rPr>
      <w:rFonts w:ascii="Verdana" w:eastAsia="Times New Roman" w:hAnsi="Verdana" w:cs="Times New Roman"/>
    </w:rPr>
  </w:style>
  <w:style w:type="character" w:customStyle="1" w:styleId="WW8Num7z1">
    <w:name w:val="WW8Num7z1"/>
    <w:rsid w:val="00903BB2"/>
    <w:rPr>
      <w:rFonts w:ascii="Courier New" w:hAnsi="Courier New" w:cs="Courier New"/>
    </w:rPr>
  </w:style>
  <w:style w:type="character" w:customStyle="1" w:styleId="WW8Num8z0">
    <w:name w:val="WW8Num8z0"/>
    <w:rsid w:val="00903BB2"/>
    <w:rPr>
      <w:rFonts w:ascii="Symbol" w:hAnsi="Symbol" w:cs="OpenSymbol"/>
    </w:rPr>
  </w:style>
  <w:style w:type="character" w:customStyle="1" w:styleId="WW8Num8z1">
    <w:name w:val="WW8Num8z1"/>
    <w:rsid w:val="00903BB2"/>
    <w:rPr>
      <w:rFonts w:ascii="OpenSymbol" w:hAnsi="OpenSymbol" w:cs="OpenSymbol"/>
    </w:rPr>
  </w:style>
  <w:style w:type="character" w:customStyle="1" w:styleId="WW8Num9z0">
    <w:name w:val="WW8Num9z0"/>
    <w:rsid w:val="00903BB2"/>
    <w:rPr>
      <w:rFonts w:ascii="Symbol" w:hAnsi="Symbol" w:cs="Symbol"/>
    </w:rPr>
  </w:style>
  <w:style w:type="character" w:customStyle="1" w:styleId="WW8Num10z0">
    <w:name w:val="WW8Num10z0"/>
    <w:rsid w:val="00903BB2"/>
    <w:rPr>
      <w:rFonts w:ascii="Symbol" w:hAnsi="Symbol" w:cs="OpenSymbol"/>
    </w:rPr>
  </w:style>
  <w:style w:type="character" w:customStyle="1" w:styleId="WW8Num10z1">
    <w:name w:val="WW8Num10z1"/>
    <w:rsid w:val="00903BB2"/>
    <w:rPr>
      <w:rFonts w:ascii="OpenSymbol" w:hAnsi="OpenSymbol" w:cs="OpenSymbol"/>
    </w:rPr>
  </w:style>
  <w:style w:type="character" w:customStyle="1" w:styleId="Absatz-Standardschriftart">
    <w:name w:val="Absatz-Standardschriftart"/>
    <w:rsid w:val="00903BB2"/>
  </w:style>
  <w:style w:type="character" w:customStyle="1" w:styleId="WW-Absatz-Standardschriftart">
    <w:name w:val="WW-Absatz-Standardschriftart"/>
    <w:rsid w:val="00903BB2"/>
  </w:style>
  <w:style w:type="character" w:customStyle="1" w:styleId="WW8Num9z1">
    <w:name w:val="WW8Num9z1"/>
    <w:rsid w:val="00903BB2"/>
    <w:rPr>
      <w:rFonts w:ascii="Courier New" w:hAnsi="Courier New" w:cs="Courier New"/>
    </w:rPr>
  </w:style>
  <w:style w:type="character" w:customStyle="1" w:styleId="WW8Num9z2">
    <w:name w:val="WW8Num9z2"/>
    <w:rsid w:val="00903BB2"/>
    <w:rPr>
      <w:rFonts w:ascii="Wingdings" w:hAnsi="Wingdings" w:cs="Wingdings"/>
    </w:rPr>
  </w:style>
  <w:style w:type="character" w:customStyle="1" w:styleId="Policepardfaut2">
    <w:name w:val="Police par défaut2"/>
    <w:rsid w:val="00903BB2"/>
  </w:style>
  <w:style w:type="character" w:customStyle="1" w:styleId="WW-Absatz-Standardschriftart1">
    <w:name w:val="WW-Absatz-Standardschriftart1"/>
    <w:rsid w:val="00903BB2"/>
  </w:style>
  <w:style w:type="character" w:customStyle="1" w:styleId="WW8Num1z0">
    <w:name w:val="WW8Num1z0"/>
    <w:rsid w:val="00903BB2"/>
    <w:rPr>
      <w:rFonts w:ascii="Times New Roman" w:eastAsia="Times New Roman" w:hAnsi="Times New Roman" w:cs="Times New Roman"/>
    </w:rPr>
  </w:style>
  <w:style w:type="character" w:customStyle="1" w:styleId="WW8Num1z1">
    <w:name w:val="WW8Num1z1"/>
    <w:rsid w:val="00903BB2"/>
    <w:rPr>
      <w:rFonts w:ascii="Symbol" w:hAnsi="Symbol" w:cs="Symbol"/>
    </w:rPr>
  </w:style>
  <w:style w:type="character" w:customStyle="1" w:styleId="WW8Num1z2">
    <w:name w:val="WW8Num1z2"/>
    <w:rsid w:val="00903BB2"/>
    <w:rPr>
      <w:rFonts w:ascii="Wingdings" w:hAnsi="Wingdings" w:cs="Wingdings"/>
    </w:rPr>
  </w:style>
  <w:style w:type="character" w:customStyle="1" w:styleId="WW8Num1z4">
    <w:name w:val="WW8Num1z4"/>
    <w:rsid w:val="00903BB2"/>
    <w:rPr>
      <w:rFonts w:ascii="Courier New" w:hAnsi="Courier New" w:cs="Courier New"/>
    </w:rPr>
  </w:style>
  <w:style w:type="character" w:customStyle="1" w:styleId="WW8Num2z1">
    <w:name w:val="WW8Num2z1"/>
    <w:rsid w:val="00903BB2"/>
    <w:rPr>
      <w:rFonts w:ascii="Courier New" w:hAnsi="Courier New" w:cs="Courier New"/>
    </w:rPr>
  </w:style>
  <w:style w:type="character" w:customStyle="1" w:styleId="WW8Num2z2">
    <w:name w:val="WW8Num2z2"/>
    <w:rsid w:val="00903BB2"/>
    <w:rPr>
      <w:rFonts w:ascii="Wingdings" w:hAnsi="Wingdings" w:cs="Wingdings"/>
    </w:rPr>
  </w:style>
  <w:style w:type="character" w:customStyle="1" w:styleId="WW8Num2z3">
    <w:name w:val="WW8Num2z3"/>
    <w:rsid w:val="00903BB2"/>
    <w:rPr>
      <w:rFonts w:ascii="Symbol" w:hAnsi="Symbol" w:cs="Symbol"/>
    </w:rPr>
  </w:style>
  <w:style w:type="character" w:customStyle="1" w:styleId="WW8Num3z1">
    <w:name w:val="WW8Num3z1"/>
    <w:rsid w:val="00903BB2"/>
    <w:rPr>
      <w:rFonts w:ascii="Courier New" w:hAnsi="Courier New" w:cs="Courier New"/>
    </w:rPr>
  </w:style>
  <w:style w:type="character" w:customStyle="1" w:styleId="WW8Num3z2">
    <w:name w:val="WW8Num3z2"/>
    <w:rsid w:val="00903BB2"/>
    <w:rPr>
      <w:rFonts w:ascii="Wingdings" w:hAnsi="Wingdings" w:cs="Wingdings"/>
    </w:rPr>
  </w:style>
  <w:style w:type="character" w:customStyle="1" w:styleId="WW8Num4z1">
    <w:name w:val="WW8Num4z1"/>
    <w:rsid w:val="00903BB2"/>
    <w:rPr>
      <w:rFonts w:ascii="Courier New" w:hAnsi="Courier New" w:cs="Courier New"/>
    </w:rPr>
  </w:style>
  <w:style w:type="character" w:customStyle="1" w:styleId="WW8Num4z2">
    <w:name w:val="WW8Num4z2"/>
    <w:rsid w:val="00903BB2"/>
    <w:rPr>
      <w:rFonts w:ascii="Wingdings" w:hAnsi="Wingdings" w:cs="Wingdings"/>
    </w:rPr>
  </w:style>
  <w:style w:type="character" w:customStyle="1" w:styleId="WW8Num4z3">
    <w:name w:val="WW8Num4z3"/>
    <w:rsid w:val="00903BB2"/>
    <w:rPr>
      <w:rFonts w:ascii="Symbol" w:hAnsi="Symbol" w:cs="Symbol"/>
    </w:rPr>
  </w:style>
  <w:style w:type="character" w:customStyle="1" w:styleId="WW8Num5z0">
    <w:name w:val="WW8Num5z0"/>
    <w:rsid w:val="00903BB2"/>
    <w:rPr>
      <w:rFonts w:ascii="Symbol" w:hAnsi="Symbol" w:cs="Symbol"/>
    </w:rPr>
  </w:style>
  <w:style w:type="character" w:customStyle="1" w:styleId="WW8Num5z1">
    <w:name w:val="WW8Num5z1"/>
    <w:rsid w:val="00903BB2"/>
    <w:rPr>
      <w:rFonts w:ascii="Courier New" w:hAnsi="Courier New" w:cs="Courier New"/>
    </w:rPr>
  </w:style>
  <w:style w:type="character" w:customStyle="1" w:styleId="WW8Num5z2">
    <w:name w:val="WW8Num5z2"/>
    <w:rsid w:val="00903BB2"/>
    <w:rPr>
      <w:rFonts w:ascii="Wingdings" w:hAnsi="Wingdings" w:cs="Wingdings"/>
    </w:rPr>
  </w:style>
  <w:style w:type="character" w:customStyle="1" w:styleId="WW8Num6z2">
    <w:name w:val="WW8Num6z2"/>
    <w:rsid w:val="00903BB2"/>
    <w:rPr>
      <w:rFonts w:ascii="Wingdings" w:hAnsi="Wingdings" w:cs="Wingdings"/>
    </w:rPr>
  </w:style>
  <w:style w:type="character" w:customStyle="1" w:styleId="WW8Num7z2">
    <w:name w:val="WW8Num7z2"/>
    <w:rsid w:val="00903BB2"/>
    <w:rPr>
      <w:rFonts w:ascii="Wingdings" w:hAnsi="Wingdings" w:cs="Wingdings"/>
    </w:rPr>
  </w:style>
  <w:style w:type="character" w:customStyle="1" w:styleId="WW8Num7z3">
    <w:name w:val="WW8Num7z3"/>
    <w:rsid w:val="00903BB2"/>
    <w:rPr>
      <w:rFonts w:ascii="Symbol" w:hAnsi="Symbol" w:cs="Symbol"/>
    </w:rPr>
  </w:style>
  <w:style w:type="character" w:customStyle="1" w:styleId="Policepardfaut1">
    <w:name w:val="Police par défaut1"/>
    <w:rsid w:val="00903BB2"/>
  </w:style>
  <w:style w:type="character" w:styleId="Numrodepage">
    <w:name w:val="page number"/>
    <w:basedOn w:val="Policepardfaut1"/>
    <w:rsid w:val="00903BB2"/>
  </w:style>
  <w:style w:type="character" w:customStyle="1" w:styleId="Marquedecommentaire1">
    <w:name w:val="Marque de commentaire1"/>
    <w:rsid w:val="00903BB2"/>
    <w:rPr>
      <w:sz w:val="16"/>
      <w:szCs w:val="16"/>
    </w:rPr>
  </w:style>
  <w:style w:type="character" w:customStyle="1" w:styleId="Caractresdenotedebasdepage">
    <w:name w:val="Caractères de note de bas de page"/>
    <w:rsid w:val="00903BB2"/>
    <w:rPr>
      <w:vertAlign w:val="superscript"/>
    </w:rPr>
  </w:style>
  <w:style w:type="character" w:styleId="Lienhypertexte">
    <w:name w:val="Hyperlink"/>
    <w:rsid w:val="00903BB2"/>
    <w:rPr>
      <w:color w:val="0000FF"/>
      <w:u w:val="single"/>
    </w:rPr>
  </w:style>
  <w:style w:type="character" w:customStyle="1" w:styleId="TextebrutCar">
    <w:name w:val="Texte brut Car"/>
    <w:rsid w:val="00903BB2"/>
    <w:rPr>
      <w:rFonts w:ascii="Courier New" w:hAnsi="Courier New" w:cs="Courier New"/>
    </w:rPr>
  </w:style>
  <w:style w:type="character" w:customStyle="1" w:styleId="style7">
    <w:name w:val="style7"/>
    <w:basedOn w:val="Policepardfaut1"/>
    <w:rsid w:val="00903BB2"/>
  </w:style>
  <w:style w:type="character" w:customStyle="1" w:styleId="Puces">
    <w:name w:val="Puces"/>
    <w:rsid w:val="00903BB2"/>
    <w:rPr>
      <w:rFonts w:ascii="OpenSymbol" w:eastAsia="OpenSymbol" w:hAnsi="OpenSymbol" w:cs="OpenSymbol"/>
    </w:rPr>
  </w:style>
  <w:style w:type="character" w:customStyle="1" w:styleId="TextebrutCar1">
    <w:name w:val="Texte brut Car1"/>
    <w:rsid w:val="00903BB2"/>
    <w:rPr>
      <w:rFonts w:ascii="Courier New" w:hAnsi="Courier New" w:cs="Courier New"/>
    </w:rPr>
  </w:style>
  <w:style w:type="character" w:customStyle="1" w:styleId="Titre1Car">
    <w:name w:val="Titre 1 Car"/>
    <w:rsid w:val="00903BB2"/>
    <w:rPr>
      <w:rFonts w:ascii="Cambria" w:eastAsia="Times New Roman" w:hAnsi="Cambria" w:cs="Times New Roman"/>
      <w:b/>
      <w:bCs/>
      <w:kern w:val="1"/>
      <w:sz w:val="32"/>
      <w:szCs w:val="32"/>
    </w:rPr>
  </w:style>
  <w:style w:type="character" w:styleId="lev">
    <w:name w:val="Strong"/>
    <w:qFormat/>
    <w:rsid w:val="00903BB2"/>
    <w:rPr>
      <w:b/>
      <w:bCs/>
    </w:rPr>
  </w:style>
  <w:style w:type="character" w:customStyle="1" w:styleId="c16">
    <w:name w:val="c16"/>
    <w:basedOn w:val="Policepardfaut2"/>
    <w:rsid w:val="00903BB2"/>
  </w:style>
  <w:style w:type="character" w:customStyle="1" w:styleId="biblio-authors">
    <w:name w:val="biblio-authors"/>
    <w:basedOn w:val="Policepardfaut2"/>
    <w:rsid w:val="00903BB2"/>
  </w:style>
  <w:style w:type="character" w:customStyle="1" w:styleId="biblio-title">
    <w:name w:val="biblio-title"/>
    <w:basedOn w:val="Policepardfaut2"/>
    <w:rsid w:val="00903BB2"/>
  </w:style>
  <w:style w:type="character" w:customStyle="1" w:styleId="Bullets">
    <w:name w:val="Bullets"/>
    <w:rsid w:val="00903BB2"/>
    <w:rPr>
      <w:rFonts w:ascii="OpenSymbol" w:eastAsia="OpenSymbol" w:hAnsi="OpenSymbol" w:cs="OpenSymbol"/>
    </w:rPr>
  </w:style>
  <w:style w:type="paragraph" w:customStyle="1" w:styleId="Heading">
    <w:name w:val="Heading"/>
    <w:basedOn w:val="Normal"/>
    <w:next w:val="Sous-titre"/>
    <w:rsid w:val="00903BB2"/>
    <w:pPr>
      <w:jc w:val="center"/>
    </w:pPr>
    <w:rPr>
      <w:b/>
      <w:bCs/>
      <w:sz w:val="28"/>
      <w:szCs w:val="28"/>
    </w:rPr>
  </w:style>
  <w:style w:type="paragraph" w:styleId="Corpsdetexte">
    <w:name w:val="Body Text"/>
    <w:basedOn w:val="Normal"/>
    <w:rsid w:val="00903BB2"/>
    <w:pPr>
      <w:spacing w:after="120"/>
    </w:pPr>
  </w:style>
  <w:style w:type="paragraph" w:styleId="Liste">
    <w:name w:val="List"/>
    <w:basedOn w:val="Corpsdetexte"/>
    <w:rsid w:val="00903BB2"/>
    <w:rPr>
      <w:rFonts w:cs="Lohit Hindi"/>
    </w:rPr>
  </w:style>
  <w:style w:type="paragraph" w:styleId="Lgende">
    <w:name w:val="caption"/>
    <w:basedOn w:val="Normal"/>
    <w:qFormat/>
    <w:rsid w:val="00903BB2"/>
    <w:pPr>
      <w:suppressLineNumbers/>
      <w:spacing w:before="120" w:after="120"/>
    </w:pPr>
    <w:rPr>
      <w:rFonts w:cs="Lohit Hindi"/>
      <w:i/>
      <w:iCs/>
      <w:szCs w:val="24"/>
    </w:rPr>
  </w:style>
  <w:style w:type="paragraph" w:customStyle="1" w:styleId="Index">
    <w:name w:val="Index"/>
    <w:basedOn w:val="Normal"/>
    <w:rsid w:val="00903BB2"/>
    <w:pPr>
      <w:suppressLineNumbers/>
    </w:pPr>
    <w:rPr>
      <w:rFonts w:cs="Lohit Hindi"/>
    </w:rPr>
  </w:style>
  <w:style w:type="paragraph" w:customStyle="1" w:styleId="Titre10">
    <w:name w:val="Titre1"/>
    <w:basedOn w:val="Normal"/>
    <w:next w:val="Corpsdetexte"/>
    <w:rsid w:val="00903BB2"/>
    <w:pPr>
      <w:keepNext/>
      <w:spacing w:before="240" w:after="120"/>
    </w:pPr>
    <w:rPr>
      <w:rFonts w:ascii="Liberation Sans" w:eastAsia="DejaVu Sans" w:hAnsi="Liberation Sans" w:cs="Lohit Hindi"/>
      <w:sz w:val="28"/>
      <w:szCs w:val="28"/>
    </w:rPr>
  </w:style>
  <w:style w:type="paragraph" w:customStyle="1" w:styleId="Lgende1">
    <w:name w:val="Légende1"/>
    <w:basedOn w:val="Normal"/>
    <w:rsid w:val="00903BB2"/>
    <w:pPr>
      <w:suppressLineNumbers/>
      <w:spacing w:before="120" w:after="120"/>
    </w:pPr>
    <w:rPr>
      <w:rFonts w:cs="Lohit Hindi"/>
      <w:i/>
      <w:iCs/>
      <w:szCs w:val="24"/>
    </w:rPr>
  </w:style>
  <w:style w:type="paragraph" w:styleId="En-tte">
    <w:name w:val="header"/>
    <w:basedOn w:val="Normal"/>
    <w:rsid w:val="00903BB2"/>
    <w:pPr>
      <w:tabs>
        <w:tab w:val="center" w:pos="4536"/>
        <w:tab w:val="right" w:pos="9072"/>
      </w:tabs>
    </w:pPr>
  </w:style>
  <w:style w:type="paragraph" w:styleId="Pieddepage">
    <w:name w:val="footer"/>
    <w:basedOn w:val="Normal"/>
    <w:rsid w:val="00903BB2"/>
    <w:pPr>
      <w:tabs>
        <w:tab w:val="center" w:pos="4536"/>
        <w:tab w:val="right" w:pos="9072"/>
      </w:tabs>
    </w:pPr>
  </w:style>
  <w:style w:type="paragraph" w:customStyle="1" w:styleId="Commentaire1">
    <w:name w:val="Commentaire1"/>
    <w:basedOn w:val="Normal"/>
    <w:rsid w:val="00903BB2"/>
    <w:rPr>
      <w:sz w:val="20"/>
    </w:rPr>
  </w:style>
  <w:style w:type="paragraph" w:customStyle="1" w:styleId="Textedebulles1">
    <w:name w:val="Texte de bulles1"/>
    <w:basedOn w:val="Normal"/>
    <w:rsid w:val="00903BB2"/>
    <w:rPr>
      <w:rFonts w:ascii="Tahoma" w:hAnsi="Tahoma" w:cs="Tahoma"/>
      <w:sz w:val="16"/>
      <w:szCs w:val="16"/>
    </w:rPr>
  </w:style>
  <w:style w:type="paragraph" w:styleId="Notedebasdepage">
    <w:name w:val="footnote text"/>
    <w:basedOn w:val="Normal"/>
    <w:rsid w:val="00903BB2"/>
    <w:rPr>
      <w:sz w:val="20"/>
    </w:rPr>
  </w:style>
  <w:style w:type="paragraph" w:styleId="Sous-titre">
    <w:name w:val="Subtitle"/>
    <w:basedOn w:val="Titre10"/>
    <w:next w:val="Corpsdetexte"/>
    <w:qFormat/>
    <w:rsid w:val="00903BB2"/>
    <w:pPr>
      <w:jc w:val="center"/>
    </w:pPr>
    <w:rPr>
      <w:i/>
      <w:iCs/>
    </w:rPr>
  </w:style>
  <w:style w:type="paragraph" w:customStyle="1" w:styleId="Objetducommentaire1">
    <w:name w:val="Objet du commentaire1"/>
    <w:basedOn w:val="Commentaire1"/>
    <w:next w:val="Commentaire1"/>
    <w:rsid w:val="00903BB2"/>
    <w:rPr>
      <w:b/>
      <w:bCs/>
    </w:rPr>
  </w:style>
  <w:style w:type="paragraph" w:customStyle="1" w:styleId="Textebrut1">
    <w:name w:val="Texte brut1"/>
    <w:basedOn w:val="Normal"/>
    <w:rsid w:val="00903BB2"/>
    <w:rPr>
      <w:rFonts w:ascii="Courier New" w:hAnsi="Courier New" w:cs="Courier New"/>
      <w:sz w:val="20"/>
    </w:rPr>
  </w:style>
  <w:style w:type="paragraph" w:customStyle="1" w:styleId="Paragraphedeliste1">
    <w:name w:val="Paragraphe de liste1"/>
    <w:basedOn w:val="Normal"/>
    <w:rsid w:val="00903BB2"/>
    <w:pPr>
      <w:ind w:left="708"/>
    </w:pPr>
  </w:style>
  <w:style w:type="paragraph" w:customStyle="1" w:styleId="Contenudetableau">
    <w:name w:val="Contenu de tableau"/>
    <w:basedOn w:val="Normal"/>
    <w:rsid w:val="00903BB2"/>
    <w:pPr>
      <w:suppressLineNumbers/>
    </w:pPr>
  </w:style>
  <w:style w:type="paragraph" w:customStyle="1" w:styleId="Titredetableau">
    <w:name w:val="Titre de tableau"/>
    <w:basedOn w:val="Contenudetableau"/>
    <w:rsid w:val="00903BB2"/>
    <w:pPr>
      <w:jc w:val="center"/>
    </w:pPr>
    <w:rPr>
      <w:b/>
      <w:bCs/>
    </w:rPr>
  </w:style>
  <w:style w:type="paragraph" w:customStyle="1" w:styleId="Texteprformat">
    <w:name w:val="Texte préformaté"/>
    <w:basedOn w:val="Normal"/>
    <w:rsid w:val="00903BB2"/>
    <w:rPr>
      <w:rFonts w:ascii="DejaVu Sans Mono" w:eastAsia="DejaVu Sans Mono" w:hAnsi="DejaVu Sans Mono" w:cs="DejaVu Sans Mono"/>
      <w:sz w:val="20"/>
    </w:rPr>
  </w:style>
  <w:style w:type="paragraph" w:customStyle="1" w:styleId="En-ttedeliste">
    <w:name w:val="En-tête de liste"/>
    <w:basedOn w:val="Normal"/>
    <w:next w:val="Contenudeliste"/>
    <w:rsid w:val="00903BB2"/>
  </w:style>
  <w:style w:type="paragraph" w:customStyle="1" w:styleId="Contenudeliste">
    <w:name w:val="Contenu de liste"/>
    <w:basedOn w:val="Normal"/>
    <w:rsid w:val="00903BB2"/>
    <w:pPr>
      <w:ind w:left="567"/>
    </w:pPr>
  </w:style>
  <w:style w:type="paragraph" w:customStyle="1" w:styleId="Textebrut2">
    <w:name w:val="Texte brut2"/>
    <w:basedOn w:val="Normal"/>
    <w:rsid w:val="00903BB2"/>
    <w:pPr>
      <w:suppressAutoHyphens w:val="0"/>
    </w:pPr>
    <w:rPr>
      <w:rFonts w:ascii="Courier New" w:hAnsi="Courier New" w:cs="Courier New"/>
      <w:sz w:val="20"/>
    </w:rPr>
  </w:style>
  <w:style w:type="paragraph" w:customStyle="1" w:styleId="TableContents">
    <w:name w:val="Table Contents"/>
    <w:basedOn w:val="Normal"/>
    <w:rsid w:val="00903BB2"/>
    <w:pPr>
      <w:suppressLineNumbers/>
    </w:pPr>
  </w:style>
  <w:style w:type="paragraph" w:customStyle="1" w:styleId="TableHeading">
    <w:name w:val="Table Heading"/>
    <w:basedOn w:val="TableContents"/>
    <w:rsid w:val="00903BB2"/>
    <w:pPr>
      <w:jc w:val="center"/>
    </w:pPr>
    <w:rPr>
      <w:b/>
      <w:bCs/>
    </w:rPr>
  </w:style>
  <w:style w:type="paragraph" w:styleId="NormalWeb">
    <w:name w:val="Normal (Web)"/>
    <w:basedOn w:val="Normal"/>
    <w:uiPriority w:val="99"/>
    <w:rsid w:val="0051027F"/>
    <w:pPr>
      <w:suppressAutoHyphens w:val="0"/>
      <w:spacing w:beforeLines="1" w:afterLines="1"/>
    </w:pPr>
    <w:rPr>
      <w:rFonts w:ascii="Times" w:hAnsi="Times"/>
      <w:sz w:val="20"/>
      <w:lang w:eastAsia="en-US"/>
    </w:rPr>
  </w:style>
  <w:style w:type="character" w:styleId="Accentuation">
    <w:name w:val="Emphasis"/>
    <w:basedOn w:val="Policepardfaut"/>
    <w:uiPriority w:val="20"/>
    <w:qFormat/>
    <w:rsid w:val="00BF0030"/>
    <w:rPr>
      <w:i/>
      <w:iCs/>
    </w:rPr>
  </w:style>
  <w:style w:type="paragraph" w:styleId="Paragraphedeliste">
    <w:name w:val="List Paragraph"/>
    <w:basedOn w:val="Normal"/>
    <w:uiPriority w:val="72"/>
    <w:qFormat/>
    <w:rsid w:val="00BF0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6617">
      <w:bodyDiv w:val="1"/>
      <w:marLeft w:val="0"/>
      <w:marRight w:val="0"/>
      <w:marTop w:val="0"/>
      <w:marBottom w:val="0"/>
      <w:divBdr>
        <w:top w:val="none" w:sz="0" w:space="0" w:color="auto"/>
        <w:left w:val="none" w:sz="0" w:space="0" w:color="auto"/>
        <w:bottom w:val="none" w:sz="0" w:space="0" w:color="auto"/>
        <w:right w:val="none" w:sz="0" w:space="0" w:color="auto"/>
      </w:divBdr>
      <w:divsChild>
        <w:div w:id="416708586">
          <w:marLeft w:val="0"/>
          <w:marRight w:val="0"/>
          <w:marTop w:val="0"/>
          <w:marBottom w:val="0"/>
          <w:divBdr>
            <w:top w:val="none" w:sz="0" w:space="0" w:color="auto"/>
            <w:left w:val="none" w:sz="0" w:space="0" w:color="auto"/>
            <w:bottom w:val="none" w:sz="0" w:space="0" w:color="auto"/>
            <w:right w:val="none" w:sz="0" w:space="0" w:color="auto"/>
          </w:divBdr>
          <w:divsChild>
            <w:div w:id="892735787">
              <w:marLeft w:val="0"/>
              <w:marRight w:val="0"/>
              <w:marTop w:val="0"/>
              <w:marBottom w:val="0"/>
              <w:divBdr>
                <w:top w:val="none" w:sz="0" w:space="0" w:color="auto"/>
                <w:left w:val="none" w:sz="0" w:space="0" w:color="auto"/>
                <w:bottom w:val="none" w:sz="0" w:space="0" w:color="auto"/>
                <w:right w:val="none" w:sz="0" w:space="0" w:color="auto"/>
              </w:divBdr>
              <w:divsChild>
                <w:div w:id="18574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9075">
      <w:bodyDiv w:val="1"/>
      <w:marLeft w:val="0"/>
      <w:marRight w:val="0"/>
      <w:marTop w:val="0"/>
      <w:marBottom w:val="0"/>
      <w:divBdr>
        <w:top w:val="none" w:sz="0" w:space="0" w:color="auto"/>
        <w:left w:val="none" w:sz="0" w:space="0" w:color="auto"/>
        <w:bottom w:val="none" w:sz="0" w:space="0" w:color="auto"/>
        <w:right w:val="none" w:sz="0" w:space="0" w:color="auto"/>
      </w:divBdr>
      <w:divsChild>
        <w:div w:id="1874806159">
          <w:marLeft w:val="0"/>
          <w:marRight w:val="0"/>
          <w:marTop w:val="0"/>
          <w:marBottom w:val="0"/>
          <w:divBdr>
            <w:top w:val="none" w:sz="0" w:space="0" w:color="auto"/>
            <w:left w:val="none" w:sz="0" w:space="0" w:color="auto"/>
            <w:bottom w:val="none" w:sz="0" w:space="0" w:color="auto"/>
            <w:right w:val="none" w:sz="0" w:space="0" w:color="auto"/>
          </w:divBdr>
          <w:divsChild>
            <w:div w:id="229728442">
              <w:marLeft w:val="0"/>
              <w:marRight w:val="0"/>
              <w:marTop w:val="0"/>
              <w:marBottom w:val="0"/>
              <w:divBdr>
                <w:top w:val="none" w:sz="0" w:space="0" w:color="auto"/>
                <w:left w:val="none" w:sz="0" w:space="0" w:color="auto"/>
                <w:bottom w:val="none" w:sz="0" w:space="0" w:color="auto"/>
                <w:right w:val="none" w:sz="0" w:space="0" w:color="auto"/>
              </w:divBdr>
              <w:divsChild>
                <w:div w:id="845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1301">
      <w:bodyDiv w:val="1"/>
      <w:marLeft w:val="0"/>
      <w:marRight w:val="0"/>
      <w:marTop w:val="0"/>
      <w:marBottom w:val="0"/>
      <w:divBdr>
        <w:top w:val="none" w:sz="0" w:space="0" w:color="auto"/>
        <w:left w:val="none" w:sz="0" w:space="0" w:color="auto"/>
        <w:bottom w:val="none" w:sz="0" w:space="0" w:color="auto"/>
        <w:right w:val="none" w:sz="0" w:space="0" w:color="auto"/>
      </w:divBdr>
      <w:divsChild>
        <w:div w:id="271673262">
          <w:marLeft w:val="0"/>
          <w:marRight w:val="0"/>
          <w:marTop w:val="0"/>
          <w:marBottom w:val="0"/>
          <w:divBdr>
            <w:top w:val="none" w:sz="0" w:space="0" w:color="auto"/>
            <w:left w:val="none" w:sz="0" w:space="0" w:color="auto"/>
            <w:bottom w:val="none" w:sz="0" w:space="0" w:color="auto"/>
            <w:right w:val="none" w:sz="0" w:space="0" w:color="auto"/>
          </w:divBdr>
          <w:divsChild>
            <w:div w:id="1281760742">
              <w:marLeft w:val="0"/>
              <w:marRight w:val="0"/>
              <w:marTop w:val="0"/>
              <w:marBottom w:val="0"/>
              <w:divBdr>
                <w:top w:val="none" w:sz="0" w:space="0" w:color="auto"/>
                <w:left w:val="none" w:sz="0" w:space="0" w:color="auto"/>
                <w:bottom w:val="none" w:sz="0" w:space="0" w:color="auto"/>
                <w:right w:val="none" w:sz="0" w:space="0" w:color="auto"/>
              </w:divBdr>
              <w:divsChild>
                <w:div w:id="11644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2426">
      <w:bodyDiv w:val="1"/>
      <w:marLeft w:val="0"/>
      <w:marRight w:val="0"/>
      <w:marTop w:val="0"/>
      <w:marBottom w:val="0"/>
      <w:divBdr>
        <w:top w:val="none" w:sz="0" w:space="0" w:color="auto"/>
        <w:left w:val="none" w:sz="0" w:space="0" w:color="auto"/>
        <w:bottom w:val="none" w:sz="0" w:space="0" w:color="auto"/>
        <w:right w:val="none" w:sz="0" w:space="0" w:color="auto"/>
      </w:divBdr>
      <w:divsChild>
        <w:div w:id="1995639045">
          <w:marLeft w:val="0"/>
          <w:marRight w:val="0"/>
          <w:marTop w:val="0"/>
          <w:marBottom w:val="0"/>
          <w:divBdr>
            <w:top w:val="none" w:sz="0" w:space="0" w:color="auto"/>
            <w:left w:val="none" w:sz="0" w:space="0" w:color="auto"/>
            <w:bottom w:val="none" w:sz="0" w:space="0" w:color="auto"/>
            <w:right w:val="none" w:sz="0" w:space="0" w:color="auto"/>
          </w:divBdr>
          <w:divsChild>
            <w:div w:id="1962882395">
              <w:marLeft w:val="0"/>
              <w:marRight w:val="0"/>
              <w:marTop w:val="0"/>
              <w:marBottom w:val="0"/>
              <w:divBdr>
                <w:top w:val="none" w:sz="0" w:space="0" w:color="auto"/>
                <w:left w:val="none" w:sz="0" w:space="0" w:color="auto"/>
                <w:bottom w:val="none" w:sz="0" w:space="0" w:color="auto"/>
                <w:right w:val="none" w:sz="0" w:space="0" w:color="auto"/>
              </w:divBdr>
              <w:divsChild>
                <w:div w:id="13676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4547">
      <w:bodyDiv w:val="1"/>
      <w:marLeft w:val="0"/>
      <w:marRight w:val="0"/>
      <w:marTop w:val="0"/>
      <w:marBottom w:val="0"/>
      <w:divBdr>
        <w:top w:val="none" w:sz="0" w:space="0" w:color="auto"/>
        <w:left w:val="none" w:sz="0" w:space="0" w:color="auto"/>
        <w:bottom w:val="none" w:sz="0" w:space="0" w:color="auto"/>
        <w:right w:val="none" w:sz="0" w:space="0" w:color="auto"/>
      </w:divBdr>
      <w:divsChild>
        <w:div w:id="681398162">
          <w:marLeft w:val="0"/>
          <w:marRight w:val="0"/>
          <w:marTop w:val="0"/>
          <w:marBottom w:val="0"/>
          <w:divBdr>
            <w:top w:val="none" w:sz="0" w:space="0" w:color="auto"/>
            <w:left w:val="none" w:sz="0" w:space="0" w:color="auto"/>
            <w:bottom w:val="none" w:sz="0" w:space="0" w:color="auto"/>
            <w:right w:val="none" w:sz="0" w:space="0" w:color="auto"/>
          </w:divBdr>
          <w:divsChild>
            <w:div w:id="1191911974">
              <w:marLeft w:val="0"/>
              <w:marRight w:val="0"/>
              <w:marTop w:val="0"/>
              <w:marBottom w:val="0"/>
              <w:divBdr>
                <w:top w:val="none" w:sz="0" w:space="0" w:color="auto"/>
                <w:left w:val="none" w:sz="0" w:space="0" w:color="auto"/>
                <w:bottom w:val="none" w:sz="0" w:space="0" w:color="auto"/>
                <w:right w:val="none" w:sz="0" w:space="0" w:color="auto"/>
              </w:divBdr>
              <w:divsChild>
                <w:div w:id="1892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72787">
      <w:bodyDiv w:val="1"/>
      <w:marLeft w:val="0"/>
      <w:marRight w:val="0"/>
      <w:marTop w:val="0"/>
      <w:marBottom w:val="0"/>
      <w:divBdr>
        <w:top w:val="none" w:sz="0" w:space="0" w:color="auto"/>
        <w:left w:val="none" w:sz="0" w:space="0" w:color="auto"/>
        <w:bottom w:val="none" w:sz="0" w:space="0" w:color="auto"/>
        <w:right w:val="none" w:sz="0" w:space="0" w:color="auto"/>
      </w:divBdr>
    </w:div>
    <w:div w:id="1614552710">
      <w:bodyDiv w:val="1"/>
      <w:marLeft w:val="0"/>
      <w:marRight w:val="0"/>
      <w:marTop w:val="0"/>
      <w:marBottom w:val="0"/>
      <w:divBdr>
        <w:top w:val="none" w:sz="0" w:space="0" w:color="auto"/>
        <w:left w:val="none" w:sz="0" w:space="0" w:color="auto"/>
        <w:bottom w:val="none" w:sz="0" w:space="0" w:color="auto"/>
        <w:right w:val="none" w:sz="0" w:space="0" w:color="auto"/>
      </w:divBdr>
      <w:divsChild>
        <w:div w:id="1309554854">
          <w:marLeft w:val="0"/>
          <w:marRight w:val="0"/>
          <w:marTop w:val="0"/>
          <w:marBottom w:val="0"/>
          <w:divBdr>
            <w:top w:val="none" w:sz="0" w:space="0" w:color="auto"/>
            <w:left w:val="none" w:sz="0" w:space="0" w:color="auto"/>
            <w:bottom w:val="none" w:sz="0" w:space="0" w:color="auto"/>
            <w:right w:val="none" w:sz="0" w:space="0" w:color="auto"/>
          </w:divBdr>
          <w:divsChild>
            <w:div w:id="452331499">
              <w:marLeft w:val="0"/>
              <w:marRight w:val="0"/>
              <w:marTop w:val="0"/>
              <w:marBottom w:val="0"/>
              <w:divBdr>
                <w:top w:val="none" w:sz="0" w:space="0" w:color="auto"/>
                <w:left w:val="none" w:sz="0" w:space="0" w:color="auto"/>
                <w:bottom w:val="none" w:sz="0" w:space="0" w:color="auto"/>
                <w:right w:val="none" w:sz="0" w:space="0" w:color="auto"/>
              </w:divBdr>
              <w:divsChild>
                <w:div w:id="17234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3281">
      <w:bodyDiv w:val="1"/>
      <w:marLeft w:val="0"/>
      <w:marRight w:val="0"/>
      <w:marTop w:val="0"/>
      <w:marBottom w:val="0"/>
      <w:divBdr>
        <w:top w:val="none" w:sz="0" w:space="0" w:color="auto"/>
        <w:left w:val="none" w:sz="0" w:space="0" w:color="auto"/>
        <w:bottom w:val="none" w:sz="0" w:space="0" w:color="auto"/>
        <w:right w:val="none" w:sz="0" w:space="0" w:color="auto"/>
      </w:divBdr>
      <w:divsChild>
        <w:div w:id="1116024485">
          <w:marLeft w:val="0"/>
          <w:marRight w:val="0"/>
          <w:marTop w:val="0"/>
          <w:marBottom w:val="0"/>
          <w:divBdr>
            <w:top w:val="none" w:sz="0" w:space="0" w:color="auto"/>
            <w:left w:val="none" w:sz="0" w:space="0" w:color="auto"/>
            <w:bottom w:val="none" w:sz="0" w:space="0" w:color="auto"/>
            <w:right w:val="none" w:sz="0" w:space="0" w:color="auto"/>
          </w:divBdr>
          <w:divsChild>
            <w:div w:id="293485263">
              <w:marLeft w:val="0"/>
              <w:marRight w:val="0"/>
              <w:marTop w:val="0"/>
              <w:marBottom w:val="0"/>
              <w:divBdr>
                <w:top w:val="none" w:sz="0" w:space="0" w:color="auto"/>
                <w:left w:val="none" w:sz="0" w:space="0" w:color="auto"/>
                <w:bottom w:val="none" w:sz="0" w:space="0" w:color="auto"/>
                <w:right w:val="none" w:sz="0" w:space="0" w:color="auto"/>
              </w:divBdr>
              <w:divsChild>
                <w:div w:id="6651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294">
          <w:marLeft w:val="0"/>
          <w:marRight w:val="0"/>
          <w:marTop w:val="0"/>
          <w:marBottom w:val="0"/>
          <w:divBdr>
            <w:top w:val="none" w:sz="0" w:space="0" w:color="auto"/>
            <w:left w:val="none" w:sz="0" w:space="0" w:color="auto"/>
            <w:bottom w:val="none" w:sz="0" w:space="0" w:color="auto"/>
            <w:right w:val="none" w:sz="0" w:space="0" w:color="auto"/>
          </w:divBdr>
          <w:divsChild>
            <w:div w:id="1155955182">
              <w:marLeft w:val="0"/>
              <w:marRight w:val="0"/>
              <w:marTop w:val="0"/>
              <w:marBottom w:val="0"/>
              <w:divBdr>
                <w:top w:val="none" w:sz="0" w:space="0" w:color="auto"/>
                <w:left w:val="none" w:sz="0" w:space="0" w:color="auto"/>
                <w:bottom w:val="none" w:sz="0" w:space="0" w:color="auto"/>
                <w:right w:val="none" w:sz="0" w:space="0" w:color="auto"/>
              </w:divBdr>
              <w:divsChild>
                <w:div w:id="1170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5821">
      <w:bodyDiv w:val="1"/>
      <w:marLeft w:val="0"/>
      <w:marRight w:val="0"/>
      <w:marTop w:val="0"/>
      <w:marBottom w:val="0"/>
      <w:divBdr>
        <w:top w:val="none" w:sz="0" w:space="0" w:color="auto"/>
        <w:left w:val="none" w:sz="0" w:space="0" w:color="auto"/>
        <w:bottom w:val="none" w:sz="0" w:space="0" w:color="auto"/>
        <w:right w:val="none" w:sz="0" w:space="0" w:color="auto"/>
      </w:divBdr>
      <w:divsChild>
        <w:div w:id="1396929323">
          <w:marLeft w:val="0"/>
          <w:marRight w:val="0"/>
          <w:marTop w:val="0"/>
          <w:marBottom w:val="0"/>
          <w:divBdr>
            <w:top w:val="none" w:sz="0" w:space="0" w:color="auto"/>
            <w:left w:val="none" w:sz="0" w:space="0" w:color="auto"/>
            <w:bottom w:val="none" w:sz="0" w:space="0" w:color="auto"/>
            <w:right w:val="none" w:sz="0" w:space="0" w:color="auto"/>
          </w:divBdr>
          <w:divsChild>
            <w:div w:id="173155393">
              <w:marLeft w:val="0"/>
              <w:marRight w:val="0"/>
              <w:marTop w:val="0"/>
              <w:marBottom w:val="0"/>
              <w:divBdr>
                <w:top w:val="none" w:sz="0" w:space="0" w:color="auto"/>
                <w:left w:val="none" w:sz="0" w:space="0" w:color="auto"/>
                <w:bottom w:val="none" w:sz="0" w:space="0" w:color="auto"/>
                <w:right w:val="none" w:sz="0" w:space="0" w:color="auto"/>
              </w:divBdr>
              <w:divsChild>
                <w:div w:id="12010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6012">
          <w:marLeft w:val="0"/>
          <w:marRight w:val="0"/>
          <w:marTop w:val="0"/>
          <w:marBottom w:val="0"/>
          <w:divBdr>
            <w:top w:val="none" w:sz="0" w:space="0" w:color="auto"/>
            <w:left w:val="none" w:sz="0" w:space="0" w:color="auto"/>
            <w:bottom w:val="none" w:sz="0" w:space="0" w:color="auto"/>
            <w:right w:val="none" w:sz="0" w:space="0" w:color="auto"/>
          </w:divBdr>
          <w:divsChild>
            <w:div w:id="1745880341">
              <w:marLeft w:val="0"/>
              <w:marRight w:val="0"/>
              <w:marTop w:val="0"/>
              <w:marBottom w:val="0"/>
              <w:divBdr>
                <w:top w:val="none" w:sz="0" w:space="0" w:color="auto"/>
                <w:left w:val="none" w:sz="0" w:space="0" w:color="auto"/>
                <w:bottom w:val="none" w:sz="0" w:space="0" w:color="auto"/>
                <w:right w:val="none" w:sz="0" w:space="0" w:color="auto"/>
              </w:divBdr>
              <w:divsChild>
                <w:div w:id="18160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60211">
      <w:bodyDiv w:val="1"/>
      <w:marLeft w:val="0"/>
      <w:marRight w:val="0"/>
      <w:marTop w:val="0"/>
      <w:marBottom w:val="0"/>
      <w:divBdr>
        <w:top w:val="none" w:sz="0" w:space="0" w:color="auto"/>
        <w:left w:val="none" w:sz="0" w:space="0" w:color="auto"/>
        <w:bottom w:val="none" w:sz="0" w:space="0" w:color="auto"/>
        <w:right w:val="none" w:sz="0" w:space="0" w:color="auto"/>
      </w:divBdr>
      <w:divsChild>
        <w:div w:id="1435393754">
          <w:marLeft w:val="0"/>
          <w:marRight w:val="0"/>
          <w:marTop w:val="0"/>
          <w:marBottom w:val="0"/>
          <w:divBdr>
            <w:top w:val="none" w:sz="0" w:space="0" w:color="auto"/>
            <w:left w:val="none" w:sz="0" w:space="0" w:color="auto"/>
            <w:bottom w:val="none" w:sz="0" w:space="0" w:color="auto"/>
            <w:right w:val="none" w:sz="0" w:space="0" w:color="auto"/>
          </w:divBdr>
          <w:divsChild>
            <w:div w:id="345983694">
              <w:marLeft w:val="0"/>
              <w:marRight w:val="0"/>
              <w:marTop w:val="0"/>
              <w:marBottom w:val="0"/>
              <w:divBdr>
                <w:top w:val="none" w:sz="0" w:space="0" w:color="auto"/>
                <w:left w:val="none" w:sz="0" w:space="0" w:color="auto"/>
                <w:bottom w:val="none" w:sz="0" w:space="0" w:color="auto"/>
                <w:right w:val="none" w:sz="0" w:space="0" w:color="auto"/>
              </w:divBdr>
              <w:divsChild>
                <w:div w:id="19683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0490">
      <w:bodyDiv w:val="1"/>
      <w:marLeft w:val="0"/>
      <w:marRight w:val="0"/>
      <w:marTop w:val="0"/>
      <w:marBottom w:val="0"/>
      <w:divBdr>
        <w:top w:val="none" w:sz="0" w:space="0" w:color="auto"/>
        <w:left w:val="none" w:sz="0" w:space="0" w:color="auto"/>
        <w:bottom w:val="none" w:sz="0" w:space="0" w:color="auto"/>
        <w:right w:val="none" w:sz="0" w:space="0" w:color="auto"/>
      </w:divBdr>
      <w:divsChild>
        <w:div w:id="72120148">
          <w:marLeft w:val="0"/>
          <w:marRight w:val="0"/>
          <w:marTop w:val="0"/>
          <w:marBottom w:val="0"/>
          <w:divBdr>
            <w:top w:val="none" w:sz="0" w:space="0" w:color="auto"/>
            <w:left w:val="none" w:sz="0" w:space="0" w:color="auto"/>
            <w:bottom w:val="none" w:sz="0" w:space="0" w:color="auto"/>
            <w:right w:val="none" w:sz="0" w:space="0" w:color="auto"/>
          </w:divBdr>
          <w:divsChild>
            <w:div w:id="1719668547">
              <w:marLeft w:val="0"/>
              <w:marRight w:val="0"/>
              <w:marTop w:val="0"/>
              <w:marBottom w:val="0"/>
              <w:divBdr>
                <w:top w:val="none" w:sz="0" w:space="0" w:color="auto"/>
                <w:left w:val="none" w:sz="0" w:space="0" w:color="auto"/>
                <w:bottom w:val="none" w:sz="0" w:space="0" w:color="auto"/>
                <w:right w:val="none" w:sz="0" w:space="0" w:color="auto"/>
              </w:divBdr>
              <w:divsChild>
                <w:div w:id="4283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7331">
          <w:marLeft w:val="0"/>
          <w:marRight w:val="0"/>
          <w:marTop w:val="0"/>
          <w:marBottom w:val="0"/>
          <w:divBdr>
            <w:top w:val="none" w:sz="0" w:space="0" w:color="auto"/>
            <w:left w:val="none" w:sz="0" w:space="0" w:color="auto"/>
            <w:bottom w:val="none" w:sz="0" w:space="0" w:color="auto"/>
            <w:right w:val="none" w:sz="0" w:space="0" w:color="auto"/>
          </w:divBdr>
          <w:divsChild>
            <w:div w:id="557404142">
              <w:marLeft w:val="0"/>
              <w:marRight w:val="0"/>
              <w:marTop w:val="0"/>
              <w:marBottom w:val="0"/>
              <w:divBdr>
                <w:top w:val="none" w:sz="0" w:space="0" w:color="auto"/>
                <w:left w:val="none" w:sz="0" w:space="0" w:color="auto"/>
                <w:bottom w:val="none" w:sz="0" w:space="0" w:color="auto"/>
                <w:right w:val="none" w:sz="0" w:space="0" w:color="auto"/>
              </w:divBdr>
              <w:divsChild>
                <w:div w:id="10362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models2013.lcc.uma.es/workshops.html" TargetMode="Externa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10377</TotalTime>
  <Pages>9</Pages>
  <Words>3296</Words>
  <Characters>18133</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FORMULAIRE de PROPOSITION REI</vt:lpstr>
    </vt:vector>
  </TitlesOfParts>
  <Company>ENSTA Bretagne - LAB-STICC</Company>
  <LinksUpToDate>false</LinksUpToDate>
  <CharactersWithSpaces>21387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de PROPOSITION REI</dc:title>
  <dc:creator>Alexandre</dc:creator>
  <cp:lastModifiedBy>Joel Champeau</cp:lastModifiedBy>
  <cp:revision>16</cp:revision>
  <cp:lastPrinted>2015-05-13T12:40:00Z</cp:lastPrinted>
  <dcterms:created xsi:type="dcterms:W3CDTF">2016-05-11T16:27:00Z</dcterms:created>
  <dcterms:modified xsi:type="dcterms:W3CDTF">2016-05-22T21:15:00Z</dcterms:modified>
</cp:coreProperties>
</file>